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9A4A9" w14:textId="77777777" w:rsidR="0021351B" w:rsidRPr="00D213CA" w:rsidRDefault="0021351B" w:rsidP="002E5D53">
      <w:pPr>
        <w:pStyle w:val="Ttulo"/>
      </w:pPr>
      <w:r w:rsidRPr="00D213CA">
        <w:t>FUNDAÇÃO OSWALDO ARANHA</w:t>
      </w:r>
    </w:p>
    <w:p w14:paraId="4CBEBED6" w14:textId="77777777" w:rsidR="0021351B" w:rsidRPr="00D213CA" w:rsidRDefault="0021351B" w:rsidP="002E5D53">
      <w:pPr>
        <w:pStyle w:val="Ttulo"/>
      </w:pPr>
      <w:r w:rsidRPr="00D213CA">
        <w:t>CENTRO UNIVERSITÁRIO DE VOLTA REDONDA</w:t>
      </w:r>
    </w:p>
    <w:p w14:paraId="4CABF09B" w14:textId="77777777" w:rsidR="0021351B" w:rsidRPr="00D213CA" w:rsidRDefault="0021351B" w:rsidP="002E5D53">
      <w:pPr>
        <w:pStyle w:val="Ttulo"/>
      </w:pPr>
      <w:r w:rsidRPr="00D213CA">
        <w:t>CURSO DE GRADUAÇÃO EM SISTEMAS DE INFORMACÃO</w:t>
      </w:r>
    </w:p>
    <w:p w14:paraId="7B3A547B" w14:textId="582774E3" w:rsidR="0021351B" w:rsidRPr="00D213CA" w:rsidRDefault="0021351B" w:rsidP="002E5D53">
      <w:pPr>
        <w:pStyle w:val="Ttulo"/>
      </w:pPr>
      <w:r w:rsidRPr="00D213CA">
        <w:t xml:space="preserve">TRABALHO DE </w:t>
      </w:r>
      <w:r w:rsidR="00705E43">
        <w:t>PROGRAMAÇÃO ORIENTADA A OBJETOS</w:t>
      </w:r>
    </w:p>
    <w:p w14:paraId="2E3C79FC" w14:textId="3DC672DA" w:rsidR="000F0246" w:rsidRDefault="000F0246" w:rsidP="002E5D53">
      <w:pPr>
        <w:pStyle w:val="Ttulo"/>
      </w:pPr>
    </w:p>
    <w:p w14:paraId="0130D779" w14:textId="77777777" w:rsidR="00A82200" w:rsidRPr="00D213CA" w:rsidRDefault="00A82200" w:rsidP="002E5D53">
      <w:pPr>
        <w:pStyle w:val="Ttulo"/>
      </w:pPr>
    </w:p>
    <w:p w14:paraId="0B4C31A2" w14:textId="77777777" w:rsidR="00FC0D16" w:rsidRPr="00D213CA" w:rsidRDefault="00FC0D16" w:rsidP="002E5D53">
      <w:pPr>
        <w:pStyle w:val="Ttulo"/>
      </w:pPr>
    </w:p>
    <w:p w14:paraId="0518BFC3" w14:textId="77777777" w:rsidR="00885F52" w:rsidRPr="00D213CA" w:rsidRDefault="00885F52" w:rsidP="002E5D53">
      <w:pPr>
        <w:pStyle w:val="Ttulo"/>
      </w:pPr>
    </w:p>
    <w:p w14:paraId="7C97AF6A" w14:textId="77777777" w:rsidR="00A306D0" w:rsidRPr="00D213CA" w:rsidRDefault="00A306D0" w:rsidP="002E5D53">
      <w:pPr>
        <w:pStyle w:val="Ttulo"/>
      </w:pPr>
      <w:r w:rsidRPr="00D213CA">
        <w:t>DANILO DUARTE RIBEIRO</w:t>
      </w:r>
    </w:p>
    <w:p w14:paraId="2AED59BE" w14:textId="6D76D7BB" w:rsidR="00FC0D16" w:rsidRPr="00D213CA" w:rsidRDefault="00FC0D16" w:rsidP="002E5D53">
      <w:pPr>
        <w:pStyle w:val="Ttulo"/>
      </w:pPr>
    </w:p>
    <w:p w14:paraId="6CFD2E0A" w14:textId="4BD6BC2B" w:rsidR="00FC0D16" w:rsidRDefault="00FC0D16" w:rsidP="002E5D53">
      <w:pPr>
        <w:pStyle w:val="Ttulo"/>
      </w:pPr>
    </w:p>
    <w:p w14:paraId="07FD9823" w14:textId="26C23A61" w:rsidR="00705E43" w:rsidRDefault="00705E43" w:rsidP="002E5D53">
      <w:pPr>
        <w:pStyle w:val="Ttulo"/>
      </w:pPr>
    </w:p>
    <w:p w14:paraId="04464F8B" w14:textId="186632BC" w:rsidR="00705E43" w:rsidRDefault="00705E43" w:rsidP="002E5D53">
      <w:pPr>
        <w:pStyle w:val="Ttulo"/>
      </w:pPr>
    </w:p>
    <w:p w14:paraId="0AAF742A" w14:textId="77777777" w:rsidR="00705E43" w:rsidRPr="00D213CA" w:rsidRDefault="00705E43" w:rsidP="002E5D53">
      <w:pPr>
        <w:pStyle w:val="Ttulo"/>
      </w:pPr>
    </w:p>
    <w:p w14:paraId="47DC1FA8" w14:textId="77777777" w:rsidR="00885F52" w:rsidRPr="00D213CA" w:rsidRDefault="00885F52" w:rsidP="002E5D53">
      <w:pPr>
        <w:pStyle w:val="Ttulo"/>
      </w:pPr>
    </w:p>
    <w:p w14:paraId="2CBC4022" w14:textId="53166032" w:rsidR="00885F52" w:rsidRPr="00D213CA" w:rsidRDefault="00BD25B0" w:rsidP="00BC72BA">
      <w:pPr>
        <w:pStyle w:val="Ttulo"/>
      </w:pPr>
      <w:r>
        <w:t>SEGUNDA CHAMADA DE P.O.O.</w:t>
      </w:r>
    </w:p>
    <w:p w14:paraId="4CF526A7" w14:textId="77777777" w:rsidR="00885F52" w:rsidRPr="00D213CA" w:rsidRDefault="00885F52" w:rsidP="002E5D53">
      <w:pPr>
        <w:pStyle w:val="Ttulo"/>
      </w:pPr>
    </w:p>
    <w:p w14:paraId="73D8A763" w14:textId="77777777" w:rsidR="00885F52" w:rsidRPr="00D213CA" w:rsidRDefault="00885F52" w:rsidP="002E5D53">
      <w:pPr>
        <w:pStyle w:val="Ttulo"/>
      </w:pPr>
    </w:p>
    <w:p w14:paraId="14A83F69" w14:textId="24A70982" w:rsidR="00885F52" w:rsidRPr="00D213CA" w:rsidRDefault="00885F52" w:rsidP="002E5D53">
      <w:pPr>
        <w:pStyle w:val="Ttulo"/>
      </w:pPr>
    </w:p>
    <w:p w14:paraId="372498CB" w14:textId="52B6B66B" w:rsidR="00804513" w:rsidRPr="00D213CA" w:rsidRDefault="00804513" w:rsidP="002E5D53">
      <w:pPr>
        <w:pStyle w:val="Ttulo"/>
      </w:pPr>
    </w:p>
    <w:p w14:paraId="46810475" w14:textId="5E94D152" w:rsidR="00183789" w:rsidRPr="00D213CA" w:rsidRDefault="00183789" w:rsidP="002E5D53">
      <w:pPr>
        <w:pStyle w:val="Ttulo"/>
      </w:pPr>
    </w:p>
    <w:p w14:paraId="0E2F284F" w14:textId="422A194B" w:rsidR="00183789" w:rsidRPr="00D213CA" w:rsidRDefault="00183789" w:rsidP="002E5D53">
      <w:pPr>
        <w:pStyle w:val="Ttulo"/>
      </w:pPr>
    </w:p>
    <w:p w14:paraId="64192DBB" w14:textId="77777777" w:rsidR="00183789" w:rsidRPr="00D213CA" w:rsidRDefault="00183789" w:rsidP="002E5D53">
      <w:pPr>
        <w:pStyle w:val="Ttulo"/>
      </w:pPr>
    </w:p>
    <w:p w14:paraId="765BB90B" w14:textId="77777777" w:rsidR="000314FF" w:rsidRPr="00D213CA" w:rsidRDefault="000314FF" w:rsidP="002E5D53">
      <w:pPr>
        <w:pStyle w:val="Ttulo"/>
      </w:pPr>
    </w:p>
    <w:p w14:paraId="37D6C219" w14:textId="77777777" w:rsidR="005A7E49" w:rsidRPr="00D213CA" w:rsidRDefault="005A7E49" w:rsidP="002E5D53">
      <w:pPr>
        <w:pStyle w:val="Ttulo"/>
      </w:pPr>
    </w:p>
    <w:p w14:paraId="44E11086" w14:textId="77777777" w:rsidR="00885F52" w:rsidRPr="00D213CA" w:rsidRDefault="00885F52" w:rsidP="002E5D53">
      <w:pPr>
        <w:pStyle w:val="Ttulo"/>
      </w:pPr>
    </w:p>
    <w:p w14:paraId="0943BD8C" w14:textId="52080E61" w:rsidR="00885F52" w:rsidRPr="00D213CA" w:rsidRDefault="00885F52" w:rsidP="002E5D53">
      <w:pPr>
        <w:pStyle w:val="Ttulo"/>
      </w:pPr>
    </w:p>
    <w:p w14:paraId="1A1C8212" w14:textId="3C12B7A9" w:rsidR="00183789" w:rsidRDefault="00183789" w:rsidP="002E5D53">
      <w:pPr>
        <w:pStyle w:val="Ttulo"/>
      </w:pPr>
    </w:p>
    <w:p w14:paraId="351C9FB1" w14:textId="77777777" w:rsidR="00BC72BA" w:rsidRPr="00D213CA" w:rsidRDefault="00BC72BA" w:rsidP="002E5D53">
      <w:pPr>
        <w:pStyle w:val="Ttulo"/>
      </w:pPr>
    </w:p>
    <w:p w14:paraId="06CB67AC" w14:textId="31A1A50F" w:rsidR="00247937" w:rsidRDefault="00247937" w:rsidP="002E5D53">
      <w:pPr>
        <w:pStyle w:val="Ttulo"/>
      </w:pPr>
    </w:p>
    <w:p w14:paraId="21460425" w14:textId="41771D1E" w:rsidR="00CC0FFF" w:rsidRDefault="00CC0FFF" w:rsidP="002E5D53">
      <w:pPr>
        <w:pStyle w:val="Ttulo"/>
      </w:pPr>
    </w:p>
    <w:p w14:paraId="11A4D6CD" w14:textId="77777777" w:rsidR="000113CD" w:rsidRPr="00D213CA" w:rsidRDefault="000113CD" w:rsidP="002E5D53">
      <w:pPr>
        <w:pStyle w:val="Ttulo"/>
      </w:pPr>
    </w:p>
    <w:p w14:paraId="4454F3B9" w14:textId="77777777" w:rsidR="00DA3471" w:rsidRPr="00D213CA" w:rsidRDefault="00DA3471" w:rsidP="002E5D53">
      <w:pPr>
        <w:pStyle w:val="Ttulo"/>
      </w:pPr>
      <w:r w:rsidRPr="00D213CA">
        <w:t>VOLTA REDONDA</w:t>
      </w:r>
    </w:p>
    <w:p w14:paraId="273F6C7C" w14:textId="1206720D" w:rsidR="00DA3471" w:rsidRPr="00D213CA" w:rsidRDefault="0021351B" w:rsidP="002E5D53">
      <w:pPr>
        <w:pStyle w:val="Ttulo"/>
      </w:pPr>
      <w:r w:rsidRPr="00D213CA">
        <w:t xml:space="preserve"> 202</w:t>
      </w:r>
      <w:r w:rsidR="00DA3471" w:rsidRPr="00D213CA">
        <w:t>0</w:t>
      </w:r>
    </w:p>
    <w:p w14:paraId="3EDC1A39" w14:textId="77777777" w:rsidR="0032054D" w:rsidRPr="00D213CA" w:rsidRDefault="0032054D" w:rsidP="009F7C32">
      <w:pPr>
        <w:pStyle w:val="Ttulo1"/>
        <w:sectPr w:rsidR="0032054D" w:rsidRPr="00D213CA" w:rsidSect="00BC21B0">
          <w:headerReference w:type="even" r:id="rId8"/>
          <w:headerReference w:type="default" r:id="rId9"/>
          <w:headerReference w:type="first" r:id="rId10"/>
          <w:pgSz w:w="11907" w:h="16840" w:code="9"/>
          <w:pgMar w:top="1701" w:right="1134" w:bottom="1134" w:left="1701" w:header="720" w:footer="720" w:gutter="0"/>
          <w:cols w:space="720"/>
          <w:docGrid w:linePitch="326"/>
        </w:sectPr>
      </w:pPr>
      <w:bookmarkStart w:id="0" w:name="_Toc244950505"/>
      <w:bookmarkStart w:id="1" w:name="_Toc245996010"/>
      <w:bookmarkStart w:id="2" w:name="_Toc257968454"/>
      <w:bookmarkStart w:id="3" w:name="_Toc279145825"/>
    </w:p>
    <w:p w14:paraId="431607FA" w14:textId="07BC1179" w:rsidR="003919C7" w:rsidRPr="00D213CA" w:rsidRDefault="00F82292" w:rsidP="009F7C32">
      <w:pPr>
        <w:pStyle w:val="Ttulo1"/>
      </w:pPr>
      <w:bookmarkStart w:id="4" w:name="_Toc46658552"/>
      <w:r w:rsidRPr="00D213CA">
        <w:lastRenderedPageBreak/>
        <w:t xml:space="preserve">1.0 </w:t>
      </w:r>
      <w:r w:rsidR="003919C7" w:rsidRPr="00D213CA">
        <w:t>INTRODUÇÃO</w:t>
      </w:r>
      <w:bookmarkEnd w:id="0"/>
      <w:bookmarkEnd w:id="1"/>
      <w:bookmarkEnd w:id="2"/>
      <w:bookmarkEnd w:id="3"/>
      <w:bookmarkEnd w:id="4"/>
      <w:r w:rsidR="00885F52" w:rsidRPr="00D213CA">
        <w:t xml:space="preserve">           </w:t>
      </w:r>
    </w:p>
    <w:p w14:paraId="3F3CD25E" w14:textId="77777777" w:rsidR="006B4091" w:rsidRPr="00D213CA" w:rsidRDefault="006B4091" w:rsidP="009F7C32">
      <w:pPr>
        <w:rPr>
          <w:szCs w:val="24"/>
        </w:rPr>
      </w:pPr>
    </w:p>
    <w:p w14:paraId="55F4489B" w14:textId="0B7C3E9F" w:rsidR="00BC72BA" w:rsidRPr="00705E43" w:rsidRDefault="0002652A" w:rsidP="00BD25B0">
      <w:bookmarkStart w:id="5" w:name="_Toc244950506"/>
      <w:bookmarkStart w:id="6" w:name="_Toc245996011"/>
      <w:bookmarkStart w:id="7" w:name="_Toc257968455"/>
      <w:bookmarkStart w:id="8" w:name="_Toc279145826"/>
      <w:r>
        <w:t xml:space="preserve">O presente trabalho tem como objetivo </w:t>
      </w:r>
      <w:r w:rsidR="00705E43">
        <w:t xml:space="preserve">apresentar </w:t>
      </w:r>
      <w:r w:rsidR="00BD25B0">
        <w:t>a solução “</w:t>
      </w:r>
      <w:proofErr w:type="spellStart"/>
      <w:r w:rsidR="00BD25B0">
        <w:t>SegundaChamada</w:t>
      </w:r>
      <w:proofErr w:type="spellEnd"/>
      <w:r w:rsidR="00BD25B0">
        <w:t xml:space="preserve">” com os formulários </w:t>
      </w:r>
      <w:r w:rsidR="00BD25B0" w:rsidRPr="00B8674E">
        <w:rPr>
          <w:i/>
          <w:iCs/>
        </w:rPr>
        <w:t xml:space="preserve">Windows </w:t>
      </w:r>
      <w:proofErr w:type="spellStart"/>
      <w:r w:rsidR="00BD25B0" w:rsidRPr="00B8674E">
        <w:rPr>
          <w:i/>
          <w:iCs/>
        </w:rPr>
        <w:t>Forms</w:t>
      </w:r>
      <w:proofErr w:type="spellEnd"/>
      <w:r w:rsidR="00BD25B0">
        <w:t xml:space="preserve"> “</w:t>
      </w:r>
      <w:proofErr w:type="spellStart"/>
      <w:r w:rsidR="00BD25B0">
        <w:t>CadastroDePessoas</w:t>
      </w:r>
      <w:proofErr w:type="spellEnd"/>
      <w:r w:rsidR="00BD25B0">
        <w:t>”, “</w:t>
      </w:r>
      <w:proofErr w:type="spellStart"/>
      <w:r w:rsidR="00BD25B0">
        <w:t>PessoaFisica</w:t>
      </w:r>
      <w:proofErr w:type="spellEnd"/>
      <w:r w:rsidR="00BD25B0">
        <w:t>” e “</w:t>
      </w:r>
      <w:proofErr w:type="spellStart"/>
      <w:r w:rsidR="00BD25B0">
        <w:t>PessoaJuridica</w:t>
      </w:r>
      <w:proofErr w:type="spellEnd"/>
      <w:r w:rsidR="00BD25B0">
        <w:t>”, além das classes “Pessoa”, “</w:t>
      </w:r>
      <w:proofErr w:type="spellStart"/>
      <w:r w:rsidR="00BD25B0">
        <w:t>Fisica</w:t>
      </w:r>
      <w:proofErr w:type="spellEnd"/>
      <w:r w:rsidR="00BD25B0">
        <w:t>” e “</w:t>
      </w:r>
      <w:proofErr w:type="spellStart"/>
      <w:r w:rsidR="00BD25B0">
        <w:t>Juridica</w:t>
      </w:r>
      <w:proofErr w:type="spellEnd"/>
      <w:r w:rsidR="00BD25B0">
        <w:t xml:space="preserve">”; como um trabalho para a segunda chamada da disciplina de </w:t>
      </w:r>
      <w:r w:rsidR="00BD25B0" w:rsidRPr="00BD25B0">
        <w:t xml:space="preserve">Programação Orientada </w:t>
      </w:r>
      <w:r w:rsidR="00BD25B0">
        <w:t>a</w:t>
      </w:r>
      <w:r w:rsidR="00BD25B0" w:rsidRPr="00BD25B0">
        <w:t xml:space="preserve"> Objetos</w:t>
      </w:r>
      <w:r w:rsidR="00BD25B0">
        <w:t xml:space="preserve"> do curso de Sistemas de Informação do UniFOA</w:t>
      </w:r>
      <w:r w:rsidR="00705E43">
        <w:t xml:space="preserve"> (Centro Universitário de Volta Redonda).</w:t>
      </w:r>
    </w:p>
    <w:p w14:paraId="7A6D0E7B" w14:textId="44D17E24" w:rsidR="00A306D0" w:rsidRPr="00D213CA" w:rsidRDefault="00A306D0" w:rsidP="009F7C32">
      <w:pPr>
        <w:pStyle w:val="NormalWeb"/>
        <w:ind w:firstLine="567"/>
        <w:rPr>
          <w:bCs/>
        </w:rPr>
      </w:pPr>
    </w:p>
    <w:p w14:paraId="33E115DA" w14:textId="5D101FD0" w:rsidR="00A306D0" w:rsidRPr="00D213CA" w:rsidRDefault="00A306D0" w:rsidP="009F7C32">
      <w:pPr>
        <w:pStyle w:val="NormalWeb"/>
        <w:ind w:firstLine="567"/>
        <w:rPr>
          <w:bCs/>
        </w:rPr>
      </w:pPr>
    </w:p>
    <w:p w14:paraId="4EA163AD" w14:textId="2079BA04" w:rsidR="00A306D0" w:rsidRPr="00D213CA" w:rsidRDefault="00A306D0" w:rsidP="009F7C32">
      <w:pPr>
        <w:pStyle w:val="NormalWeb"/>
        <w:ind w:firstLine="567"/>
        <w:rPr>
          <w:bCs/>
        </w:rPr>
      </w:pPr>
    </w:p>
    <w:p w14:paraId="78E200F1" w14:textId="114B276C" w:rsidR="00A306D0" w:rsidRPr="00D213CA" w:rsidRDefault="00A306D0" w:rsidP="009F7C32">
      <w:pPr>
        <w:pStyle w:val="NormalWeb"/>
        <w:ind w:firstLine="567"/>
        <w:rPr>
          <w:bCs/>
        </w:rPr>
      </w:pPr>
    </w:p>
    <w:p w14:paraId="0B34161B" w14:textId="4EC5672F" w:rsidR="00A306D0" w:rsidRPr="00D213CA" w:rsidRDefault="00A306D0" w:rsidP="009F7C32">
      <w:pPr>
        <w:pStyle w:val="NormalWeb"/>
        <w:ind w:firstLine="567"/>
        <w:rPr>
          <w:bCs/>
        </w:rPr>
      </w:pPr>
    </w:p>
    <w:p w14:paraId="061461AD" w14:textId="012BCCEC" w:rsidR="00FA4422" w:rsidRDefault="00FA4422" w:rsidP="009F7C32">
      <w:pPr>
        <w:pStyle w:val="NormalWeb"/>
        <w:ind w:firstLine="567"/>
        <w:rPr>
          <w:bCs/>
        </w:rPr>
      </w:pPr>
    </w:p>
    <w:p w14:paraId="08613D66" w14:textId="157D265C" w:rsidR="00A82200" w:rsidRDefault="00A82200" w:rsidP="009F7C32">
      <w:pPr>
        <w:pStyle w:val="NormalWeb"/>
        <w:ind w:firstLine="567"/>
        <w:rPr>
          <w:bCs/>
        </w:rPr>
      </w:pPr>
    </w:p>
    <w:p w14:paraId="7D354E27" w14:textId="0104359B" w:rsidR="00A82200" w:rsidRDefault="00A82200" w:rsidP="009F7C32">
      <w:pPr>
        <w:pStyle w:val="NormalWeb"/>
        <w:ind w:firstLine="567"/>
        <w:rPr>
          <w:bCs/>
        </w:rPr>
      </w:pPr>
    </w:p>
    <w:p w14:paraId="198927BE" w14:textId="77777777" w:rsidR="00A82200" w:rsidRPr="00D213CA" w:rsidRDefault="00A82200" w:rsidP="009F7C32">
      <w:pPr>
        <w:pStyle w:val="NormalWeb"/>
        <w:ind w:firstLine="567"/>
        <w:rPr>
          <w:bCs/>
        </w:rPr>
      </w:pPr>
    </w:p>
    <w:p w14:paraId="64C539DD" w14:textId="1AFAD727" w:rsidR="007A50DA" w:rsidRDefault="007A50DA" w:rsidP="009F7C32">
      <w:pPr>
        <w:pStyle w:val="NormalWeb"/>
        <w:ind w:firstLine="0"/>
        <w:rPr>
          <w:bCs/>
        </w:rPr>
      </w:pPr>
    </w:p>
    <w:p w14:paraId="241CB2C9" w14:textId="7C0384A9" w:rsidR="00705E43" w:rsidRDefault="00705E43" w:rsidP="009F7C32">
      <w:pPr>
        <w:pStyle w:val="NormalWeb"/>
        <w:ind w:firstLine="0"/>
        <w:rPr>
          <w:bCs/>
        </w:rPr>
      </w:pPr>
    </w:p>
    <w:p w14:paraId="2E0537B7" w14:textId="3E66287E" w:rsidR="00705E43" w:rsidRDefault="00705E43" w:rsidP="009F7C32">
      <w:pPr>
        <w:pStyle w:val="NormalWeb"/>
        <w:ind w:firstLine="0"/>
        <w:rPr>
          <w:bCs/>
        </w:rPr>
      </w:pPr>
    </w:p>
    <w:p w14:paraId="702C47A8" w14:textId="645D20B0" w:rsidR="00705E43" w:rsidRDefault="00705E43" w:rsidP="009F7C32">
      <w:pPr>
        <w:pStyle w:val="NormalWeb"/>
        <w:ind w:firstLine="0"/>
        <w:rPr>
          <w:bCs/>
        </w:rPr>
      </w:pPr>
    </w:p>
    <w:p w14:paraId="63BBFAAB" w14:textId="05DE7D81" w:rsidR="00705E43" w:rsidRDefault="00705E43" w:rsidP="009F7C32">
      <w:pPr>
        <w:pStyle w:val="NormalWeb"/>
        <w:ind w:firstLine="0"/>
        <w:rPr>
          <w:bCs/>
        </w:rPr>
      </w:pPr>
    </w:p>
    <w:p w14:paraId="3D6BB3D3" w14:textId="77777777" w:rsidR="00705E43" w:rsidRPr="00D213CA" w:rsidRDefault="00705E43" w:rsidP="009F7C32">
      <w:pPr>
        <w:pStyle w:val="NormalWeb"/>
        <w:ind w:firstLine="0"/>
        <w:rPr>
          <w:bCs/>
        </w:rPr>
      </w:pPr>
    </w:p>
    <w:p w14:paraId="7F73BD61" w14:textId="65D83203" w:rsidR="007A50DA" w:rsidRDefault="007A50DA" w:rsidP="009F7C32">
      <w:pPr>
        <w:pStyle w:val="Ttulo1"/>
      </w:pPr>
      <w:bookmarkStart w:id="9" w:name="_Toc46658557"/>
      <w:r w:rsidRPr="00D213CA">
        <w:lastRenderedPageBreak/>
        <w:t xml:space="preserve">2.0 </w:t>
      </w:r>
      <w:bookmarkEnd w:id="9"/>
      <w:r w:rsidR="00F74BF7">
        <w:t>DESENVOLVIMENTO DA APLICAÇÃO</w:t>
      </w:r>
    </w:p>
    <w:p w14:paraId="2EB798E2" w14:textId="5470E440" w:rsidR="00705E43" w:rsidRDefault="00705E43" w:rsidP="00705E43"/>
    <w:bookmarkEnd w:id="5"/>
    <w:bookmarkEnd w:id="6"/>
    <w:bookmarkEnd w:id="7"/>
    <w:bookmarkEnd w:id="8"/>
    <w:p w14:paraId="5B1AFD75" w14:textId="7EF49DE9" w:rsidR="00BC72BA" w:rsidRDefault="00BD25B0" w:rsidP="00BD25B0">
      <w:r>
        <w:t xml:space="preserve">A aplicação </w:t>
      </w:r>
      <w:r w:rsidR="008C2B80">
        <w:t xml:space="preserve">tem como objetivo o cadastro de pessoas físicas e jurídicas e uma listagem com ambas, e </w:t>
      </w:r>
      <w:r>
        <w:t>consiste em um formulário principal chamado “</w:t>
      </w:r>
      <w:proofErr w:type="spellStart"/>
      <w:r>
        <w:t>CadastroDePessoas</w:t>
      </w:r>
      <w:proofErr w:type="spellEnd"/>
      <w:r>
        <w:t xml:space="preserve">” que possui dois botões para chamar </w:t>
      </w:r>
      <w:r w:rsidR="008C2B80">
        <w:t>os formulários filhos “</w:t>
      </w:r>
      <w:proofErr w:type="spellStart"/>
      <w:r w:rsidR="008C2B80">
        <w:t>PessoaFisica</w:t>
      </w:r>
      <w:proofErr w:type="spellEnd"/>
      <w:r w:rsidR="008C2B80">
        <w:t>” e “</w:t>
      </w:r>
      <w:proofErr w:type="spellStart"/>
      <w:r w:rsidR="008C2B80">
        <w:t>PessoaJurididca</w:t>
      </w:r>
      <w:proofErr w:type="spellEnd"/>
      <w:r w:rsidR="008C2B80">
        <w:t>”, respectivamente,</w:t>
      </w:r>
      <w:r>
        <w:t xml:space="preserve"> </w:t>
      </w:r>
      <w:r w:rsidR="008C2B80">
        <w:t xml:space="preserve">e </w:t>
      </w:r>
      <w:r>
        <w:t xml:space="preserve">uma </w:t>
      </w:r>
      <w:proofErr w:type="spellStart"/>
      <w:r w:rsidRPr="00BD25B0">
        <w:rPr>
          <w:i/>
          <w:iCs/>
        </w:rPr>
        <w:t>listbox</w:t>
      </w:r>
      <w:proofErr w:type="spellEnd"/>
      <w:r>
        <w:t xml:space="preserve"> </w:t>
      </w:r>
      <w:r w:rsidR="008C2B80">
        <w:t>para exibir as pessoas cadastradas.</w:t>
      </w:r>
    </w:p>
    <w:p w14:paraId="095AF0EE" w14:textId="0860936F" w:rsidR="008C2B80" w:rsidRDefault="008C2B80" w:rsidP="00BD25B0">
      <w:r>
        <w:t xml:space="preserve">Ao escolher uma das opções, um dos formulários filhos mencionados anteriormente será exibido para preencher os dados que, por sua vez, são propriedades das classes </w:t>
      </w:r>
      <w:r>
        <w:t>“Pessoa”, “</w:t>
      </w:r>
      <w:proofErr w:type="spellStart"/>
      <w:r>
        <w:t>Fisica</w:t>
      </w:r>
      <w:proofErr w:type="spellEnd"/>
      <w:r>
        <w:t>” e “</w:t>
      </w:r>
      <w:proofErr w:type="spellStart"/>
      <w:r>
        <w:t>Juridica</w:t>
      </w:r>
      <w:proofErr w:type="spellEnd"/>
      <w:r>
        <w:t>”</w:t>
      </w:r>
      <w:r>
        <w:t xml:space="preserve"> e se organizam da seguinte maneira: “Nome”, “</w:t>
      </w:r>
      <w:proofErr w:type="spellStart"/>
      <w:r>
        <w:t>Email</w:t>
      </w:r>
      <w:proofErr w:type="spellEnd"/>
      <w:r>
        <w:t xml:space="preserve">” e “Telefone” pertencem a classe “Pessoa” e são herdados pelas classes </w:t>
      </w:r>
      <w:r>
        <w:t>“</w:t>
      </w:r>
      <w:proofErr w:type="spellStart"/>
      <w:r>
        <w:t>Fisica</w:t>
      </w:r>
      <w:proofErr w:type="spellEnd"/>
      <w:r>
        <w:t>” e “</w:t>
      </w:r>
      <w:proofErr w:type="spellStart"/>
      <w:r>
        <w:t>Juridica</w:t>
      </w:r>
      <w:proofErr w:type="spellEnd"/>
      <w:r>
        <w:t>”</w:t>
      </w:r>
      <w:r>
        <w:t xml:space="preserve">; o </w:t>
      </w:r>
      <w:proofErr w:type="spellStart"/>
      <w:r>
        <w:t>Cpf</w:t>
      </w:r>
      <w:proofErr w:type="spellEnd"/>
      <w:r>
        <w:t xml:space="preserve"> pertence a classe </w:t>
      </w:r>
      <w:r>
        <w:t>“</w:t>
      </w:r>
      <w:proofErr w:type="spellStart"/>
      <w:r>
        <w:t>Fisica</w:t>
      </w:r>
      <w:proofErr w:type="spellEnd"/>
      <w:r>
        <w:t>”</w:t>
      </w:r>
      <w:r>
        <w:t xml:space="preserve"> e o “</w:t>
      </w:r>
      <w:proofErr w:type="spellStart"/>
      <w:r>
        <w:t>Cnpj</w:t>
      </w:r>
      <w:proofErr w:type="spellEnd"/>
      <w:r>
        <w:t xml:space="preserve">” pertence </w:t>
      </w:r>
      <w:r w:rsidR="00486DC1">
        <w:t>à</w:t>
      </w:r>
      <w:r>
        <w:t xml:space="preserve"> classe “</w:t>
      </w:r>
      <w:proofErr w:type="spellStart"/>
      <w:r>
        <w:t>Juridica</w:t>
      </w:r>
      <w:proofErr w:type="spellEnd"/>
      <w:r>
        <w:t>”.</w:t>
      </w:r>
    </w:p>
    <w:p w14:paraId="5E96FB5D" w14:textId="77777777" w:rsidR="00FC17C6" w:rsidRDefault="008C2B80" w:rsidP="00BD25B0">
      <w:r>
        <w:t xml:space="preserve">Após preencher os dados, eles são gravados na interface </w:t>
      </w:r>
      <w:r w:rsidR="00486DC1">
        <w:t>“</w:t>
      </w:r>
      <w:proofErr w:type="spellStart"/>
      <w:r w:rsidR="00486DC1">
        <w:t>fisica</w:t>
      </w:r>
      <w:proofErr w:type="spellEnd"/>
      <w:r w:rsidR="00486DC1">
        <w:t>”, para dados de pessoa física; e na interface “</w:t>
      </w:r>
      <w:proofErr w:type="spellStart"/>
      <w:r w:rsidR="00486DC1">
        <w:t>juridica</w:t>
      </w:r>
      <w:proofErr w:type="spellEnd"/>
      <w:r w:rsidR="00486DC1">
        <w:t>”, para dados de pessoa jurídica, respectivamente, ambas baseando-se nas propriedades de suas devidas classes; além de chamar método polimórfico “</w:t>
      </w:r>
      <w:proofErr w:type="spellStart"/>
      <w:r w:rsidR="00486DC1">
        <w:t>TipoPessoa</w:t>
      </w:r>
      <w:proofErr w:type="spellEnd"/>
      <w:r w:rsidR="00486DC1">
        <w:t>()” que define a variável “Tipo” com o respectivo tipo de pessoa para a qual se está realizando o cadastro.</w:t>
      </w:r>
    </w:p>
    <w:p w14:paraId="515A876F" w14:textId="73971769" w:rsidR="008C2B80" w:rsidRDefault="00486DC1" w:rsidP="00BD25B0">
      <w:r>
        <w:t>Encerrando os formulários filhos, são chamados os métodos “</w:t>
      </w:r>
      <w:proofErr w:type="spellStart"/>
      <w:r>
        <w:t>GravarPessoaFisica</w:t>
      </w:r>
      <w:proofErr w:type="spellEnd"/>
      <w:r>
        <w:t>()”, para pessoas físicas</w:t>
      </w:r>
      <w:r w:rsidR="00FC17C6">
        <w:t>;</w:t>
      </w:r>
      <w:r>
        <w:t xml:space="preserve"> e “</w:t>
      </w:r>
      <w:proofErr w:type="spellStart"/>
      <w:r>
        <w:t>GravarPessoaJuridica</w:t>
      </w:r>
      <w:proofErr w:type="spellEnd"/>
      <w:r>
        <w:t>()”</w:t>
      </w:r>
      <w:r w:rsidR="00FC17C6">
        <w:t xml:space="preserve">, para pessoas jurídicas, respectivamente. Ambos os métodos são responsáveis por extrair os valores das interfaces e inseri-los na </w:t>
      </w:r>
      <w:r w:rsidR="00FC17C6">
        <w:rPr>
          <w:i/>
          <w:iCs/>
        </w:rPr>
        <w:t>Listbox</w:t>
      </w:r>
      <w:r w:rsidR="00FC17C6">
        <w:t xml:space="preserve"> “</w:t>
      </w:r>
      <w:proofErr w:type="spellStart"/>
      <w:r w:rsidR="00FC17C6">
        <w:t>lstPessoas</w:t>
      </w:r>
      <w:proofErr w:type="spellEnd"/>
      <w:r w:rsidR="00FC17C6">
        <w:t>”.</w:t>
      </w:r>
    </w:p>
    <w:p w14:paraId="066A048B" w14:textId="2C3D0377" w:rsidR="00FC17C6" w:rsidRDefault="00FC17C6" w:rsidP="00BD25B0"/>
    <w:p w14:paraId="3BBAC432" w14:textId="07059573" w:rsidR="00FC17C6" w:rsidRDefault="00FC17C6" w:rsidP="00BD25B0"/>
    <w:p w14:paraId="7C4303BD" w14:textId="31F354E2" w:rsidR="00FC17C6" w:rsidRDefault="00FC17C6" w:rsidP="00BD25B0"/>
    <w:p w14:paraId="5F0C393E" w14:textId="72FCE2E0" w:rsidR="00FC17C6" w:rsidRDefault="00FC17C6" w:rsidP="00BD25B0"/>
    <w:p w14:paraId="6A98A608" w14:textId="7D266814" w:rsidR="00FC17C6" w:rsidRDefault="00FC17C6" w:rsidP="00BD25B0"/>
    <w:p w14:paraId="4573CC0A" w14:textId="06677061" w:rsidR="00FC17C6" w:rsidRDefault="00FC17C6" w:rsidP="00BD25B0"/>
    <w:p w14:paraId="494EFD6C" w14:textId="765CFD4F" w:rsidR="00FC17C6" w:rsidRDefault="00FC17C6" w:rsidP="00BD25B0"/>
    <w:p w14:paraId="686EC12C" w14:textId="7BF5B063" w:rsidR="00FC17C6" w:rsidRDefault="00FC17C6" w:rsidP="00BD25B0"/>
    <w:p w14:paraId="1B7CCC64" w14:textId="1DB9C6B6" w:rsidR="00FC17C6" w:rsidRDefault="00FC17C6" w:rsidP="00BD25B0"/>
    <w:p w14:paraId="7B08F84C" w14:textId="222A870E" w:rsidR="00FC17C6" w:rsidRDefault="00FC17C6" w:rsidP="00BD25B0"/>
    <w:p w14:paraId="548BD8E9" w14:textId="140D3EA9" w:rsidR="00FC17C6" w:rsidRDefault="00FC17C6" w:rsidP="00BD25B0"/>
    <w:p w14:paraId="5B298EF8" w14:textId="645E950F" w:rsidR="00FC17C6" w:rsidRDefault="00FC17C6" w:rsidP="00BD25B0"/>
    <w:p w14:paraId="0030F9A3" w14:textId="02AF4D94" w:rsidR="00FC17C6" w:rsidRDefault="00FC17C6" w:rsidP="00FC17C6">
      <w:pPr>
        <w:pStyle w:val="Ttulo1"/>
      </w:pPr>
      <w:r>
        <w:lastRenderedPageBreak/>
        <w:t>3</w:t>
      </w:r>
      <w:r w:rsidRPr="00D213CA">
        <w:t xml:space="preserve">.0 </w:t>
      </w:r>
      <w:r>
        <w:t>APLICAÇÕES DOS ITENS SOLICITADOS</w:t>
      </w:r>
    </w:p>
    <w:p w14:paraId="71E59816" w14:textId="77777777" w:rsidR="00FC17C6" w:rsidRDefault="00FC17C6" w:rsidP="00FC17C6"/>
    <w:p w14:paraId="1B895FE8" w14:textId="7A7BC12C" w:rsidR="00FC17C6" w:rsidRDefault="00FC17C6" w:rsidP="00BD25B0">
      <w:r>
        <w:t>Abaixo seguem as aplicações de cada um dos itens solicitados:</w:t>
      </w:r>
    </w:p>
    <w:p w14:paraId="78AEA453" w14:textId="5EE3015B" w:rsidR="00FC17C6" w:rsidRDefault="00FC17C6" w:rsidP="00BD25B0"/>
    <w:p w14:paraId="45B7EDFA" w14:textId="53D36135" w:rsidR="00FC17C6" w:rsidRDefault="00FC17C6" w:rsidP="00FC17C6">
      <w:pPr>
        <w:pStyle w:val="Ttulo2"/>
      </w:pPr>
      <w:r>
        <w:t>3.1 Interfaces</w:t>
      </w:r>
    </w:p>
    <w:p w14:paraId="6F451534" w14:textId="032B35C3" w:rsidR="00FC17C6" w:rsidRDefault="00FC17C6" w:rsidP="00FC17C6">
      <w:r>
        <w:tab/>
      </w:r>
    </w:p>
    <w:p w14:paraId="2BBA2021" w14:textId="72A45254" w:rsidR="00FC17C6" w:rsidRDefault="00FC17C6" w:rsidP="00FC17C6">
      <w:r>
        <w:tab/>
        <w:t xml:space="preserve">Foram utilizadas como “intermediadores” de </w:t>
      </w:r>
      <w:proofErr w:type="spellStart"/>
      <w:r w:rsidRPr="00FC17C6">
        <w:rPr>
          <w:i/>
          <w:iCs/>
        </w:rPr>
        <w:t>Lists</w:t>
      </w:r>
      <w:proofErr w:type="spellEnd"/>
      <w:r w:rsidRPr="00FC17C6">
        <w:t xml:space="preserve"> para</w:t>
      </w:r>
      <w:r>
        <w:t xml:space="preserve"> as classes “</w:t>
      </w:r>
      <w:proofErr w:type="spellStart"/>
      <w:r>
        <w:t>Fisica</w:t>
      </w:r>
      <w:proofErr w:type="spellEnd"/>
      <w:r>
        <w:t>” e “</w:t>
      </w:r>
      <w:proofErr w:type="spellStart"/>
      <w:r>
        <w:t>Juridica</w:t>
      </w:r>
      <w:proofErr w:type="spellEnd"/>
      <w:r>
        <w:t>”. Encontram-se no arquivo “</w:t>
      </w:r>
      <w:proofErr w:type="spellStart"/>
      <w:r>
        <w:t>CadastroDePessoas.cs</w:t>
      </w:r>
      <w:proofErr w:type="spellEnd"/>
      <w:r>
        <w:t>” entre as linhas 15 a 18.</w:t>
      </w:r>
    </w:p>
    <w:p w14:paraId="24F755C8" w14:textId="78409B1E" w:rsidR="00FC17C6" w:rsidRDefault="00FC17C6" w:rsidP="00FC17C6">
      <w:pPr>
        <w:pStyle w:val="Ttulo2"/>
      </w:pPr>
      <w:r>
        <w:t>3.2 Classes Abstratas</w:t>
      </w:r>
    </w:p>
    <w:p w14:paraId="618BC63B" w14:textId="4A40BAD9" w:rsidR="00FC17C6" w:rsidRDefault="00FC17C6" w:rsidP="00FC17C6"/>
    <w:p w14:paraId="304CE283" w14:textId="46180479" w:rsidR="00FC17C6" w:rsidRDefault="00FC17C6" w:rsidP="00FC17C6">
      <w:r>
        <w:tab/>
        <w:t>Foi utilizada a classe abstrata “Pessoa” para reunir propriedades comuns entre as classes “</w:t>
      </w:r>
      <w:proofErr w:type="spellStart"/>
      <w:r>
        <w:t>Fisica</w:t>
      </w:r>
      <w:proofErr w:type="spellEnd"/>
      <w:r>
        <w:t>” e “</w:t>
      </w:r>
      <w:proofErr w:type="spellStart"/>
      <w:r>
        <w:t>Juridica</w:t>
      </w:r>
      <w:proofErr w:type="spellEnd"/>
      <w:r>
        <w:t>”.</w:t>
      </w:r>
    </w:p>
    <w:p w14:paraId="00222CF8" w14:textId="3A23D693" w:rsidR="00FC17C6" w:rsidRDefault="00FC17C6" w:rsidP="00FC17C6"/>
    <w:p w14:paraId="0BEB8CE4" w14:textId="6200D025" w:rsidR="00FC17C6" w:rsidRDefault="00FC17C6" w:rsidP="00FC17C6">
      <w:pPr>
        <w:pStyle w:val="Ttulo2"/>
      </w:pPr>
      <w:r>
        <w:t>3.3 Classe Concretas</w:t>
      </w:r>
    </w:p>
    <w:p w14:paraId="543E13DA" w14:textId="6C8C6810" w:rsidR="00FC17C6" w:rsidRDefault="00FC17C6" w:rsidP="00FC17C6"/>
    <w:p w14:paraId="61810DCB" w14:textId="227064C9" w:rsidR="00FC17C6" w:rsidRDefault="00FC17C6" w:rsidP="00FC17C6">
      <w:r>
        <w:tab/>
        <w:t>As classes “</w:t>
      </w:r>
      <w:proofErr w:type="spellStart"/>
      <w:r>
        <w:t>Fisica</w:t>
      </w:r>
      <w:proofErr w:type="spellEnd"/>
      <w:r>
        <w:t>” e “</w:t>
      </w:r>
      <w:proofErr w:type="spellStart"/>
      <w:r>
        <w:t>Juridica</w:t>
      </w:r>
      <w:proofErr w:type="spellEnd"/>
      <w:r>
        <w:t>”</w:t>
      </w:r>
      <w:r>
        <w:t xml:space="preserve"> são classes concretas baseadas na classe abstrata “Pessoa”. </w:t>
      </w:r>
    </w:p>
    <w:p w14:paraId="4CD729CB" w14:textId="756B221E" w:rsidR="00FC17C6" w:rsidRDefault="00FC17C6" w:rsidP="00FC17C6"/>
    <w:p w14:paraId="2A08BCC8" w14:textId="19B42B89" w:rsidR="00FC17C6" w:rsidRDefault="00FC17C6" w:rsidP="00FC17C6">
      <w:pPr>
        <w:pStyle w:val="Ttulo2"/>
      </w:pPr>
      <w:r>
        <w:t>3.4 Herança</w:t>
      </w:r>
    </w:p>
    <w:p w14:paraId="2FF6F393" w14:textId="2FEB08D9" w:rsidR="00FC17C6" w:rsidRDefault="00FC17C6" w:rsidP="00FC17C6"/>
    <w:p w14:paraId="66BF3A61" w14:textId="7DFFDBD7" w:rsidR="00FC17C6" w:rsidRDefault="00FC17C6" w:rsidP="00FC17C6">
      <w:r>
        <w:tab/>
        <w:t>As propriedades “Nome”, “</w:t>
      </w:r>
      <w:proofErr w:type="spellStart"/>
      <w:r>
        <w:t>Email</w:t>
      </w:r>
      <w:proofErr w:type="spellEnd"/>
      <w:r>
        <w:t xml:space="preserve">” e “Telefone” da classe “Pessoa” são herdadas pelas </w:t>
      </w:r>
      <w:r>
        <w:t>classes “</w:t>
      </w:r>
      <w:proofErr w:type="spellStart"/>
      <w:r>
        <w:t>Fisica</w:t>
      </w:r>
      <w:proofErr w:type="spellEnd"/>
      <w:r>
        <w:t>” e “</w:t>
      </w:r>
      <w:proofErr w:type="spellStart"/>
      <w:r>
        <w:t>Juridica</w:t>
      </w:r>
      <w:proofErr w:type="spellEnd"/>
      <w:r>
        <w:t>”</w:t>
      </w:r>
      <w:r>
        <w:t>.</w:t>
      </w:r>
    </w:p>
    <w:p w14:paraId="5BA1C0B6" w14:textId="676AFED3" w:rsidR="00FC17C6" w:rsidRDefault="00FC17C6" w:rsidP="00FC17C6"/>
    <w:p w14:paraId="0EBED666" w14:textId="5C24E1C1" w:rsidR="00FC17C6" w:rsidRDefault="00FC17C6" w:rsidP="00FC17C6">
      <w:pPr>
        <w:pStyle w:val="Ttulo2"/>
      </w:pPr>
      <w:r>
        <w:t>3.5 Polimorfismo</w:t>
      </w:r>
    </w:p>
    <w:p w14:paraId="0DF59756" w14:textId="21BB7923" w:rsidR="00FC17C6" w:rsidRDefault="00FC17C6" w:rsidP="00FC17C6"/>
    <w:p w14:paraId="302304B7" w14:textId="08F35966" w:rsidR="00FC17C6" w:rsidRDefault="00FC17C6" w:rsidP="00FC17C6">
      <w:r>
        <w:tab/>
        <w:t>O método polimórfico “</w:t>
      </w:r>
      <w:proofErr w:type="spellStart"/>
      <w:r>
        <w:t>TipoPessoa</w:t>
      </w:r>
      <w:proofErr w:type="spellEnd"/>
      <w:r>
        <w:t xml:space="preserve">()” foi implementado como </w:t>
      </w:r>
      <w:r>
        <w:rPr>
          <w:i/>
          <w:iCs/>
        </w:rPr>
        <w:t xml:space="preserve">virtual </w:t>
      </w:r>
      <w:r>
        <w:t xml:space="preserve">na classe “Pessoa” e como </w:t>
      </w:r>
      <w:proofErr w:type="spellStart"/>
      <w:r>
        <w:rPr>
          <w:i/>
          <w:iCs/>
        </w:rPr>
        <w:t>override</w:t>
      </w:r>
      <w:proofErr w:type="spellEnd"/>
      <w:r>
        <w:t xml:space="preserve"> nas classes </w:t>
      </w:r>
      <w:r>
        <w:t>“</w:t>
      </w:r>
      <w:proofErr w:type="spellStart"/>
      <w:r>
        <w:t>Fisica</w:t>
      </w:r>
      <w:proofErr w:type="spellEnd"/>
      <w:r>
        <w:t>” e “</w:t>
      </w:r>
      <w:proofErr w:type="spellStart"/>
      <w:r>
        <w:t>Juridica</w:t>
      </w:r>
      <w:proofErr w:type="spellEnd"/>
      <w:r>
        <w:t>”</w:t>
      </w:r>
      <w:r>
        <w:t xml:space="preserve">, sendo substituído e funcionando de maneira diferente para cada maneira </w:t>
      </w:r>
      <w:r w:rsidR="00F74BF7">
        <w:t>por meio do qual</w:t>
      </w:r>
      <w:r>
        <w:t xml:space="preserve"> é </w:t>
      </w:r>
      <w:r w:rsidR="00F74BF7">
        <w:t>chamado.</w:t>
      </w:r>
    </w:p>
    <w:p w14:paraId="7AB96635" w14:textId="3592FC63" w:rsidR="00F74BF7" w:rsidRDefault="00F74BF7" w:rsidP="00FC17C6"/>
    <w:p w14:paraId="62E922A0" w14:textId="24E24AF7" w:rsidR="00F74BF7" w:rsidRDefault="00F74BF7" w:rsidP="00FC17C6"/>
    <w:p w14:paraId="18629C5B" w14:textId="1A15127F" w:rsidR="00F74BF7" w:rsidRDefault="00F74BF7" w:rsidP="00FC17C6"/>
    <w:p w14:paraId="357357E5" w14:textId="24FFCA27" w:rsidR="00F74BF7" w:rsidRDefault="00F74BF7" w:rsidP="00FC17C6"/>
    <w:p w14:paraId="03FB0B78" w14:textId="77777777" w:rsidR="00F74BF7" w:rsidRPr="00FC17C6" w:rsidRDefault="00F74BF7" w:rsidP="00FC17C6"/>
    <w:p w14:paraId="4D512785" w14:textId="47BE3F86" w:rsidR="00F74BF7" w:rsidRDefault="00F74BF7" w:rsidP="00F74BF7">
      <w:pPr>
        <w:pStyle w:val="Ttulo1"/>
      </w:pPr>
      <w:r>
        <w:lastRenderedPageBreak/>
        <w:t>4</w:t>
      </w:r>
      <w:r w:rsidRPr="00D213CA">
        <w:t xml:space="preserve">.0 </w:t>
      </w:r>
      <w:r>
        <w:t>DIAGRAMA DE CLASSES</w:t>
      </w:r>
    </w:p>
    <w:p w14:paraId="3D660AD5" w14:textId="77777777" w:rsidR="00F74BF7" w:rsidRDefault="00F74BF7" w:rsidP="00F74BF7"/>
    <w:p w14:paraId="0E0C02A9" w14:textId="5AECB25D" w:rsidR="00FC17C6" w:rsidRDefault="00762862" w:rsidP="00F74BF7">
      <w:r>
        <w:t>A figura 1 mostra</w:t>
      </w:r>
      <w:r w:rsidR="00F74BF7">
        <w:t xml:space="preserve"> o diagrama de classes contendo as classes “Pessoa”, </w:t>
      </w:r>
      <w:r w:rsidR="00F74BF7">
        <w:t>“</w:t>
      </w:r>
      <w:proofErr w:type="spellStart"/>
      <w:r w:rsidR="00F74BF7">
        <w:t>Fisica</w:t>
      </w:r>
      <w:proofErr w:type="spellEnd"/>
      <w:r w:rsidR="00F74BF7">
        <w:t>” e “</w:t>
      </w:r>
      <w:proofErr w:type="spellStart"/>
      <w:r w:rsidR="00F74BF7">
        <w:t>Juridica</w:t>
      </w:r>
      <w:proofErr w:type="spellEnd"/>
      <w:r w:rsidR="00F74BF7">
        <w:t>”</w:t>
      </w:r>
      <w:r w:rsidR="00F74BF7">
        <w:t>.</w:t>
      </w:r>
    </w:p>
    <w:p w14:paraId="0619B2B7" w14:textId="22E9C457" w:rsidR="00F74BF7" w:rsidRDefault="00F74BF7" w:rsidP="00F74BF7"/>
    <w:p w14:paraId="7D1DF75F" w14:textId="0A54B57C" w:rsidR="00F74BF7" w:rsidRDefault="00805B88" w:rsidP="00805B88">
      <w:pPr>
        <w:ind w:firstLine="0"/>
        <w:jc w:val="center"/>
      </w:pPr>
      <w:r w:rsidRPr="00805B88">
        <w:drawing>
          <wp:inline distT="0" distB="0" distL="0" distR="0" wp14:anchorId="6EC301E1" wp14:editId="7E13A6AA">
            <wp:extent cx="5760720" cy="4991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467"/>
                    <a:stretch/>
                  </pic:blipFill>
                  <pic:spPr bwMode="auto">
                    <a:xfrm>
                      <a:off x="0" y="0"/>
                      <a:ext cx="5760720" cy="499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91654" w14:textId="1AD80B97" w:rsidR="00F74BF7" w:rsidRPr="00762862" w:rsidRDefault="00805B88" w:rsidP="00762862">
      <w:pPr>
        <w:ind w:firstLine="0"/>
        <w:jc w:val="center"/>
        <w:rPr>
          <w:sz w:val="20"/>
          <w:szCs w:val="16"/>
        </w:rPr>
      </w:pPr>
      <w:r w:rsidRPr="00762862">
        <w:rPr>
          <w:sz w:val="20"/>
          <w:szCs w:val="16"/>
        </w:rPr>
        <w:t>Figura 1</w:t>
      </w:r>
      <w:r w:rsidR="00762862" w:rsidRPr="00762862">
        <w:rPr>
          <w:sz w:val="20"/>
          <w:szCs w:val="16"/>
        </w:rPr>
        <w:t>: Diagrama de Classes</w:t>
      </w:r>
    </w:p>
    <w:p w14:paraId="6D4150EE" w14:textId="64AC4923" w:rsidR="00762862" w:rsidRPr="00762862" w:rsidRDefault="00762862" w:rsidP="00762862">
      <w:pPr>
        <w:ind w:firstLine="0"/>
        <w:jc w:val="center"/>
        <w:rPr>
          <w:sz w:val="20"/>
          <w:szCs w:val="16"/>
        </w:rPr>
      </w:pPr>
      <w:r w:rsidRPr="00762862">
        <w:rPr>
          <w:sz w:val="20"/>
          <w:szCs w:val="16"/>
        </w:rPr>
        <w:t>Fonte: Desenvolvido pela equipe</w:t>
      </w:r>
    </w:p>
    <w:p w14:paraId="0E8534C8" w14:textId="274695D4" w:rsidR="00805B88" w:rsidRDefault="00805B88" w:rsidP="00F74BF7"/>
    <w:p w14:paraId="59EEB032" w14:textId="34EA4143" w:rsidR="00805B88" w:rsidRDefault="00805B88" w:rsidP="00F74BF7"/>
    <w:p w14:paraId="19D66BAD" w14:textId="51ED9880" w:rsidR="00805B88" w:rsidRDefault="00805B88" w:rsidP="00F74BF7"/>
    <w:p w14:paraId="2300395F" w14:textId="5AA5C74E" w:rsidR="00805B88" w:rsidRDefault="00805B88" w:rsidP="00F74BF7"/>
    <w:p w14:paraId="24DBD45A" w14:textId="206E5272" w:rsidR="00805B88" w:rsidRDefault="00805B88" w:rsidP="00F74BF7"/>
    <w:p w14:paraId="435D9969" w14:textId="78D31B3F" w:rsidR="00805B88" w:rsidRDefault="00805B88" w:rsidP="00F74BF7"/>
    <w:p w14:paraId="55C93260" w14:textId="77777777" w:rsidR="00805B88" w:rsidRDefault="00805B88" w:rsidP="00F74BF7"/>
    <w:p w14:paraId="2A456241" w14:textId="458F432B" w:rsidR="00F74BF7" w:rsidRDefault="00F74BF7" w:rsidP="00F74BF7">
      <w:pPr>
        <w:pStyle w:val="Ttulo1"/>
      </w:pPr>
      <w:r>
        <w:lastRenderedPageBreak/>
        <w:t>5</w:t>
      </w:r>
      <w:r w:rsidRPr="00D213CA">
        <w:t xml:space="preserve">.0 </w:t>
      </w:r>
      <w:r>
        <w:t>CONCLUSÃO</w:t>
      </w:r>
    </w:p>
    <w:p w14:paraId="42D72D08" w14:textId="77777777" w:rsidR="00F74BF7" w:rsidRDefault="00F74BF7" w:rsidP="00F74BF7"/>
    <w:p w14:paraId="00391E20" w14:textId="621D619D" w:rsidR="00F74BF7" w:rsidRPr="00FC17C6" w:rsidRDefault="00F74BF7" w:rsidP="00F74BF7">
      <w:r>
        <w:t xml:space="preserve">Baseando-se nos diversos itens e aplicações acima, conclui-se que o desenvolvimento de aplicações em </w:t>
      </w:r>
      <w:r w:rsidRPr="00F74BF7">
        <w:rPr>
          <w:i/>
          <w:iCs/>
        </w:rPr>
        <w:t>C#</w:t>
      </w:r>
      <w:r>
        <w:t xml:space="preserve"> e, mais especificamente, </w:t>
      </w:r>
      <w:r w:rsidRPr="00F74BF7">
        <w:rPr>
          <w:i/>
          <w:iCs/>
        </w:rPr>
        <w:t xml:space="preserve">Windows </w:t>
      </w:r>
      <w:proofErr w:type="spellStart"/>
      <w:r w:rsidRPr="00F74BF7">
        <w:rPr>
          <w:i/>
          <w:iCs/>
        </w:rPr>
        <w:t>Forms</w:t>
      </w:r>
      <w:proofErr w:type="spellEnd"/>
      <w:r>
        <w:t xml:space="preserve">, detém a capacidade de serem neles utilizados diversos artifícios fundamentais na programação, tais como classes, herança, polimorfismo, e etc.; tornando tais tecnologias ótimas alternativas para o ramo de desenvolvimento de aplicações </w:t>
      </w:r>
      <w:r w:rsidRPr="00F74BF7">
        <w:rPr>
          <w:i/>
          <w:iCs/>
        </w:rPr>
        <w:t>Windows</w:t>
      </w:r>
      <w:r>
        <w:t>.</w:t>
      </w:r>
    </w:p>
    <w:sectPr w:rsidR="00F74BF7" w:rsidRPr="00FC17C6" w:rsidSect="0002652A">
      <w:headerReference w:type="default" r:id="rId12"/>
      <w:headerReference w:type="first" r:id="rId13"/>
      <w:pgSz w:w="11907" w:h="16840" w:code="9"/>
      <w:pgMar w:top="1701" w:right="1134" w:bottom="1134" w:left="1701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0BEED" w14:textId="77777777" w:rsidR="00A6260F" w:rsidRDefault="00A6260F">
      <w:r>
        <w:separator/>
      </w:r>
    </w:p>
  </w:endnote>
  <w:endnote w:type="continuationSeparator" w:id="0">
    <w:p w14:paraId="5966A3C1" w14:textId="77777777" w:rsidR="00A6260F" w:rsidRDefault="00A62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Bold">
    <w:charset w:val="00"/>
    <w:family w:val="auto"/>
    <w:pitch w:val="variable"/>
    <w:sig w:usb0="E00002FF" w:usb1="5000205A" w:usb2="00000000" w:usb3="00000000" w:csb0="0000019F" w:csb1="00000000"/>
  </w:font>
  <w:font w:name="Times New (W1)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5A12F" w14:textId="77777777" w:rsidR="00A6260F" w:rsidRDefault="00A6260F">
      <w:r>
        <w:separator/>
      </w:r>
    </w:p>
  </w:footnote>
  <w:footnote w:type="continuationSeparator" w:id="0">
    <w:p w14:paraId="2E572F42" w14:textId="77777777" w:rsidR="00A6260F" w:rsidRDefault="00A626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750882975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0A35A5D8" w14:textId="63B29ED8" w:rsidR="000113CD" w:rsidRDefault="000113CD" w:rsidP="003E34F2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9ADC39A" w14:textId="77777777" w:rsidR="000113CD" w:rsidRDefault="000113CD" w:rsidP="005A6E1C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17212" w14:textId="0BB03EEE" w:rsidR="000113CD" w:rsidRDefault="000113CD">
    <w:pPr>
      <w:pStyle w:val="Cabealho"/>
      <w:jc w:val="right"/>
    </w:pPr>
  </w:p>
  <w:p w14:paraId="513906F0" w14:textId="77777777" w:rsidR="000113CD" w:rsidRDefault="000113CD" w:rsidP="005A6E1C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9F7E0" w14:textId="589D467D" w:rsidR="000113CD" w:rsidRDefault="000113CD">
    <w:pPr>
      <w:pStyle w:val="Cabealho"/>
      <w:jc w:val="right"/>
    </w:pPr>
  </w:p>
  <w:p w14:paraId="3CBD827F" w14:textId="77777777" w:rsidR="000113CD" w:rsidRDefault="000113C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8932121"/>
      <w:docPartObj>
        <w:docPartGallery w:val="Page Numbers (Top of Page)"/>
        <w:docPartUnique/>
      </w:docPartObj>
    </w:sdtPr>
    <w:sdtEndPr/>
    <w:sdtContent>
      <w:p w14:paraId="7B70865F" w14:textId="7411A4B2" w:rsidR="0002652A" w:rsidRDefault="0002652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6F946F" w14:textId="77777777" w:rsidR="000113CD" w:rsidRDefault="000113CD" w:rsidP="005A6E1C">
    <w:pPr>
      <w:pStyle w:val="Cabealho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9612513"/>
      <w:docPartObj>
        <w:docPartGallery w:val="Page Numbers (Top of Page)"/>
        <w:docPartUnique/>
      </w:docPartObj>
    </w:sdtPr>
    <w:sdtEndPr/>
    <w:sdtContent>
      <w:p w14:paraId="7698F9DD" w14:textId="29788665" w:rsidR="000113CD" w:rsidRDefault="000113C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EC3B1B" w14:textId="77777777" w:rsidR="000113CD" w:rsidRDefault="000113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16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16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717"/>
        </w:tabs>
        <w:ind w:left="717" w:hanging="360"/>
      </w:pPr>
      <w:rPr>
        <w:rFonts w:ascii="Courier New" w:hAnsi="Courier New" w:cs="Courier New"/>
      </w:rPr>
    </w:lvl>
  </w:abstractNum>
  <w:abstractNum w:abstractNumId="3" w15:restartNumberingAfterBreak="0">
    <w:nsid w:val="10205E02"/>
    <w:multiLevelType w:val="hybridMultilevel"/>
    <w:tmpl w:val="75640D3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C953463"/>
    <w:multiLevelType w:val="multilevel"/>
    <w:tmpl w:val="5CDE45C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77985A61"/>
    <w:multiLevelType w:val="hybridMultilevel"/>
    <w:tmpl w:val="2508F19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5"/>
  </w:num>
  <w:num w:numId="3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1" w:dllVersion="513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 o:allowincell="f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7"/>
    <w:rsid w:val="000028A3"/>
    <w:rsid w:val="00002D4E"/>
    <w:rsid w:val="00004E09"/>
    <w:rsid w:val="00005D06"/>
    <w:rsid w:val="00006945"/>
    <w:rsid w:val="000075F1"/>
    <w:rsid w:val="00007E86"/>
    <w:rsid w:val="00010D49"/>
    <w:rsid w:val="00010E35"/>
    <w:rsid w:val="000113CD"/>
    <w:rsid w:val="0001215A"/>
    <w:rsid w:val="00012434"/>
    <w:rsid w:val="00013585"/>
    <w:rsid w:val="0001395F"/>
    <w:rsid w:val="00014F4B"/>
    <w:rsid w:val="000153D9"/>
    <w:rsid w:val="00020946"/>
    <w:rsid w:val="00020ABC"/>
    <w:rsid w:val="0002132D"/>
    <w:rsid w:val="00023258"/>
    <w:rsid w:val="000232FD"/>
    <w:rsid w:val="00023959"/>
    <w:rsid w:val="00024B14"/>
    <w:rsid w:val="00024F58"/>
    <w:rsid w:val="0002652A"/>
    <w:rsid w:val="000265AF"/>
    <w:rsid w:val="000314FF"/>
    <w:rsid w:val="00031F42"/>
    <w:rsid w:val="00033B59"/>
    <w:rsid w:val="0003483D"/>
    <w:rsid w:val="00035D32"/>
    <w:rsid w:val="00036573"/>
    <w:rsid w:val="00036EF3"/>
    <w:rsid w:val="00040FF7"/>
    <w:rsid w:val="0004254F"/>
    <w:rsid w:val="00042634"/>
    <w:rsid w:val="00043EBD"/>
    <w:rsid w:val="00045534"/>
    <w:rsid w:val="000455CA"/>
    <w:rsid w:val="00045B0A"/>
    <w:rsid w:val="00050692"/>
    <w:rsid w:val="0005119E"/>
    <w:rsid w:val="00051294"/>
    <w:rsid w:val="00053C0E"/>
    <w:rsid w:val="0005517F"/>
    <w:rsid w:val="00062492"/>
    <w:rsid w:val="000627A6"/>
    <w:rsid w:val="000630D0"/>
    <w:rsid w:val="000634B2"/>
    <w:rsid w:val="00063694"/>
    <w:rsid w:val="00065582"/>
    <w:rsid w:val="00065716"/>
    <w:rsid w:val="00065D58"/>
    <w:rsid w:val="00067A3C"/>
    <w:rsid w:val="00070044"/>
    <w:rsid w:val="000719CA"/>
    <w:rsid w:val="000723F6"/>
    <w:rsid w:val="00072A62"/>
    <w:rsid w:val="000768CC"/>
    <w:rsid w:val="000824F4"/>
    <w:rsid w:val="000826AA"/>
    <w:rsid w:val="0008337F"/>
    <w:rsid w:val="00083B48"/>
    <w:rsid w:val="00085DFF"/>
    <w:rsid w:val="00086A24"/>
    <w:rsid w:val="000877D1"/>
    <w:rsid w:val="000904E3"/>
    <w:rsid w:val="00090B77"/>
    <w:rsid w:val="0009484C"/>
    <w:rsid w:val="00095F88"/>
    <w:rsid w:val="000A0A33"/>
    <w:rsid w:val="000A1625"/>
    <w:rsid w:val="000A17ED"/>
    <w:rsid w:val="000A1978"/>
    <w:rsid w:val="000A19F2"/>
    <w:rsid w:val="000A2FE9"/>
    <w:rsid w:val="000A5160"/>
    <w:rsid w:val="000A6455"/>
    <w:rsid w:val="000A757A"/>
    <w:rsid w:val="000A7D1D"/>
    <w:rsid w:val="000B1F52"/>
    <w:rsid w:val="000B506F"/>
    <w:rsid w:val="000B5E28"/>
    <w:rsid w:val="000B720A"/>
    <w:rsid w:val="000C11B1"/>
    <w:rsid w:val="000C5051"/>
    <w:rsid w:val="000C5E5F"/>
    <w:rsid w:val="000D1979"/>
    <w:rsid w:val="000D1BA8"/>
    <w:rsid w:val="000D2A2C"/>
    <w:rsid w:val="000D4580"/>
    <w:rsid w:val="000D48D0"/>
    <w:rsid w:val="000D5DC2"/>
    <w:rsid w:val="000D670A"/>
    <w:rsid w:val="000D6732"/>
    <w:rsid w:val="000D76F5"/>
    <w:rsid w:val="000E1181"/>
    <w:rsid w:val="000E35DA"/>
    <w:rsid w:val="000E4B02"/>
    <w:rsid w:val="000E57C6"/>
    <w:rsid w:val="000E5FCD"/>
    <w:rsid w:val="000E612A"/>
    <w:rsid w:val="000E6544"/>
    <w:rsid w:val="000F0246"/>
    <w:rsid w:val="000F06F6"/>
    <w:rsid w:val="000F1061"/>
    <w:rsid w:val="000F2D3C"/>
    <w:rsid w:val="000F3FC0"/>
    <w:rsid w:val="000F5E50"/>
    <w:rsid w:val="0010041C"/>
    <w:rsid w:val="00101CE4"/>
    <w:rsid w:val="00102B74"/>
    <w:rsid w:val="001045D2"/>
    <w:rsid w:val="00104943"/>
    <w:rsid w:val="00104FFB"/>
    <w:rsid w:val="001051D9"/>
    <w:rsid w:val="00105892"/>
    <w:rsid w:val="0010594C"/>
    <w:rsid w:val="00107350"/>
    <w:rsid w:val="00107AC7"/>
    <w:rsid w:val="00113E4B"/>
    <w:rsid w:val="0011460A"/>
    <w:rsid w:val="00116B47"/>
    <w:rsid w:val="00117673"/>
    <w:rsid w:val="00117ED8"/>
    <w:rsid w:val="00120B31"/>
    <w:rsid w:val="00122CBA"/>
    <w:rsid w:val="0012326D"/>
    <w:rsid w:val="0012402F"/>
    <w:rsid w:val="00125247"/>
    <w:rsid w:val="0012576E"/>
    <w:rsid w:val="0012679A"/>
    <w:rsid w:val="00132810"/>
    <w:rsid w:val="001336E7"/>
    <w:rsid w:val="00134A9B"/>
    <w:rsid w:val="00137578"/>
    <w:rsid w:val="00137E66"/>
    <w:rsid w:val="0014028B"/>
    <w:rsid w:val="0014519D"/>
    <w:rsid w:val="00145276"/>
    <w:rsid w:val="00145A1E"/>
    <w:rsid w:val="0014665D"/>
    <w:rsid w:val="00146DEA"/>
    <w:rsid w:val="001470E1"/>
    <w:rsid w:val="00147369"/>
    <w:rsid w:val="00147943"/>
    <w:rsid w:val="00150BC2"/>
    <w:rsid w:val="00152B5A"/>
    <w:rsid w:val="00154036"/>
    <w:rsid w:val="00154284"/>
    <w:rsid w:val="001544F2"/>
    <w:rsid w:val="001558D3"/>
    <w:rsid w:val="00157C54"/>
    <w:rsid w:val="0016078D"/>
    <w:rsid w:val="00160B07"/>
    <w:rsid w:val="001620BC"/>
    <w:rsid w:val="00162B9E"/>
    <w:rsid w:val="00162C65"/>
    <w:rsid w:val="00163CD8"/>
    <w:rsid w:val="00167F8D"/>
    <w:rsid w:val="00170689"/>
    <w:rsid w:val="00170B64"/>
    <w:rsid w:val="00171B4C"/>
    <w:rsid w:val="0017222E"/>
    <w:rsid w:val="001724C4"/>
    <w:rsid w:val="00174A1E"/>
    <w:rsid w:val="00177C5C"/>
    <w:rsid w:val="00181129"/>
    <w:rsid w:val="00181CFA"/>
    <w:rsid w:val="001823AE"/>
    <w:rsid w:val="00182C34"/>
    <w:rsid w:val="00182FDE"/>
    <w:rsid w:val="0018310E"/>
    <w:rsid w:val="00183789"/>
    <w:rsid w:val="00183BEC"/>
    <w:rsid w:val="00183D98"/>
    <w:rsid w:val="00185967"/>
    <w:rsid w:val="001859A8"/>
    <w:rsid w:val="001859CD"/>
    <w:rsid w:val="00187B45"/>
    <w:rsid w:val="001901A2"/>
    <w:rsid w:val="00191359"/>
    <w:rsid w:val="00191958"/>
    <w:rsid w:val="00191BBA"/>
    <w:rsid w:val="00193E43"/>
    <w:rsid w:val="001956F2"/>
    <w:rsid w:val="00195C0C"/>
    <w:rsid w:val="001A0903"/>
    <w:rsid w:val="001A2F0C"/>
    <w:rsid w:val="001A4873"/>
    <w:rsid w:val="001A6E9D"/>
    <w:rsid w:val="001A6ECD"/>
    <w:rsid w:val="001A7406"/>
    <w:rsid w:val="001A7F56"/>
    <w:rsid w:val="001B04A7"/>
    <w:rsid w:val="001B0793"/>
    <w:rsid w:val="001B0CDF"/>
    <w:rsid w:val="001B0F91"/>
    <w:rsid w:val="001B130D"/>
    <w:rsid w:val="001B18FE"/>
    <w:rsid w:val="001B45C2"/>
    <w:rsid w:val="001B70BF"/>
    <w:rsid w:val="001C2FDC"/>
    <w:rsid w:val="001C3664"/>
    <w:rsid w:val="001C395D"/>
    <w:rsid w:val="001C4442"/>
    <w:rsid w:val="001C506B"/>
    <w:rsid w:val="001C62AA"/>
    <w:rsid w:val="001C721B"/>
    <w:rsid w:val="001C7400"/>
    <w:rsid w:val="001D1F3B"/>
    <w:rsid w:val="001D37D4"/>
    <w:rsid w:val="001D591C"/>
    <w:rsid w:val="001D77EF"/>
    <w:rsid w:val="001D7D2A"/>
    <w:rsid w:val="001E01B6"/>
    <w:rsid w:val="001E0325"/>
    <w:rsid w:val="001E45D2"/>
    <w:rsid w:val="001E59AD"/>
    <w:rsid w:val="001E73A5"/>
    <w:rsid w:val="001E7510"/>
    <w:rsid w:val="001E77F8"/>
    <w:rsid w:val="001E7C2E"/>
    <w:rsid w:val="001F038B"/>
    <w:rsid w:val="001F30E6"/>
    <w:rsid w:val="001F4741"/>
    <w:rsid w:val="001F4AF9"/>
    <w:rsid w:val="001F4FA4"/>
    <w:rsid w:val="001F53E6"/>
    <w:rsid w:val="001F625A"/>
    <w:rsid w:val="001F7B20"/>
    <w:rsid w:val="002000AC"/>
    <w:rsid w:val="00200CB8"/>
    <w:rsid w:val="00201C47"/>
    <w:rsid w:val="002028A0"/>
    <w:rsid w:val="002030AD"/>
    <w:rsid w:val="00211340"/>
    <w:rsid w:val="002118DF"/>
    <w:rsid w:val="00211DB2"/>
    <w:rsid w:val="00212455"/>
    <w:rsid w:val="002124A4"/>
    <w:rsid w:val="00212558"/>
    <w:rsid w:val="00212780"/>
    <w:rsid w:val="0021351B"/>
    <w:rsid w:val="00213788"/>
    <w:rsid w:val="00213DAF"/>
    <w:rsid w:val="0021585B"/>
    <w:rsid w:val="00216323"/>
    <w:rsid w:val="002205D1"/>
    <w:rsid w:val="00222CEA"/>
    <w:rsid w:val="00223B13"/>
    <w:rsid w:val="00223D81"/>
    <w:rsid w:val="0022427A"/>
    <w:rsid w:val="002243C3"/>
    <w:rsid w:val="00225014"/>
    <w:rsid w:val="002263F2"/>
    <w:rsid w:val="00230883"/>
    <w:rsid w:val="00231A8C"/>
    <w:rsid w:val="002322C4"/>
    <w:rsid w:val="00236C6C"/>
    <w:rsid w:val="00236EC4"/>
    <w:rsid w:val="00236F24"/>
    <w:rsid w:val="0023720D"/>
    <w:rsid w:val="00241B1D"/>
    <w:rsid w:val="002421E4"/>
    <w:rsid w:val="0024453A"/>
    <w:rsid w:val="0024570B"/>
    <w:rsid w:val="00246CA6"/>
    <w:rsid w:val="00247937"/>
    <w:rsid w:val="00251A68"/>
    <w:rsid w:val="00255B36"/>
    <w:rsid w:val="00261391"/>
    <w:rsid w:val="00261D2F"/>
    <w:rsid w:val="002622C4"/>
    <w:rsid w:val="0026358C"/>
    <w:rsid w:val="00264DC9"/>
    <w:rsid w:val="002650D3"/>
    <w:rsid w:val="00265773"/>
    <w:rsid w:val="00266899"/>
    <w:rsid w:val="00272797"/>
    <w:rsid w:val="00276336"/>
    <w:rsid w:val="002770BD"/>
    <w:rsid w:val="00280780"/>
    <w:rsid w:val="002814E0"/>
    <w:rsid w:val="002822BE"/>
    <w:rsid w:val="00282D02"/>
    <w:rsid w:val="00283358"/>
    <w:rsid w:val="002837A6"/>
    <w:rsid w:val="00283856"/>
    <w:rsid w:val="00283EFE"/>
    <w:rsid w:val="002842D1"/>
    <w:rsid w:val="002853B1"/>
    <w:rsid w:val="002854AD"/>
    <w:rsid w:val="00286268"/>
    <w:rsid w:val="00287D63"/>
    <w:rsid w:val="0029079C"/>
    <w:rsid w:val="002928C1"/>
    <w:rsid w:val="002929A9"/>
    <w:rsid w:val="00293FD5"/>
    <w:rsid w:val="00295AA1"/>
    <w:rsid w:val="00296479"/>
    <w:rsid w:val="002971FC"/>
    <w:rsid w:val="00297CE8"/>
    <w:rsid w:val="00297E14"/>
    <w:rsid w:val="002A26D3"/>
    <w:rsid w:val="002A2B5D"/>
    <w:rsid w:val="002A2B84"/>
    <w:rsid w:val="002A3F61"/>
    <w:rsid w:val="002A517C"/>
    <w:rsid w:val="002A53AB"/>
    <w:rsid w:val="002A55AF"/>
    <w:rsid w:val="002A6865"/>
    <w:rsid w:val="002A6ABC"/>
    <w:rsid w:val="002B00BE"/>
    <w:rsid w:val="002B06CE"/>
    <w:rsid w:val="002B08EF"/>
    <w:rsid w:val="002B3B77"/>
    <w:rsid w:val="002B53F9"/>
    <w:rsid w:val="002B61D2"/>
    <w:rsid w:val="002B6836"/>
    <w:rsid w:val="002C2555"/>
    <w:rsid w:val="002C3DB4"/>
    <w:rsid w:val="002C4BC0"/>
    <w:rsid w:val="002C512C"/>
    <w:rsid w:val="002C5F0A"/>
    <w:rsid w:val="002D061D"/>
    <w:rsid w:val="002D3EE2"/>
    <w:rsid w:val="002D4BF1"/>
    <w:rsid w:val="002D5FD8"/>
    <w:rsid w:val="002D6A88"/>
    <w:rsid w:val="002D7067"/>
    <w:rsid w:val="002E00DC"/>
    <w:rsid w:val="002E1E4D"/>
    <w:rsid w:val="002E4249"/>
    <w:rsid w:val="002E51E2"/>
    <w:rsid w:val="002E5D53"/>
    <w:rsid w:val="002E6053"/>
    <w:rsid w:val="002E7EB2"/>
    <w:rsid w:val="002F2A03"/>
    <w:rsid w:val="002F2BF6"/>
    <w:rsid w:val="002F34BF"/>
    <w:rsid w:val="002F4F6C"/>
    <w:rsid w:val="002F6AD1"/>
    <w:rsid w:val="002F7DF8"/>
    <w:rsid w:val="00300EE8"/>
    <w:rsid w:val="00302E48"/>
    <w:rsid w:val="0030398D"/>
    <w:rsid w:val="00305B86"/>
    <w:rsid w:val="00306DA1"/>
    <w:rsid w:val="00311655"/>
    <w:rsid w:val="00312F39"/>
    <w:rsid w:val="00313DB2"/>
    <w:rsid w:val="0031453D"/>
    <w:rsid w:val="0031487E"/>
    <w:rsid w:val="00316324"/>
    <w:rsid w:val="003169CB"/>
    <w:rsid w:val="0032054D"/>
    <w:rsid w:val="00321C20"/>
    <w:rsid w:val="00322EB6"/>
    <w:rsid w:val="00323E8A"/>
    <w:rsid w:val="00324720"/>
    <w:rsid w:val="00325334"/>
    <w:rsid w:val="003270B2"/>
    <w:rsid w:val="003302B5"/>
    <w:rsid w:val="00331177"/>
    <w:rsid w:val="0033230E"/>
    <w:rsid w:val="0033290F"/>
    <w:rsid w:val="0033437D"/>
    <w:rsid w:val="00334D63"/>
    <w:rsid w:val="00334E98"/>
    <w:rsid w:val="00336D97"/>
    <w:rsid w:val="00337176"/>
    <w:rsid w:val="00337858"/>
    <w:rsid w:val="00337E07"/>
    <w:rsid w:val="0034083A"/>
    <w:rsid w:val="00342242"/>
    <w:rsid w:val="00342EE0"/>
    <w:rsid w:val="0034379D"/>
    <w:rsid w:val="003454BE"/>
    <w:rsid w:val="00347144"/>
    <w:rsid w:val="0034768E"/>
    <w:rsid w:val="00347CF0"/>
    <w:rsid w:val="00351B7D"/>
    <w:rsid w:val="00355C9A"/>
    <w:rsid w:val="00357BC4"/>
    <w:rsid w:val="0036103B"/>
    <w:rsid w:val="003616A8"/>
    <w:rsid w:val="003617CD"/>
    <w:rsid w:val="003622EF"/>
    <w:rsid w:val="0036388E"/>
    <w:rsid w:val="00363CD8"/>
    <w:rsid w:val="0036475A"/>
    <w:rsid w:val="00366759"/>
    <w:rsid w:val="00367A2E"/>
    <w:rsid w:val="00367B4B"/>
    <w:rsid w:val="00371DE8"/>
    <w:rsid w:val="00372011"/>
    <w:rsid w:val="00372744"/>
    <w:rsid w:val="00372851"/>
    <w:rsid w:val="003732EF"/>
    <w:rsid w:val="00375ADE"/>
    <w:rsid w:val="00375F15"/>
    <w:rsid w:val="003802EF"/>
    <w:rsid w:val="00380BC3"/>
    <w:rsid w:val="00381FE1"/>
    <w:rsid w:val="003824AB"/>
    <w:rsid w:val="003835A8"/>
    <w:rsid w:val="00386321"/>
    <w:rsid w:val="00386FCE"/>
    <w:rsid w:val="003916AD"/>
    <w:rsid w:val="003919C7"/>
    <w:rsid w:val="00393ACC"/>
    <w:rsid w:val="0039409C"/>
    <w:rsid w:val="00394C22"/>
    <w:rsid w:val="00395E4D"/>
    <w:rsid w:val="003A2BB9"/>
    <w:rsid w:val="003A2CFF"/>
    <w:rsid w:val="003A5286"/>
    <w:rsid w:val="003A5947"/>
    <w:rsid w:val="003A623F"/>
    <w:rsid w:val="003A790C"/>
    <w:rsid w:val="003B1AD7"/>
    <w:rsid w:val="003B45BA"/>
    <w:rsid w:val="003B4DB2"/>
    <w:rsid w:val="003B6123"/>
    <w:rsid w:val="003B7EF6"/>
    <w:rsid w:val="003C165A"/>
    <w:rsid w:val="003C22F5"/>
    <w:rsid w:val="003C2866"/>
    <w:rsid w:val="003C3D06"/>
    <w:rsid w:val="003C456B"/>
    <w:rsid w:val="003D082E"/>
    <w:rsid w:val="003D0CB7"/>
    <w:rsid w:val="003D1E45"/>
    <w:rsid w:val="003D25D3"/>
    <w:rsid w:val="003D2D9B"/>
    <w:rsid w:val="003D46FF"/>
    <w:rsid w:val="003D4E74"/>
    <w:rsid w:val="003D58E7"/>
    <w:rsid w:val="003E10EB"/>
    <w:rsid w:val="003E20D9"/>
    <w:rsid w:val="003E34F2"/>
    <w:rsid w:val="003E48E5"/>
    <w:rsid w:val="003E6EFB"/>
    <w:rsid w:val="003E77FD"/>
    <w:rsid w:val="003F0B22"/>
    <w:rsid w:val="003F0F46"/>
    <w:rsid w:val="003F31EF"/>
    <w:rsid w:val="003F46A9"/>
    <w:rsid w:val="003F4DAD"/>
    <w:rsid w:val="003F7B1A"/>
    <w:rsid w:val="003F7FA9"/>
    <w:rsid w:val="004014B3"/>
    <w:rsid w:val="00407921"/>
    <w:rsid w:val="00410A83"/>
    <w:rsid w:val="00411DA3"/>
    <w:rsid w:val="00412044"/>
    <w:rsid w:val="00413234"/>
    <w:rsid w:val="004149D6"/>
    <w:rsid w:val="00415B16"/>
    <w:rsid w:val="004173A6"/>
    <w:rsid w:val="00417E19"/>
    <w:rsid w:val="0042106A"/>
    <w:rsid w:val="004217F2"/>
    <w:rsid w:val="00422441"/>
    <w:rsid w:val="004236FC"/>
    <w:rsid w:val="004242CD"/>
    <w:rsid w:val="004251D6"/>
    <w:rsid w:val="004263FE"/>
    <w:rsid w:val="00431B53"/>
    <w:rsid w:val="00433405"/>
    <w:rsid w:val="0043665A"/>
    <w:rsid w:val="004368EA"/>
    <w:rsid w:val="00436E5E"/>
    <w:rsid w:val="0044160C"/>
    <w:rsid w:val="0044376F"/>
    <w:rsid w:val="004460FB"/>
    <w:rsid w:val="0044623E"/>
    <w:rsid w:val="00446A69"/>
    <w:rsid w:val="004501B8"/>
    <w:rsid w:val="0045071D"/>
    <w:rsid w:val="004512D8"/>
    <w:rsid w:val="0045137F"/>
    <w:rsid w:val="00451BB7"/>
    <w:rsid w:val="00453516"/>
    <w:rsid w:val="004548E7"/>
    <w:rsid w:val="0045795D"/>
    <w:rsid w:val="0046123D"/>
    <w:rsid w:val="0046182D"/>
    <w:rsid w:val="00462B0F"/>
    <w:rsid w:val="0047065F"/>
    <w:rsid w:val="00477879"/>
    <w:rsid w:val="0048085F"/>
    <w:rsid w:val="004811F6"/>
    <w:rsid w:val="00485024"/>
    <w:rsid w:val="00485979"/>
    <w:rsid w:val="00486DC1"/>
    <w:rsid w:val="004879A4"/>
    <w:rsid w:val="004879EE"/>
    <w:rsid w:val="004914D7"/>
    <w:rsid w:val="004933D0"/>
    <w:rsid w:val="00493400"/>
    <w:rsid w:val="004949D3"/>
    <w:rsid w:val="00496331"/>
    <w:rsid w:val="004A0D97"/>
    <w:rsid w:val="004A2B26"/>
    <w:rsid w:val="004A41D5"/>
    <w:rsid w:val="004A463C"/>
    <w:rsid w:val="004A74CD"/>
    <w:rsid w:val="004B13D2"/>
    <w:rsid w:val="004B2FF3"/>
    <w:rsid w:val="004B3099"/>
    <w:rsid w:val="004B4488"/>
    <w:rsid w:val="004B58C6"/>
    <w:rsid w:val="004B59E7"/>
    <w:rsid w:val="004B655C"/>
    <w:rsid w:val="004C233D"/>
    <w:rsid w:val="004C3A02"/>
    <w:rsid w:val="004C5335"/>
    <w:rsid w:val="004C66E9"/>
    <w:rsid w:val="004D0B65"/>
    <w:rsid w:val="004D10C7"/>
    <w:rsid w:val="004D1D68"/>
    <w:rsid w:val="004D25E5"/>
    <w:rsid w:val="004D46AB"/>
    <w:rsid w:val="004D6570"/>
    <w:rsid w:val="004D7538"/>
    <w:rsid w:val="004E1D3D"/>
    <w:rsid w:val="004E2978"/>
    <w:rsid w:val="004E4A8B"/>
    <w:rsid w:val="004E67B8"/>
    <w:rsid w:val="004E69A5"/>
    <w:rsid w:val="004F17C9"/>
    <w:rsid w:val="004F1A1B"/>
    <w:rsid w:val="004F1DD6"/>
    <w:rsid w:val="004F1E6F"/>
    <w:rsid w:val="004F215A"/>
    <w:rsid w:val="004F2B3D"/>
    <w:rsid w:val="004F2BB9"/>
    <w:rsid w:val="004F30EE"/>
    <w:rsid w:val="004F3FD1"/>
    <w:rsid w:val="004F4FD0"/>
    <w:rsid w:val="004F50EC"/>
    <w:rsid w:val="004F7705"/>
    <w:rsid w:val="005035F3"/>
    <w:rsid w:val="005035FB"/>
    <w:rsid w:val="00503957"/>
    <w:rsid w:val="005044FE"/>
    <w:rsid w:val="00507962"/>
    <w:rsid w:val="005117AC"/>
    <w:rsid w:val="00512875"/>
    <w:rsid w:val="00514C27"/>
    <w:rsid w:val="00514F8E"/>
    <w:rsid w:val="005151B7"/>
    <w:rsid w:val="00517884"/>
    <w:rsid w:val="00517EEC"/>
    <w:rsid w:val="00522869"/>
    <w:rsid w:val="005239FA"/>
    <w:rsid w:val="00526C60"/>
    <w:rsid w:val="00527F39"/>
    <w:rsid w:val="0053128A"/>
    <w:rsid w:val="005319A6"/>
    <w:rsid w:val="00531C5B"/>
    <w:rsid w:val="00532798"/>
    <w:rsid w:val="00533A6C"/>
    <w:rsid w:val="00534513"/>
    <w:rsid w:val="005352F2"/>
    <w:rsid w:val="005358A4"/>
    <w:rsid w:val="00541B53"/>
    <w:rsid w:val="00542845"/>
    <w:rsid w:val="00543B68"/>
    <w:rsid w:val="0054409C"/>
    <w:rsid w:val="005443D7"/>
    <w:rsid w:val="00544A27"/>
    <w:rsid w:val="00544D31"/>
    <w:rsid w:val="0054543B"/>
    <w:rsid w:val="00546340"/>
    <w:rsid w:val="00547813"/>
    <w:rsid w:val="00547FEA"/>
    <w:rsid w:val="00550E8B"/>
    <w:rsid w:val="00551E99"/>
    <w:rsid w:val="0055271E"/>
    <w:rsid w:val="00552B9E"/>
    <w:rsid w:val="00552F0C"/>
    <w:rsid w:val="00554251"/>
    <w:rsid w:val="00554EDC"/>
    <w:rsid w:val="00557054"/>
    <w:rsid w:val="00557AD8"/>
    <w:rsid w:val="0056028E"/>
    <w:rsid w:val="0056077C"/>
    <w:rsid w:val="00560B1A"/>
    <w:rsid w:val="00561839"/>
    <w:rsid w:val="005640FD"/>
    <w:rsid w:val="00565935"/>
    <w:rsid w:val="005711C4"/>
    <w:rsid w:val="005717E1"/>
    <w:rsid w:val="005724E0"/>
    <w:rsid w:val="0057272B"/>
    <w:rsid w:val="0057310F"/>
    <w:rsid w:val="00574D06"/>
    <w:rsid w:val="005759E2"/>
    <w:rsid w:val="00577884"/>
    <w:rsid w:val="00577F7F"/>
    <w:rsid w:val="0058047F"/>
    <w:rsid w:val="00580632"/>
    <w:rsid w:val="00580A4E"/>
    <w:rsid w:val="00581C17"/>
    <w:rsid w:val="00582563"/>
    <w:rsid w:val="005825A5"/>
    <w:rsid w:val="00584914"/>
    <w:rsid w:val="005852A4"/>
    <w:rsid w:val="00586E25"/>
    <w:rsid w:val="00587FF3"/>
    <w:rsid w:val="005901C5"/>
    <w:rsid w:val="00590D06"/>
    <w:rsid w:val="00590DFB"/>
    <w:rsid w:val="00592E60"/>
    <w:rsid w:val="00592FA0"/>
    <w:rsid w:val="0059324D"/>
    <w:rsid w:val="0059418C"/>
    <w:rsid w:val="005948EE"/>
    <w:rsid w:val="00597B60"/>
    <w:rsid w:val="005A0BF2"/>
    <w:rsid w:val="005A12FB"/>
    <w:rsid w:val="005A1A7D"/>
    <w:rsid w:val="005A1DBE"/>
    <w:rsid w:val="005A2A62"/>
    <w:rsid w:val="005A2FBA"/>
    <w:rsid w:val="005A375D"/>
    <w:rsid w:val="005A3E9B"/>
    <w:rsid w:val="005A47AE"/>
    <w:rsid w:val="005A55D4"/>
    <w:rsid w:val="005A6E1C"/>
    <w:rsid w:val="005A7422"/>
    <w:rsid w:val="005A747B"/>
    <w:rsid w:val="005A75D2"/>
    <w:rsid w:val="005A7A2D"/>
    <w:rsid w:val="005A7E49"/>
    <w:rsid w:val="005B0233"/>
    <w:rsid w:val="005B023D"/>
    <w:rsid w:val="005B0E1B"/>
    <w:rsid w:val="005B15B1"/>
    <w:rsid w:val="005B172D"/>
    <w:rsid w:val="005B1FAE"/>
    <w:rsid w:val="005B241E"/>
    <w:rsid w:val="005B458B"/>
    <w:rsid w:val="005B584E"/>
    <w:rsid w:val="005C263A"/>
    <w:rsid w:val="005C288A"/>
    <w:rsid w:val="005C2BED"/>
    <w:rsid w:val="005C7548"/>
    <w:rsid w:val="005D1EA6"/>
    <w:rsid w:val="005D20A8"/>
    <w:rsid w:val="005D219B"/>
    <w:rsid w:val="005D246C"/>
    <w:rsid w:val="005D570C"/>
    <w:rsid w:val="005D6363"/>
    <w:rsid w:val="005D65BC"/>
    <w:rsid w:val="005E135B"/>
    <w:rsid w:val="005E249B"/>
    <w:rsid w:val="005E27E0"/>
    <w:rsid w:val="005E3725"/>
    <w:rsid w:val="005E40E5"/>
    <w:rsid w:val="005E4A7B"/>
    <w:rsid w:val="005F2E2D"/>
    <w:rsid w:val="005F34C1"/>
    <w:rsid w:val="005F3D45"/>
    <w:rsid w:val="005F5330"/>
    <w:rsid w:val="005F5D1E"/>
    <w:rsid w:val="005F6909"/>
    <w:rsid w:val="00601EC7"/>
    <w:rsid w:val="00602C2E"/>
    <w:rsid w:val="00603021"/>
    <w:rsid w:val="0061099C"/>
    <w:rsid w:val="00611B70"/>
    <w:rsid w:val="00612DA4"/>
    <w:rsid w:val="00614746"/>
    <w:rsid w:val="00614D50"/>
    <w:rsid w:val="00614EFC"/>
    <w:rsid w:val="00615D05"/>
    <w:rsid w:val="00617040"/>
    <w:rsid w:val="00617650"/>
    <w:rsid w:val="00617FD1"/>
    <w:rsid w:val="00620993"/>
    <w:rsid w:val="00624757"/>
    <w:rsid w:val="00625EBC"/>
    <w:rsid w:val="006264EA"/>
    <w:rsid w:val="00627499"/>
    <w:rsid w:val="006306B8"/>
    <w:rsid w:val="0063085C"/>
    <w:rsid w:val="00630980"/>
    <w:rsid w:val="00631460"/>
    <w:rsid w:val="00631726"/>
    <w:rsid w:val="00634BB2"/>
    <w:rsid w:val="00634C5F"/>
    <w:rsid w:val="0063599D"/>
    <w:rsid w:val="006359A1"/>
    <w:rsid w:val="00636408"/>
    <w:rsid w:val="006377E3"/>
    <w:rsid w:val="00637D40"/>
    <w:rsid w:val="00640CEF"/>
    <w:rsid w:val="00641987"/>
    <w:rsid w:val="006425EE"/>
    <w:rsid w:val="006436CD"/>
    <w:rsid w:val="006473ED"/>
    <w:rsid w:val="0065055A"/>
    <w:rsid w:val="00650FFE"/>
    <w:rsid w:val="006513FA"/>
    <w:rsid w:val="00655B4A"/>
    <w:rsid w:val="00655C93"/>
    <w:rsid w:val="00657089"/>
    <w:rsid w:val="0065755C"/>
    <w:rsid w:val="00657DF2"/>
    <w:rsid w:val="0066125F"/>
    <w:rsid w:val="0066265C"/>
    <w:rsid w:val="00663139"/>
    <w:rsid w:val="006639C0"/>
    <w:rsid w:val="00663AE5"/>
    <w:rsid w:val="00666A78"/>
    <w:rsid w:val="00667D74"/>
    <w:rsid w:val="00670FCB"/>
    <w:rsid w:val="00671DD7"/>
    <w:rsid w:val="00671E92"/>
    <w:rsid w:val="00672954"/>
    <w:rsid w:val="00672C3D"/>
    <w:rsid w:val="0068160B"/>
    <w:rsid w:val="00684A91"/>
    <w:rsid w:val="00687B19"/>
    <w:rsid w:val="006903B4"/>
    <w:rsid w:val="006907BF"/>
    <w:rsid w:val="00693742"/>
    <w:rsid w:val="00693AF9"/>
    <w:rsid w:val="00693B8F"/>
    <w:rsid w:val="00694454"/>
    <w:rsid w:val="006977BA"/>
    <w:rsid w:val="00697935"/>
    <w:rsid w:val="006A1E19"/>
    <w:rsid w:val="006A2088"/>
    <w:rsid w:val="006A31B0"/>
    <w:rsid w:val="006A415F"/>
    <w:rsid w:val="006A47E9"/>
    <w:rsid w:val="006A6058"/>
    <w:rsid w:val="006A67CF"/>
    <w:rsid w:val="006A6DA9"/>
    <w:rsid w:val="006A7FFA"/>
    <w:rsid w:val="006B0D30"/>
    <w:rsid w:val="006B3E24"/>
    <w:rsid w:val="006B4091"/>
    <w:rsid w:val="006B4EE2"/>
    <w:rsid w:val="006B57F1"/>
    <w:rsid w:val="006C3269"/>
    <w:rsid w:val="006C3B87"/>
    <w:rsid w:val="006C43AB"/>
    <w:rsid w:val="006C47F7"/>
    <w:rsid w:val="006C718F"/>
    <w:rsid w:val="006C7502"/>
    <w:rsid w:val="006C79B0"/>
    <w:rsid w:val="006C7B34"/>
    <w:rsid w:val="006D001B"/>
    <w:rsid w:val="006D1BDD"/>
    <w:rsid w:val="006D271D"/>
    <w:rsid w:val="006D424A"/>
    <w:rsid w:val="006D4B51"/>
    <w:rsid w:val="006D5574"/>
    <w:rsid w:val="006D74B8"/>
    <w:rsid w:val="006D75B1"/>
    <w:rsid w:val="006E2FE0"/>
    <w:rsid w:val="006E303C"/>
    <w:rsid w:val="006E580B"/>
    <w:rsid w:val="006E77F0"/>
    <w:rsid w:val="006F13A5"/>
    <w:rsid w:val="006F13D7"/>
    <w:rsid w:val="006F3630"/>
    <w:rsid w:val="006F420A"/>
    <w:rsid w:val="006F7DB3"/>
    <w:rsid w:val="007030EA"/>
    <w:rsid w:val="0070432C"/>
    <w:rsid w:val="00705E43"/>
    <w:rsid w:val="0070659B"/>
    <w:rsid w:val="00706FE2"/>
    <w:rsid w:val="00710133"/>
    <w:rsid w:val="00711EB5"/>
    <w:rsid w:val="00713E89"/>
    <w:rsid w:val="00715418"/>
    <w:rsid w:val="00715FB7"/>
    <w:rsid w:val="00716536"/>
    <w:rsid w:val="00720330"/>
    <w:rsid w:val="007234DB"/>
    <w:rsid w:val="00724CD8"/>
    <w:rsid w:val="007251D6"/>
    <w:rsid w:val="00725810"/>
    <w:rsid w:val="00725F4B"/>
    <w:rsid w:val="00730E0C"/>
    <w:rsid w:val="00730F16"/>
    <w:rsid w:val="007310BD"/>
    <w:rsid w:val="00733B1C"/>
    <w:rsid w:val="00735076"/>
    <w:rsid w:val="0073510C"/>
    <w:rsid w:val="007369E1"/>
    <w:rsid w:val="0074003C"/>
    <w:rsid w:val="00740139"/>
    <w:rsid w:val="0074400C"/>
    <w:rsid w:val="00745EE3"/>
    <w:rsid w:val="0074667B"/>
    <w:rsid w:val="00750FBB"/>
    <w:rsid w:val="00751171"/>
    <w:rsid w:val="0075164B"/>
    <w:rsid w:val="007534FD"/>
    <w:rsid w:val="00754245"/>
    <w:rsid w:val="007569DB"/>
    <w:rsid w:val="00757057"/>
    <w:rsid w:val="007575BF"/>
    <w:rsid w:val="00757DC9"/>
    <w:rsid w:val="00760D82"/>
    <w:rsid w:val="00762862"/>
    <w:rsid w:val="00763C34"/>
    <w:rsid w:val="00764311"/>
    <w:rsid w:val="00765407"/>
    <w:rsid w:val="00766286"/>
    <w:rsid w:val="00767BF3"/>
    <w:rsid w:val="00771312"/>
    <w:rsid w:val="00771ADE"/>
    <w:rsid w:val="00771DEF"/>
    <w:rsid w:val="007737F9"/>
    <w:rsid w:val="0077454E"/>
    <w:rsid w:val="0077554C"/>
    <w:rsid w:val="007759E6"/>
    <w:rsid w:val="00775B0D"/>
    <w:rsid w:val="00775C70"/>
    <w:rsid w:val="0077626D"/>
    <w:rsid w:val="00777F22"/>
    <w:rsid w:val="007823B2"/>
    <w:rsid w:val="007825A1"/>
    <w:rsid w:val="00785FAC"/>
    <w:rsid w:val="00785FDC"/>
    <w:rsid w:val="007860D6"/>
    <w:rsid w:val="00786B42"/>
    <w:rsid w:val="007873F8"/>
    <w:rsid w:val="0078766B"/>
    <w:rsid w:val="00790FF3"/>
    <w:rsid w:val="00791C6D"/>
    <w:rsid w:val="00792282"/>
    <w:rsid w:val="00792DA6"/>
    <w:rsid w:val="0079605D"/>
    <w:rsid w:val="007A05C2"/>
    <w:rsid w:val="007A47AE"/>
    <w:rsid w:val="007A50DA"/>
    <w:rsid w:val="007A6AAC"/>
    <w:rsid w:val="007A7083"/>
    <w:rsid w:val="007A7B01"/>
    <w:rsid w:val="007B1205"/>
    <w:rsid w:val="007B1398"/>
    <w:rsid w:val="007B2471"/>
    <w:rsid w:val="007B34B0"/>
    <w:rsid w:val="007B39E6"/>
    <w:rsid w:val="007B4C14"/>
    <w:rsid w:val="007B5128"/>
    <w:rsid w:val="007B6A38"/>
    <w:rsid w:val="007B6A83"/>
    <w:rsid w:val="007B76EA"/>
    <w:rsid w:val="007B7DB5"/>
    <w:rsid w:val="007C09D2"/>
    <w:rsid w:val="007C0F87"/>
    <w:rsid w:val="007C1E02"/>
    <w:rsid w:val="007C3100"/>
    <w:rsid w:val="007C63F6"/>
    <w:rsid w:val="007C6996"/>
    <w:rsid w:val="007C6F15"/>
    <w:rsid w:val="007D03AD"/>
    <w:rsid w:val="007D0EDB"/>
    <w:rsid w:val="007D685C"/>
    <w:rsid w:val="007E2868"/>
    <w:rsid w:val="007E2DA4"/>
    <w:rsid w:val="007E438A"/>
    <w:rsid w:val="007E5F8D"/>
    <w:rsid w:val="007E5FE0"/>
    <w:rsid w:val="007E7E79"/>
    <w:rsid w:val="007F2CF4"/>
    <w:rsid w:val="007F339F"/>
    <w:rsid w:val="007F43C5"/>
    <w:rsid w:val="007F57CA"/>
    <w:rsid w:val="007F5D9A"/>
    <w:rsid w:val="007F6FC1"/>
    <w:rsid w:val="007F7B05"/>
    <w:rsid w:val="0080063C"/>
    <w:rsid w:val="0080092D"/>
    <w:rsid w:val="00800E4B"/>
    <w:rsid w:val="00801169"/>
    <w:rsid w:val="0080165C"/>
    <w:rsid w:val="008024ED"/>
    <w:rsid w:val="00802DC3"/>
    <w:rsid w:val="00804513"/>
    <w:rsid w:val="00805B88"/>
    <w:rsid w:val="00810A7B"/>
    <w:rsid w:val="0081196E"/>
    <w:rsid w:val="00812BA6"/>
    <w:rsid w:val="00814ED2"/>
    <w:rsid w:val="0081768C"/>
    <w:rsid w:val="00817871"/>
    <w:rsid w:val="00817EC9"/>
    <w:rsid w:val="008202A2"/>
    <w:rsid w:val="00821E85"/>
    <w:rsid w:val="008225B7"/>
    <w:rsid w:val="00822990"/>
    <w:rsid w:val="00823DFD"/>
    <w:rsid w:val="00825A10"/>
    <w:rsid w:val="00825D95"/>
    <w:rsid w:val="00825FF8"/>
    <w:rsid w:val="008267B5"/>
    <w:rsid w:val="00827E63"/>
    <w:rsid w:val="0083031F"/>
    <w:rsid w:val="00832B5E"/>
    <w:rsid w:val="00832B61"/>
    <w:rsid w:val="00833481"/>
    <w:rsid w:val="00834EA1"/>
    <w:rsid w:val="008362F5"/>
    <w:rsid w:val="0083639A"/>
    <w:rsid w:val="008367D0"/>
    <w:rsid w:val="0083696E"/>
    <w:rsid w:val="00836E85"/>
    <w:rsid w:val="00837948"/>
    <w:rsid w:val="00840EC0"/>
    <w:rsid w:val="00840EFB"/>
    <w:rsid w:val="0084525A"/>
    <w:rsid w:val="00846F75"/>
    <w:rsid w:val="00846FE9"/>
    <w:rsid w:val="0085202B"/>
    <w:rsid w:val="008536D5"/>
    <w:rsid w:val="00854813"/>
    <w:rsid w:val="0085599C"/>
    <w:rsid w:val="0085730D"/>
    <w:rsid w:val="00857D2B"/>
    <w:rsid w:val="00857FCF"/>
    <w:rsid w:val="0086051A"/>
    <w:rsid w:val="008605F0"/>
    <w:rsid w:val="0087247E"/>
    <w:rsid w:val="0087293B"/>
    <w:rsid w:val="00873124"/>
    <w:rsid w:val="00873564"/>
    <w:rsid w:val="00874791"/>
    <w:rsid w:val="00875615"/>
    <w:rsid w:val="00875F23"/>
    <w:rsid w:val="00876CEA"/>
    <w:rsid w:val="008774FD"/>
    <w:rsid w:val="00882587"/>
    <w:rsid w:val="008853CA"/>
    <w:rsid w:val="00885D9F"/>
    <w:rsid w:val="00885F52"/>
    <w:rsid w:val="00886711"/>
    <w:rsid w:val="00890FE6"/>
    <w:rsid w:val="0089211E"/>
    <w:rsid w:val="00894094"/>
    <w:rsid w:val="00896F37"/>
    <w:rsid w:val="008A33D7"/>
    <w:rsid w:val="008A5701"/>
    <w:rsid w:val="008A5E26"/>
    <w:rsid w:val="008A6CCE"/>
    <w:rsid w:val="008A6DF7"/>
    <w:rsid w:val="008A7358"/>
    <w:rsid w:val="008B00AC"/>
    <w:rsid w:val="008B0ADC"/>
    <w:rsid w:val="008B1E4E"/>
    <w:rsid w:val="008B27D1"/>
    <w:rsid w:val="008B3534"/>
    <w:rsid w:val="008B3F11"/>
    <w:rsid w:val="008B4F46"/>
    <w:rsid w:val="008B66DF"/>
    <w:rsid w:val="008B6C00"/>
    <w:rsid w:val="008C2B80"/>
    <w:rsid w:val="008C36F3"/>
    <w:rsid w:val="008C48B2"/>
    <w:rsid w:val="008C4BE8"/>
    <w:rsid w:val="008C5B96"/>
    <w:rsid w:val="008C65AD"/>
    <w:rsid w:val="008C74DB"/>
    <w:rsid w:val="008D26E8"/>
    <w:rsid w:val="008D2B36"/>
    <w:rsid w:val="008D2D79"/>
    <w:rsid w:val="008D2D87"/>
    <w:rsid w:val="008D3067"/>
    <w:rsid w:val="008D41D5"/>
    <w:rsid w:val="008D56E5"/>
    <w:rsid w:val="008D70CC"/>
    <w:rsid w:val="008E2CFC"/>
    <w:rsid w:val="008E2EDD"/>
    <w:rsid w:val="008E4960"/>
    <w:rsid w:val="008E5D7B"/>
    <w:rsid w:val="008E6D6D"/>
    <w:rsid w:val="008F1BBD"/>
    <w:rsid w:val="008F26A6"/>
    <w:rsid w:val="008F26D2"/>
    <w:rsid w:val="008F2F83"/>
    <w:rsid w:val="008F43FF"/>
    <w:rsid w:val="008F4C80"/>
    <w:rsid w:val="008F7A84"/>
    <w:rsid w:val="00901402"/>
    <w:rsid w:val="00901F3B"/>
    <w:rsid w:val="00902D63"/>
    <w:rsid w:val="00906D17"/>
    <w:rsid w:val="009109B6"/>
    <w:rsid w:val="00912CB3"/>
    <w:rsid w:val="00913AE0"/>
    <w:rsid w:val="009150EA"/>
    <w:rsid w:val="00915EDA"/>
    <w:rsid w:val="00920B76"/>
    <w:rsid w:val="00925276"/>
    <w:rsid w:val="00926599"/>
    <w:rsid w:val="0093046E"/>
    <w:rsid w:val="00932423"/>
    <w:rsid w:val="00935C0A"/>
    <w:rsid w:val="0094006A"/>
    <w:rsid w:val="00940630"/>
    <w:rsid w:val="00940813"/>
    <w:rsid w:val="00942592"/>
    <w:rsid w:val="00943844"/>
    <w:rsid w:val="009452E5"/>
    <w:rsid w:val="009468B7"/>
    <w:rsid w:val="00950077"/>
    <w:rsid w:val="009511F4"/>
    <w:rsid w:val="00952A29"/>
    <w:rsid w:val="00952B39"/>
    <w:rsid w:val="00953779"/>
    <w:rsid w:val="00956952"/>
    <w:rsid w:val="009570D3"/>
    <w:rsid w:val="00957603"/>
    <w:rsid w:val="009602B3"/>
    <w:rsid w:val="00963EE1"/>
    <w:rsid w:val="00964533"/>
    <w:rsid w:val="00967267"/>
    <w:rsid w:val="009678F3"/>
    <w:rsid w:val="00967DB7"/>
    <w:rsid w:val="0097176E"/>
    <w:rsid w:val="00973759"/>
    <w:rsid w:val="00973DF2"/>
    <w:rsid w:val="0097443F"/>
    <w:rsid w:val="00975C22"/>
    <w:rsid w:val="009761CD"/>
    <w:rsid w:val="009772A1"/>
    <w:rsid w:val="009801B2"/>
    <w:rsid w:val="00981A0B"/>
    <w:rsid w:val="00981AB9"/>
    <w:rsid w:val="00985835"/>
    <w:rsid w:val="00986790"/>
    <w:rsid w:val="00987D3D"/>
    <w:rsid w:val="00990857"/>
    <w:rsid w:val="00990BB9"/>
    <w:rsid w:val="0099109E"/>
    <w:rsid w:val="0099142A"/>
    <w:rsid w:val="00991636"/>
    <w:rsid w:val="00991CED"/>
    <w:rsid w:val="00991FA6"/>
    <w:rsid w:val="00992B22"/>
    <w:rsid w:val="009934A7"/>
    <w:rsid w:val="009A3151"/>
    <w:rsid w:val="009A34F2"/>
    <w:rsid w:val="009A3D7F"/>
    <w:rsid w:val="009A69EC"/>
    <w:rsid w:val="009B0ED5"/>
    <w:rsid w:val="009B3759"/>
    <w:rsid w:val="009B57E0"/>
    <w:rsid w:val="009B6115"/>
    <w:rsid w:val="009B6A0F"/>
    <w:rsid w:val="009B6D79"/>
    <w:rsid w:val="009B6E38"/>
    <w:rsid w:val="009C0A60"/>
    <w:rsid w:val="009C3A22"/>
    <w:rsid w:val="009C4300"/>
    <w:rsid w:val="009C4424"/>
    <w:rsid w:val="009C4B4D"/>
    <w:rsid w:val="009C52E7"/>
    <w:rsid w:val="009C5452"/>
    <w:rsid w:val="009C6EAC"/>
    <w:rsid w:val="009D0004"/>
    <w:rsid w:val="009D07B8"/>
    <w:rsid w:val="009D710E"/>
    <w:rsid w:val="009E2ED3"/>
    <w:rsid w:val="009E34C3"/>
    <w:rsid w:val="009E4889"/>
    <w:rsid w:val="009E520C"/>
    <w:rsid w:val="009E753B"/>
    <w:rsid w:val="009E7AE2"/>
    <w:rsid w:val="009F0F22"/>
    <w:rsid w:val="009F12C5"/>
    <w:rsid w:val="009F2A95"/>
    <w:rsid w:val="009F61C9"/>
    <w:rsid w:val="009F7C32"/>
    <w:rsid w:val="00A00BB9"/>
    <w:rsid w:val="00A0174A"/>
    <w:rsid w:val="00A0179B"/>
    <w:rsid w:val="00A033A6"/>
    <w:rsid w:val="00A0556D"/>
    <w:rsid w:val="00A06322"/>
    <w:rsid w:val="00A112CD"/>
    <w:rsid w:val="00A12323"/>
    <w:rsid w:val="00A148AB"/>
    <w:rsid w:val="00A15128"/>
    <w:rsid w:val="00A1652A"/>
    <w:rsid w:val="00A16BF9"/>
    <w:rsid w:val="00A177BA"/>
    <w:rsid w:val="00A17BF1"/>
    <w:rsid w:val="00A17C18"/>
    <w:rsid w:val="00A202C3"/>
    <w:rsid w:val="00A203FC"/>
    <w:rsid w:val="00A23865"/>
    <w:rsid w:val="00A23C12"/>
    <w:rsid w:val="00A249ED"/>
    <w:rsid w:val="00A24EE7"/>
    <w:rsid w:val="00A26104"/>
    <w:rsid w:val="00A26125"/>
    <w:rsid w:val="00A2623E"/>
    <w:rsid w:val="00A279EC"/>
    <w:rsid w:val="00A27B0E"/>
    <w:rsid w:val="00A303CC"/>
    <w:rsid w:val="00A306D0"/>
    <w:rsid w:val="00A31012"/>
    <w:rsid w:val="00A35107"/>
    <w:rsid w:val="00A35A47"/>
    <w:rsid w:val="00A35F5C"/>
    <w:rsid w:val="00A373D0"/>
    <w:rsid w:val="00A37EA1"/>
    <w:rsid w:val="00A4021F"/>
    <w:rsid w:val="00A40489"/>
    <w:rsid w:val="00A4146D"/>
    <w:rsid w:val="00A44595"/>
    <w:rsid w:val="00A45241"/>
    <w:rsid w:val="00A452DE"/>
    <w:rsid w:val="00A4546E"/>
    <w:rsid w:val="00A45480"/>
    <w:rsid w:val="00A46811"/>
    <w:rsid w:val="00A51181"/>
    <w:rsid w:val="00A521C4"/>
    <w:rsid w:val="00A5278B"/>
    <w:rsid w:val="00A5281F"/>
    <w:rsid w:val="00A54A6E"/>
    <w:rsid w:val="00A54BB3"/>
    <w:rsid w:val="00A5666F"/>
    <w:rsid w:val="00A57099"/>
    <w:rsid w:val="00A5781D"/>
    <w:rsid w:val="00A6260F"/>
    <w:rsid w:val="00A63728"/>
    <w:rsid w:val="00A66690"/>
    <w:rsid w:val="00A6765C"/>
    <w:rsid w:val="00A700B3"/>
    <w:rsid w:val="00A70400"/>
    <w:rsid w:val="00A717E7"/>
    <w:rsid w:val="00A726A1"/>
    <w:rsid w:val="00A72DBE"/>
    <w:rsid w:val="00A7340A"/>
    <w:rsid w:val="00A73D25"/>
    <w:rsid w:val="00A74AEE"/>
    <w:rsid w:val="00A751BB"/>
    <w:rsid w:val="00A76E3D"/>
    <w:rsid w:val="00A808B7"/>
    <w:rsid w:val="00A81138"/>
    <w:rsid w:val="00A82200"/>
    <w:rsid w:val="00A82694"/>
    <w:rsid w:val="00A85F3D"/>
    <w:rsid w:val="00A86F48"/>
    <w:rsid w:val="00A928EF"/>
    <w:rsid w:val="00A93560"/>
    <w:rsid w:val="00A947A4"/>
    <w:rsid w:val="00A95E23"/>
    <w:rsid w:val="00A96D10"/>
    <w:rsid w:val="00A976EB"/>
    <w:rsid w:val="00AA47F1"/>
    <w:rsid w:val="00AA6A17"/>
    <w:rsid w:val="00AA7CDC"/>
    <w:rsid w:val="00AA7EBE"/>
    <w:rsid w:val="00AB0C22"/>
    <w:rsid w:val="00AB2F8E"/>
    <w:rsid w:val="00AB3C4F"/>
    <w:rsid w:val="00AB4F7C"/>
    <w:rsid w:val="00AB5B06"/>
    <w:rsid w:val="00AB646D"/>
    <w:rsid w:val="00AB78FF"/>
    <w:rsid w:val="00AC2798"/>
    <w:rsid w:val="00AC6219"/>
    <w:rsid w:val="00AC789C"/>
    <w:rsid w:val="00AC7912"/>
    <w:rsid w:val="00AD1827"/>
    <w:rsid w:val="00AD28AD"/>
    <w:rsid w:val="00AD2A05"/>
    <w:rsid w:val="00AD4EC1"/>
    <w:rsid w:val="00AD664E"/>
    <w:rsid w:val="00AD731B"/>
    <w:rsid w:val="00AD7B00"/>
    <w:rsid w:val="00AE048E"/>
    <w:rsid w:val="00AE06D7"/>
    <w:rsid w:val="00AE151C"/>
    <w:rsid w:val="00AE2021"/>
    <w:rsid w:val="00AE2351"/>
    <w:rsid w:val="00AE247B"/>
    <w:rsid w:val="00AF244D"/>
    <w:rsid w:val="00AF7B23"/>
    <w:rsid w:val="00AF7DA3"/>
    <w:rsid w:val="00B00069"/>
    <w:rsid w:val="00B0072B"/>
    <w:rsid w:val="00B01128"/>
    <w:rsid w:val="00B01EB9"/>
    <w:rsid w:val="00B02528"/>
    <w:rsid w:val="00B02BE1"/>
    <w:rsid w:val="00B0522B"/>
    <w:rsid w:val="00B1206F"/>
    <w:rsid w:val="00B1208F"/>
    <w:rsid w:val="00B142FE"/>
    <w:rsid w:val="00B16224"/>
    <w:rsid w:val="00B16A45"/>
    <w:rsid w:val="00B16CF7"/>
    <w:rsid w:val="00B171DC"/>
    <w:rsid w:val="00B202B0"/>
    <w:rsid w:val="00B20E9D"/>
    <w:rsid w:val="00B21D45"/>
    <w:rsid w:val="00B23C7D"/>
    <w:rsid w:val="00B241E4"/>
    <w:rsid w:val="00B26CA7"/>
    <w:rsid w:val="00B26FFF"/>
    <w:rsid w:val="00B3301A"/>
    <w:rsid w:val="00B3380A"/>
    <w:rsid w:val="00B37021"/>
    <w:rsid w:val="00B370AC"/>
    <w:rsid w:val="00B405F3"/>
    <w:rsid w:val="00B408A1"/>
    <w:rsid w:val="00B40E54"/>
    <w:rsid w:val="00B41B12"/>
    <w:rsid w:val="00B444F5"/>
    <w:rsid w:val="00B449E2"/>
    <w:rsid w:val="00B45ABD"/>
    <w:rsid w:val="00B5018C"/>
    <w:rsid w:val="00B5145D"/>
    <w:rsid w:val="00B516D1"/>
    <w:rsid w:val="00B5599F"/>
    <w:rsid w:val="00B55AB3"/>
    <w:rsid w:val="00B56C45"/>
    <w:rsid w:val="00B60034"/>
    <w:rsid w:val="00B6005F"/>
    <w:rsid w:val="00B60A89"/>
    <w:rsid w:val="00B60B0A"/>
    <w:rsid w:val="00B62B27"/>
    <w:rsid w:val="00B71A1E"/>
    <w:rsid w:val="00B724EC"/>
    <w:rsid w:val="00B74C55"/>
    <w:rsid w:val="00B768FC"/>
    <w:rsid w:val="00B808A8"/>
    <w:rsid w:val="00B81554"/>
    <w:rsid w:val="00B83315"/>
    <w:rsid w:val="00B83AA7"/>
    <w:rsid w:val="00B83C01"/>
    <w:rsid w:val="00B8632E"/>
    <w:rsid w:val="00B8674E"/>
    <w:rsid w:val="00B87FC0"/>
    <w:rsid w:val="00B87FE3"/>
    <w:rsid w:val="00B91EDC"/>
    <w:rsid w:val="00B92618"/>
    <w:rsid w:val="00B93384"/>
    <w:rsid w:val="00B933A1"/>
    <w:rsid w:val="00B9425B"/>
    <w:rsid w:val="00B94755"/>
    <w:rsid w:val="00B94952"/>
    <w:rsid w:val="00BA0777"/>
    <w:rsid w:val="00BA132B"/>
    <w:rsid w:val="00BA5121"/>
    <w:rsid w:val="00BA53B8"/>
    <w:rsid w:val="00BA610C"/>
    <w:rsid w:val="00BA721C"/>
    <w:rsid w:val="00BB20DA"/>
    <w:rsid w:val="00BB7705"/>
    <w:rsid w:val="00BC21B0"/>
    <w:rsid w:val="00BC25AD"/>
    <w:rsid w:val="00BC36C4"/>
    <w:rsid w:val="00BC5B75"/>
    <w:rsid w:val="00BC72BA"/>
    <w:rsid w:val="00BD25B0"/>
    <w:rsid w:val="00BD38F3"/>
    <w:rsid w:val="00BD4B33"/>
    <w:rsid w:val="00BD5D08"/>
    <w:rsid w:val="00BD5D6D"/>
    <w:rsid w:val="00BD7CBC"/>
    <w:rsid w:val="00BE1561"/>
    <w:rsid w:val="00BE15E1"/>
    <w:rsid w:val="00BE204D"/>
    <w:rsid w:val="00BE231D"/>
    <w:rsid w:val="00BE2320"/>
    <w:rsid w:val="00BE384B"/>
    <w:rsid w:val="00BE49F1"/>
    <w:rsid w:val="00BE62F0"/>
    <w:rsid w:val="00BE689B"/>
    <w:rsid w:val="00BE7244"/>
    <w:rsid w:val="00BE737D"/>
    <w:rsid w:val="00BE7A1B"/>
    <w:rsid w:val="00BF08D4"/>
    <w:rsid w:val="00C012AB"/>
    <w:rsid w:val="00C02208"/>
    <w:rsid w:val="00C02C37"/>
    <w:rsid w:val="00C02E5C"/>
    <w:rsid w:val="00C0387E"/>
    <w:rsid w:val="00C049C3"/>
    <w:rsid w:val="00C067A6"/>
    <w:rsid w:val="00C10272"/>
    <w:rsid w:val="00C11E57"/>
    <w:rsid w:val="00C11F96"/>
    <w:rsid w:val="00C12198"/>
    <w:rsid w:val="00C1252D"/>
    <w:rsid w:val="00C13D39"/>
    <w:rsid w:val="00C1748C"/>
    <w:rsid w:val="00C2096A"/>
    <w:rsid w:val="00C236A0"/>
    <w:rsid w:val="00C23B96"/>
    <w:rsid w:val="00C24449"/>
    <w:rsid w:val="00C2513E"/>
    <w:rsid w:val="00C26BD8"/>
    <w:rsid w:val="00C311DE"/>
    <w:rsid w:val="00C3137B"/>
    <w:rsid w:val="00C32BB5"/>
    <w:rsid w:val="00C3475D"/>
    <w:rsid w:val="00C352ED"/>
    <w:rsid w:val="00C353D2"/>
    <w:rsid w:val="00C35BB6"/>
    <w:rsid w:val="00C3602B"/>
    <w:rsid w:val="00C3719D"/>
    <w:rsid w:val="00C376DB"/>
    <w:rsid w:val="00C41F5C"/>
    <w:rsid w:val="00C43431"/>
    <w:rsid w:val="00C47EA1"/>
    <w:rsid w:val="00C50042"/>
    <w:rsid w:val="00C50A9C"/>
    <w:rsid w:val="00C510DB"/>
    <w:rsid w:val="00C51971"/>
    <w:rsid w:val="00C522BA"/>
    <w:rsid w:val="00C53AD2"/>
    <w:rsid w:val="00C54256"/>
    <w:rsid w:val="00C546F6"/>
    <w:rsid w:val="00C55755"/>
    <w:rsid w:val="00C56797"/>
    <w:rsid w:val="00C56F72"/>
    <w:rsid w:val="00C57445"/>
    <w:rsid w:val="00C6034D"/>
    <w:rsid w:val="00C60A26"/>
    <w:rsid w:val="00C63CAE"/>
    <w:rsid w:val="00C64AA1"/>
    <w:rsid w:val="00C67168"/>
    <w:rsid w:val="00C6791C"/>
    <w:rsid w:val="00C67C0A"/>
    <w:rsid w:val="00C72E16"/>
    <w:rsid w:val="00C7758D"/>
    <w:rsid w:val="00C80B91"/>
    <w:rsid w:val="00C81A8B"/>
    <w:rsid w:val="00C82E3C"/>
    <w:rsid w:val="00C835EF"/>
    <w:rsid w:val="00C84113"/>
    <w:rsid w:val="00C85184"/>
    <w:rsid w:val="00C868B0"/>
    <w:rsid w:val="00C871A3"/>
    <w:rsid w:val="00C87893"/>
    <w:rsid w:val="00C878B5"/>
    <w:rsid w:val="00C879B9"/>
    <w:rsid w:val="00C90EF9"/>
    <w:rsid w:val="00C91BB0"/>
    <w:rsid w:val="00C93774"/>
    <w:rsid w:val="00C97607"/>
    <w:rsid w:val="00CA06E0"/>
    <w:rsid w:val="00CA07D3"/>
    <w:rsid w:val="00CA23E6"/>
    <w:rsid w:val="00CA241F"/>
    <w:rsid w:val="00CA454F"/>
    <w:rsid w:val="00CA5AFF"/>
    <w:rsid w:val="00CA7B25"/>
    <w:rsid w:val="00CB1B6A"/>
    <w:rsid w:val="00CB2427"/>
    <w:rsid w:val="00CB5521"/>
    <w:rsid w:val="00CB6752"/>
    <w:rsid w:val="00CB75E2"/>
    <w:rsid w:val="00CB7BF9"/>
    <w:rsid w:val="00CC0FFF"/>
    <w:rsid w:val="00CC2A62"/>
    <w:rsid w:val="00CC360D"/>
    <w:rsid w:val="00CC3960"/>
    <w:rsid w:val="00CC4E5E"/>
    <w:rsid w:val="00CC546F"/>
    <w:rsid w:val="00CC790F"/>
    <w:rsid w:val="00CC7AD2"/>
    <w:rsid w:val="00CD18A2"/>
    <w:rsid w:val="00CD2C6E"/>
    <w:rsid w:val="00CE2437"/>
    <w:rsid w:val="00CE3642"/>
    <w:rsid w:val="00CE3ACA"/>
    <w:rsid w:val="00CE434D"/>
    <w:rsid w:val="00CE440E"/>
    <w:rsid w:val="00CE6480"/>
    <w:rsid w:val="00CF1BE7"/>
    <w:rsid w:val="00CF2327"/>
    <w:rsid w:val="00D01AEC"/>
    <w:rsid w:val="00D069EF"/>
    <w:rsid w:val="00D077D7"/>
    <w:rsid w:val="00D11671"/>
    <w:rsid w:val="00D14608"/>
    <w:rsid w:val="00D1495C"/>
    <w:rsid w:val="00D16399"/>
    <w:rsid w:val="00D16D47"/>
    <w:rsid w:val="00D205A1"/>
    <w:rsid w:val="00D213CA"/>
    <w:rsid w:val="00D2281C"/>
    <w:rsid w:val="00D22A35"/>
    <w:rsid w:val="00D25DB4"/>
    <w:rsid w:val="00D261A4"/>
    <w:rsid w:val="00D305BF"/>
    <w:rsid w:val="00D306F8"/>
    <w:rsid w:val="00D30F04"/>
    <w:rsid w:val="00D31349"/>
    <w:rsid w:val="00D35171"/>
    <w:rsid w:val="00D35D13"/>
    <w:rsid w:val="00D3752D"/>
    <w:rsid w:val="00D3797C"/>
    <w:rsid w:val="00D40E7B"/>
    <w:rsid w:val="00D41834"/>
    <w:rsid w:val="00D4345E"/>
    <w:rsid w:val="00D435F9"/>
    <w:rsid w:val="00D437FC"/>
    <w:rsid w:val="00D43CC5"/>
    <w:rsid w:val="00D45CC4"/>
    <w:rsid w:val="00D46C03"/>
    <w:rsid w:val="00D47900"/>
    <w:rsid w:val="00D53EE0"/>
    <w:rsid w:val="00D5497E"/>
    <w:rsid w:val="00D5614A"/>
    <w:rsid w:val="00D6195C"/>
    <w:rsid w:val="00D62D1F"/>
    <w:rsid w:val="00D63C68"/>
    <w:rsid w:val="00D63DE9"/>
    <w:rsid w:val="00D65D69"/>
    <w:rsid w:val="00D66622"/>
    <w:rsid w:val="00D6694B"/>
    <w:rsid w:val="00D66DB6"/>
    <w:rsid w:val="00D71A8B"/>
    <w:rsid w:val="00D720DF"/>
    <w:rsid w:val="00D73E60"/>
    <w:rsid w:val="00D7416C"/>
    <w:rsid w:val="00D74D47"/>
    <w:rsid w:val="00D7530C"/>
    <w:rsid w:val="00D75440"/>
    <w:rsid w:val="00D758A2"/>
    <w:rsid w:val="00D765A1"/>
    <w:rsid w:val="00D774E6"/>
    <w:rsid w:val="00D774F6"/>
    <w:rsid w:val="00D80576"/>
    <w:rsid w:val="00D822DB"/>
    <w:rsid w:val="00D83B98"/>
    <w:rsid w:val="00D8497C"/>
    <w:rsid w:val="00D901B5"/>
    <w:rsid w:val="00D90FAA"/>
    <w:rsid w:val="00D91018"/>
    <w:rsid w:val="00D92412"/>
    <w:rsid w:val="00D93DE2"/>
    <w:rsid w:val="00D949A4"/>
    <w:rsid w:val="00D96E39"/>
    <w:rsid w:val="00DA0C53"/>
    <w:rsid w:val="00DA1754"/>
    <w:rsid w:val="00DA3471"/>
    <w:rsid w:val="00DA3B24"/>
    <w:rsid w:val="00DA5F5E"/>
    <w:rsid w:val="00DA7ACC"/>
    <w:rsid w:val="00DB093B"/>
    <w:rsid w:val="00DB34DD"/>
    <w:rsid w:val="00DB454F"/>
    <w:rsid w:val="00DB5B28"/>
    <w:rsid w:val="00DB6D2B"/>
    <w:rsid w:val="00DC00F4"/>
    <w:rsid w:val="00DC09D8"/>
    <w:rsid w:val="00DC2396"/>
    <w:rsid w:val="00DC27C5"/>
    <w:rsid w:val="00DC323B"/>
    <w:rsid w:val="00DC4035"/>
    <w:rsid w:val="00DC5BE6"/>
    <w:rsid w:val="00DC6C7C"/>
    <w:rsid w:val="00DD01F8"/>
    <w:rsid w:val="00DD0679"/>
    <w:rsid w:val="00DD0816"/>
    <w:rsid w:val="00DD1167"/>
    <w:rsid w:val="00DD1E3B"/>
    <w:rsid w:val="00DD3D1B"/>
    <w:rsid w:val="00DD47BB"/>
    <w:rsid w:val="00DD55F4"/>
    <w:rsid w:val="00DD56CE"/>
    <w:rsid w:val="00DD6FDD"/>
    <w:rsid w:val="00DE0B78"/>
    <w:rsid w:val="00DE0D6D"/>
    <w:rsid w:val="00DE1E70"/>
    <w:rsid w:val="00DE2E27"/>
    <w:rsid w:val="00DE3A15"/>
    <w:rsid w:val="00DE3BDF"/>
    <w:rsid w:val="00DE3BEE"/>
    <w:rsid w:val="00DE5085"/>
    <w:rsid w:val="00DE76A2"/>
    <w:rsid w:val="00DF0901"/>
    <w:rsid w:val="00DF12DF"/>
    <w:rsid w:val="00DF1EBA"/>
    <w:rsid w:val="00DF265F"/>
    <w:rsid w:val="00DF26BF"/>
    <w:rsid w:val="00DF2706"/>
    <w:rsid w:val="00DF29F3"/>
    <w:rsid w:val="00DF6302"/>
    <w:rsid w:val="00DF6B0F"/>
    <w:rsid w:val="00E00234"/>
    <w:rsid w:val="00E00F13"/>
    <w:rsid w:val="00E0367B"/>
    <w:rsid w:val="00E03A8A"/>
    <w:rsid w:val="00E0548E"/>
    <w:rsid w:val="00E06A0D"/>
    <w:rsid w:val="00E116B7"/>
    <w:rsid w:val="00E1761A"/>
    <w:rsid w:val="00E17835"/>
    <w:rsid w:val="00E17D06"/>
    <w:rsid w:val="00E208C4"/>
    <w:rsid w:val="00E22EB4"/>
    <w:rsid w:val="00E23D89"/>
    <w:rsid w:val="00E31804"/>
    <w:rsid w:val="00E3245D"/>
    <w:rsid w:val="00E34FA9"/>
    <w:rsid w:val="00E352E2"/>
    <w:rsid w:val="00E36357"/>
    <w:rsid w:val="00E375A4"/>
    <w:rsid w:val="00E44365"/>
    <w:rsid w:val="00E45B3E"/>
    <w:rsid w:val="00E47F16"/>
    <w:rsid w:val="00E53F49"/>
    <w:rsid w:val="00E55604"/>
    <w:rsid w:val="00E55B65"/>
    <w:rsid w:val="00E55C9B"/>
    <w:rsid w:val="00E577F2"/>
    <w:rsid w:val="00E609CF"/>
    <w:rsid w:val="00E62B5C"/>
    <w:rsid w:val="00E64979"/>
    <w:rsid w:val="00E65492"/>
    <w:rsid w:val="00E65D88"/>
    <w:rsid w:val="00E6632C"/>
    <w:rsid w:val="00E676C3"/>
    <w:rsid w:val="00E67B6C"/>
    <w:rsid w:val="00E7206C"/>
    <w:rsid w:val="00E74113"/>
    <w:rsid w:val="00E74889"/>
    <w:rsid w:val="00E76820"/>
    <w:rsid w:val="00E7702A"/>
    <w:rsid w:val="00E77303"/>
    <w:rsid w:val="00E777DB"/>
    <w:rsid w:val="00E8256F"/>
    <w:rsid w:val="00E82AA9"/>
    <w:rsid w:val="00E831BB"/>
    <w:rsid w:val="00E860FA"/>
    <w:rsid w:val="00E86669"/>
    <w:rsid w:val="00E8736D"/>
    <w:rsid w:val="00E93C20"/>
    <w:rsid w:val="00E9413C"/>
    <w:rsid w:val="00E94C38"/>
    <w:rsid w:val="00E9543A"/>
    <w:rsid w:val="00E959B9"/>
    <w:rsid w:val="00E975AB"/>
    <w:rsid w:val="00EA22B7"/>
    <w:rsid w:val="00EA2B6D"/>
    <w:rsid w:val="00EA2E5B"/>
    <w:rsid w:val="00EA3D70"/>
    <w:rsid w:val="00EA4BEF"/>
    <w:rsid w:val="00EA5E77"/>
    <w:rsid w:val="00EA70BD"/>
    <w:rsid w:val="00EA7777"/>
    <w:rsid w:val="00EA7B62"/>
    <w:rsid w:val="00EB18F1"/>
    <w:rsid w:val="00EB68E6"/>
    <w:rsid w:val="00EB751A"/>
    <w:rsid w:val="00EC02B0"/>
    <w:rsid w:val="00EC054B"/>
    <w:rsid w:val="00EC07C2"/>
    <w:rsid w:val="00EC217A"/>
    <w:rsid w:val="00EC23C8"/>
    <w:rsid w:val="00EC43E0"/>
    <w:rsid w:val="00EC4648"/>
    <w:rsid w:val="00EC623E"/>
    <w:rsid w:val="00EC66A7"/>
    <w:rsid w:val="00EC74B7"/>
    <w:rsid w:val="00ED197E"/>
    <w:rsid w:val="00ED27D8"/>
    <w:rsid w:val="00ED40BF"/>
    <w:rsid w:val="00ED428A"/>
    <w:rsid w:val="00ED4409"/>
    <w:rsid w:val="00ED59E6"/>
    <w:rsid w:val="00ED755D"/>
    <w:rsid w:val="00EE2AAF"/>
    <w:rsid w:val="00EE2DD6"/>
    <w:rsid w:val="00EE4000"/>
    <w:rsid w:val="00EE5278"/>
    <w:rsid w:val="00EF03F4"/>
    <w:rsid w:val="00EF2153"/>
    <w:rsid w:val="00EF5C89"/>
    <w:rsid w:val="00F001BC"/>
    <w:rsid w:val="00F007FD"/>
    <w:rsid w:val="00F01390"/>
    <w:rsid w:val="00F01724"/>
    <w:rsid w:val="00F027F4"/>
    <w:rsid w:val="00F03F55"/>
    <w:rsid w:val="00F05975"/>
    <w:rsid w:val="00F05F2E"/>
    <w:rsid w:val="00F07607"/>
    <w:rsid w:val="00F1006A"/>
    <w:rsid w:val="00F11C36"/>
    <w:rsid w:val="00F121E3"/>
    <w:rsid w:val="00F13353"/>
    <w:rsid w:val="00F13E27"/>
    <w:rsid w:val="00F14F4B"/>
    <w:rsid w:val="00F20143"/>
    <w:rsid w:val="00F21E24"/>
    <w:rsid w:val="00F21FE9"/>
    <w:rsid w:val="00F22417"/>
    <w:rsid w:val="00F22A4C"/>
    <w:rsid w:val="00F22C9C"/>
    <w:rsid w:val="00F22F14"/>
    <w:rsid w:val="00F24FAC"/>
    <w:rsid w:val="00F25624"/>
    <w:rsid w:val="00F26E52"/>
    <w:rsid w:val="00F276E7"/>
    <w:rsid w:val="00F27A10"/>
    <w:rsid w:val="00F302D0"/>
    <w:rsid w:val="00F3324F"/>
    <w:rsid w:val="00F36DB9"/>
    <w:rsid w:val="00F3781D"/>
    <w:rsid w:val="00F41423"/>
    <w:rsid w:val="00F424FF"/>
    <w:rsid w:val="00F434FE"/>
    <w:rsid w:val="00F439DA"/>
    <w:rsid w:val="00F44D35"/>
    <w:rsid w:val="00F46677"/>
    <w:rsid w:val="00F4781E"/>
    <w:rsid w:val="00F47F75"/>
    <w:rsid w:val="00F5154C"/>
    <w:rsid w:val="00F51F5B"/>
    <w:rsid w:val="00F53D08"/>
    <w:rsid w:val="00F54CF5"/>
    <w:rsid w:val="00F553BB"/>
    <w:rsid w:val="00F55686"/>
    <w:rsid w:val="00F571DB"/>
    <w:rsid w:val="00F60BBC"/>
    <w:rsid w:val="00F61F60"/>
    <w:rsid w:val="00F622DC"/>
    <w:rsid w:val="00F632CF"/>
    <w:rsid w:val="00F64C1D"/>
    <w:rsid w:val="00F653CC"/>
    <w:rsid w:val="00F6698A"/>
    <w:rsid w:val="00F70E28"/>
    <w:rsid w:val="00F71040"/>
    <w:rsid w:val="00F71191"/>
    <w:rsid w:val="00F733EB"/>
    <w:rsid w:val="00F7397B"/>
    <w:rsid w:val="00F73D5B"/>
    <w:rsid w:val="00F74885"/>
    <w:rsid w:val="00F74BF7"/>
    <w:rsid w:val="00F7610C"/>
    <w:rsid w:val="00F7638A"/>
    <w:rsid w:val="00F80421"/>
    <w:rsid w:val="00F81C92"/>
    <w:rsid w:val="00F81D89"/>
    <w:rsid w:val="00F82251"/>
    <w:rsid w:val="00F82292"/>
    <w:rsid w:val="00F8417C"/>
    <w:rsid w:val="00F8524F"/>
    <w:rsid w:val="00F85599"/>
    <w:rsid w:val="00F86270"/>
    <w:rsid w:val="00F871FC"/>
    <w:rsid w:val="00F87C53"/>
    <w:rsid w:val="00F915D1"/>
    <w:rsid w:val="00F918A7"/>
    <w:rsid w:val="00F94E02"/>
    <w:rsid w:val="00F975D1"/>
    <w:rsid w:val="00FA06C9"/>
    <w:rsid w:val="00FA28D4"/>
    <w:rsid w:val="00FA38D3"/>
    <w:rsid w:val="00FA3B47"/>
    <w:rsid w:val="00FA4422"/>
    <w:rsid w:val="00FA5B12"/>
    <w:rsid w:val="00FA5CF0"/>
    <w:rsid w:val="00FA7393"/>
    <w:rsid w:val="00FB0AE2"/>
    <w:rsid w:val="00FB241E"/>
    <w:rsid w:val="00FB396E"/>
    <w:rsid w:val="00FB4CAF"/>
    <w:rsid w:val="00FB4CF7"/>
    <w:rsid w:val="00FB4EAA"/>
    <w:rsid w:val="00FB652F"/>
    <w:rsid w:val="00FC061E"/>
    <w:rsid w:val="00FC09B1"/>
    <w:rsid w:val="00FC0D16"/>
    <w:rsid w:val="00FC17C6"/>
    <w:rsid w:val="00FC3ABF"/>
    <w:rsid w:val="00FC3D98"/>
    <w:rsid w:val="00FC51E0"/>
    <w:rsid w:val="00FC5505"/>
    <w:rsid w:val="00FC605E"/>
    <w:rsid w:val="00FC70B2"/>
    <w:rsid w:val="00FD06BC"/>
    <w:rsid w:val="00FD0CA9"/>
    <w:rsid w:val="00FD2F6C"/>
    <w:rsid w:val="00FD38E5"/>
    <w:rsid w:val="00FD3BF6"/>
    <w:rsid w:val="00FD6FB8"/>
    <w:rsid w:val="00FD719C"/>
    <w:rsid w:val="00FE0EA1"/>
    <w:rsid w:val="00FE36C1"/>
    <w:rsid w:val="00FE54AA"/>
    <w:rsid w:val="00FE5CA9"/>
    <w:rsid w:val="00FE732B"/>
    <w:rsid w:val="00FF001C"/>
    <w:rsid w:val="00FF146F"/>
    <w:rsid w:val="00FF173F"/>
    <w:rsid w:val="00FF26B9"/>
    <w:rsid w:val="00FF45F4"/>
    <w:rsid w:val="00FF4A66"/>
    <w:rsid w:val="00FF5412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3CDB452"/>
  <w15:docId w15:val="{4843A1CB-FCD8-4A56-B009-5EF2DE5D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BF7"/>
    <w:pPr>
      <w:spacing w:line="36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7823B2"/>
    <w:pPr>
      <w:keepNext/>
      <w:ind w:firstLine="0"/>
      <w:outlineLvl w:val="0"/>
    </w:pPr>
    <w:rPr>
      <w:b/>
      <w:szCs w:val="24"/>
    </w:rPr>
  </w:style>
  <w:style w:type="paragraph" w:styleId="Ttulo2">
    <w:name w:val="heading 2"/>
    <w:basedOn w:val="Ttulo1"/>
    <w:next w:val="Normal"/>
    <w:link w:val="Ttulo2Char"/>
    <w:autoRedefine/>
    <w:qFormat/>
    <w:rsid w:val="007823B2"/>
    <w:pPr>
      <w:ind w:firstLine="709"/>
      <w:outlineLvl w:val="1"/>
    </w:pPr>
    <w:rPr>
      <w:bCs/>
      <w:color w:val="000000"/>
    </w:rPr>
  </w:style>
  <w:style w:type="paragraph" w:styleId="Ttulo3">
    <w:name w:val="heading 3"/>
    <w:basedOn w:val="Ttulo1"/>
    <w:next w:val="Normal"/>
    <w:link w:val="Ttulo3Char"/>
    <w:autoRedefine/>
    <w:qFormat/>
    <w:rsid w:val="007823B2"/>
    <w:pPr>
      <w:ind w:firstLine="1418"/>
      <w:outlineLvl w:val="2"/>
    </w:pPr>
  </w:style>
  <w:style w:type="paragraph" w:styleId="Ttulo4">
    <w:name w:val="heading 4"/>
    <w:aliases w:val="Figuras"/>
    <w:basedOn w:val="Normal"/>
    <w:next w:val="Normal"/>
    <w:qFormat/>
    <w:rsid w:val="0054543B"/>
    <w:pPr>
      <w:keepNext/>
      <w:jc w:val="center"/>
      <w:outlineLvl w:val="3"/>
    </w:pPr>
    <w:rPr>
      <w:bCs/>
    </w:rPr>
  </w:style>
  <w:style w:type="paragraph" w:styleId="Ttulo5">
    <w:name w:val="heading 5"/>
    <w:aliases w:val="Tabelas"/>
    <w:basedOn w:val="Normal"/>
    <w:next w:val="Normal"/>
    <w:link w:val="Ttulo5Char"/>
    <w:qFormat/>
    <w:rsid w:val="008E6D6D"/>
    <w:pPr>
      <w:keepNext/>
      <w:jc w:val="center"/>
      <w:outlineLvl w:val="4"/>
    </w:pPr>
    <w:rPr>
      <w:bCs/>
    </w:rPr>
  </w:style>
  <w:style w:type="paragraph" w:styleId="Ttulo6">
    <w:name w:val="heading 6"/>
    <w:basedOn w:val="Normal"/>
    <w:next w:val="Normal"/>
    <w:qFormat/>
    <w:rsid w:val="00E65D88"/>
    <w:pPr>
      <w:keepNext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rsid w:val="00E65D88"/>
    <w:pPr>
      <w:keepNext/>
      <w:jc w:val="center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E65D88"/>
    <w:pPr>
      <w:keepNext/>
      <w:jc w:val="center"/>
      <w:outlineLvl w:val="7"/>
    </w:pPr>
  </w:style>
  <w:style w:type="paragraph" w:styleId="Ttulo9">
    <w:name w:val="heading 9"/>
    <w:basedOn w:val="Normal"/>
    <w:next w:val="Normal"/>
    <w:qFormat/>
    <w:rsid w:val="00E65D88"/>
    <w:pPr>
      <w:keepNext/>
      <w:jc w:val="center"/>
      <w:outlineLvl w:val="8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65D8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E65D8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E65D88"/>
  </w:style>
  <w:style w:type="character" w:styleId="Refdecomentrio">
    <w:name w:val="annotation reference"/>
    <w:basedOn w:val="Fontepargpadro"/>
    <w:rsid w:val="00E65D88"/>
    <w:rPr>
      <w:sz w:val="16"/>
    </w:rPr>
  </w:style>
  <w:style w:type="paragraph" w:styleId="Corpodetexto">
    <w:name w:val="Body Text"/>
    <w:basedOn w:val="Normal"/>
    <w:link w:val="CorpodetextoChar"/>
    <w:rsid w:val="00E65D88"/>
    <w:pPr>
      <w:spacing w:after="120"/>
    </w:pPr>
  </w:style>
  <w:style w:type="paragraph" w:styleId="Primeirorecuodecorpodetexto">
    <w:name w:val="Body Text First Indent"/>
    <w:basedOn w:val="Corpodetexto"/>
    <w:rsid w:val="00E65D88"/>
    <w:pPr>
      <w:ind w:firstLine="210"/>
    </w:pPr>
  </w:style>
  <w:style w:type="paragraph" w:styleId="Textodecomentrio">
    <w:name w:val="annotation text"/>
    <w:basedOn w:val="Normal"/>
    <w:link w:val="TextodecomentrioChar"/>
    <w:uiPriority w:val="99"/>
    <w:rsid w:val="00E65D88"/>
  </w:style>
  <w:style w:type="paragraph" w:styleId="Corpodetexto2">
    <w:name w:val="Body Text 2"/>
    <w:basedOn w:val="Normal"/>
    <w:rsid w:val="00E65D88"/>
  </w:style>
  <w:style w:type="paragraph" w:customStyle="1" w:styleId="nor">
    <w:name w:val="nor"/>
    <w:aliases w:val="al"/>
    <w:basedOn w:val="Primeirorecuodecorpodetexto"/>
    <w:rsid w:val="00E65D88"/>
    <w:pPr>
      <w:ind w:firstLine="0"/>
      <w:jc w:val="center"/>
    </w:pPr>
    <w:rPr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detexto3">
    <w:name w:val="Body Text 3"/>
    <w:basedOn w:val="Normal"/>
    <w:rsid w:val="00E65D88"/>
    <w:pPr>
      <w:jc w:val="center"/>
    </w:pPr>
    <w:rPr>
      <w:sz w:val="9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Recuodecorpodetexto2">
    <w:name w:val="Body Text Indent 2"/>
    <w:basedOn w:val="Normal"/>
    <w:rsid w:val="00E65D88"/>
    <w:pPr>
      <w:ind w:left="708" w:firstLine="708"/>
    </w:pPr>
    <w:rPr>
      <w:rFonts w:eastAsia="Batang"/>
      <w:sz w:val="22"/>
    </w:rPr>
  </w:style>
  <w:style w:type="paragraph" w:styleId="Ttulo">
    <w:name w:val="Title"/>
    <w:basedOn w:val="Normal"/>
    <w:link w:val="TtuloChar"/>
    <w:autoRedefine/>
    <w:qFormat/>
    <w:rsid w:val="002E5D53"/>
    <w:pPr>
      <w:ind w:firstLine="0"/>
      <w:jc w:val="center"/>
    </w:pPr>
    <w:rPr>
      <w:b/>
    </w:rPr>
  </w:style>
  <w:style w:type="paragraph" w:customStyle="1" w:styleId="ListNumber1">
    <w:name w:val="List Number1"/>
    <w:basedOn w:val="Normal"/>
    <w:rsid w:val="00E65D88"/>
    <w:rPr>
      <w:sz w:val="28"/>
    </w:rPr>
  </w:style>
  <w:style w:type="paragraph" w:styleId="Textodebalo">
    <w:name w:val="Balloon Text"/>
    <w:basedOn w:val="Normal"/>
    <w:rsid w:val="00E65D88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E65D88"/>
    <w:rPr>
      <w:b/>
    </w:rPr>
  </w:style>
  <w:style w:type="paragraph" w:customStyle="1" w:styleId="Texto">
    <w:name w:val="Texto"/>
    <w:basedOn w:val="Normal"/>
    <w:rsid w:val="00E65D88"/>
  </w:style>
  <w:style w:type="paragraph" w:customStyle="1" w:styleId="IndiceTitulo002">
    <w:name w:val="Indice_Titulo_002"/>
    <w:basedOn w:val="Normal"/>
    <w:rsid w:val="00E65D88"/>
    <w:rPr>
      <w:b/>
      <w:sz w:val="32"/>
      <w:u w:val="single"/>
    </w:rPr>
  </w:style>
  <w:style w:type="paragraph" w:styleId="Sumrio1">
    <w:name w:val="toc 1"/>
    <w:basedOn w:val="Normal"/>
    <w:next w:val="Normal"/>
    <w:autoRedefine/>
    <w:uiPriority w:val="39"/>
    <w:qFormat/>
    <w:rsid w:val="005E249B"/>
    <w:pPr>
      <w:tabs>
        <w:tab w:val="left" w:pos="400"/>
        <w:tab w:val="right" w:leader="dot" w:pos="9062"/>
      </w:tabs>
      <w:spacing w:before="120" w:after="120"/>
    </w:pPr>
    <w:rPr>
      <w:bCs/>
      <w:caps/>
      <w:noProof/>
    </w:rPr>
  </w:style>
  <w:style w:type="paragraph" w:customStyle="1" w:styleId="Primeirorecuodecorpodetexto1">
    <w:name w:val="Primeiro recuo de corpo de texto1"/>
    <w:basedOn w:val="Corpodetexto"/>
    <w:rsid w:val="0003483D"/>
    <w:pPr>
      <w:suppressAutoHyphens/>
      <w:ind w:firstLine="210"/>
    </w:pPr>
    <w:rPr>
      <w:lang w:eastAsia="ar-SA"/>
    </w:rPr>
  </w:style>
  <w:style w:type="paragraph" w:customStyle="1" w:styleId="Default">
    <w:name w:val="Default"/>
    <w:rsid w:val="005B0233"/>
    <w:pPr>
      <w:autoSpaceDE w:val="0"/>
      <w:autoSpaceDN w:val="0"/>
      <w:adjustRightInd w:val="0"/>
    </w:pPr>
    <w:rPr>
      <w:rFonts w:eastAsia="SimSun"/>
      <w:color w:val="000000"/>
      <w:sz w:val="24"/>
      <w:szCs w:val="24"/>
    </w:rPr>
  </w:style>
  <w:style w:type="character" w:customStyle="1" w:styleId="texto1">
    <w:name w:val="texto1"/>
    <w:basedOn w:val="Fontepargpadro"/>
    <w:rsid w:val="003F0F46"/>
    <w:rPr>
      <w:rFonts w:ascii="Verdana" w:hAnsi="Verdana" w:hint="default"/>
      <w:b w:val="0"/>
      <w:bCs w:val="0"/>
      <w:color w:val="333333"/>
      <w:sz w:val="15"/>
      <w:szCs w:val="15"/>
    </w:rPr>
  </w:style>
  <w:style w:type="paragraph" w:styleId="NormalWeb">
    <w:name w:val="Normal (Web)"/>
    <w:basedOn w:val="Normal"/>
    <w:uiPriority w:val="99"/>
    <w:rsid w:val="003F0F46"/>
    <w:pPr>
      <w:spacing w:before="100" w:beforeAutospacing="1" w:after="100" w:afterAutospacing="1"/>
    </w:pPr>
    <w:rPr>
      <w:rFonts w:eastAsia="SimSun"/>
      <w:szCs w:val="24"/>
      <w:lang w:eastAsia="zh-CN"/>
    </w:rPr>
  </w:style>
  <w:style w:type="table" w:styleId="Tabelacomgrade">
    <w:name w:val="Table Grid"/>
    <w:basedOn w:val="Tabelanormal"/>
    <w:rsid w:val="00D305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RodapChar">
    <w:name w:val="Rodapé Char"/>
    <w:basedOn w:val="Fontepargpadro"/>
    <w:link w:val="Rodap"/>
    <w:uiPriority w:val="99"/>
    <w:rsid w:val="00A85F3D"/>
  </w:style>
  <w:style w:type="character" w:styleId="Hyperlink">
    <w:name w:val="Hyperlink"/>
    <w:basedOn w:val="Fontepargpadro"/>
    <w:uiPriority w:val="99"/>
    <w:unhideWhenUsed/>
    <w:rsid w:val="00A26104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B241E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Sumrio2">
    <w:name w:val="toc 2"/>
    <w:basedOn w:val="Normal"/>
    <w:next w:val="Normal"/>
    <w:autoRedefine/>
    <w:uiPriority w:val="39"/>
    <w:qFormat/>
    <w:rsid w:val="005E249B"/>
    <w:pPr>
      <w:tabs>
        <w:tab w:val="right" w:leader="dot" w:pos="9062"/>
      </w:tabs>
      <w:ind w:left="200"/>
    </w:pPr>
    <w:rPr>
      <w:noProof/>
      <w:color w:val="0D0D0D"/>
      <w:szCs w:val="24"/>
    </w:rPr>
  </w:style>
  <w:style w:type="paragraph" w:styleId="Sumrio3">
    <w:name w:val="toc 3"/>
    <w:basedOn w:val="Normal"/>
    <w:next w:val="Normal"/>
    <w:autoRedefine/>
    <w:uiPriority w:val="39"/>
    <w:qFormat/>
    <w:rsid w:val="00FA5B12"/>
    <w:pPr>
      <w:tabs>
        <w:tab w:val="right" w:leader="dot" w:pos="9062"/>
      </w:tabs>
      <w:ind w:left="567"/>
    </w:pPr>
    <w:rPr>
      <w:iCs/>
      <w:noProof/>
    </w:rPr>
  </w:style>
  <w:style w:type="paragraph" w:styleId="Sumrio4">
    <w:name w:val="toc 4"/>
    <w:basedOn w:val="Normal"/>
    <w:next w:val="Normal"/>
    <w:autoRedefine/>
    <w:rsid w:val="005B241E"/>
    <w:pPr>
      <w:ind w:left="60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rsid w:val="005B241E"/>
    <w:pPr>
      <w:ind w:left="80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rsid w:val="005B241E"/>
    <w:pPr>
      <w:ind w:left="10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rsid w:val="005B241E"/>
    <w:pPr>
      <w:ind w:left="120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rsid w:val="005B241E"/>
    <w:pPr>
      <w:ind w:left="140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rsid w:val="005B241E"/>
    <w:pPr>
      <w:ind w:left="1600"/>
    </w:pPr>
    <w:rPr>
      <w:rFonts w:ascii="Calibri" w:hAnsi="Calibr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7823B2"/>
    <w:rPr>
      <w:b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7823B2"/>
    <w:rPr>
      <w:b/>
      <w:bCs/>
      <w:color w:val="000000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511F4"/>
  </w:style>
  <w:style w:type="character" w:styleId="nfase">
    <w:name w:val="Emphasis"/>
    <w:basedOn w:val="Fontepargpadro"/>
    <w:uiPriority w:val="20"/>
    <w:qFormat/>
    <w:rsid w:val="00857FCF"/>
    <w:rPr>
      <w:i/>
      <w:iCs/>
    </w:rPr>
  </w:style>
  <w:style w:type="paragraph" w:styleId="PargrafodaLista">
    <w:name w:val="List Paragraph"/>
    <w:basedOn w:val="Normal"/>
    <w:uiPriority w:val="34"/>
    <w:qFormat/>
    <w:rsid w:val="0005119E"/>
    <w:pPr>
      <w:ind w:left="720"/>
      <w:contextualSpacing/>
    </w:pPr>
  </w:style>
  <w:style w:type="paragraph" w:customStyle="1" w:styleId="TabelaLander">
    <w:name w:val="Tabela_Lander"/>
    <w:basedOn w:val="Normal"/>
    <w:next w:val="Normal"/>
    <w:autoRedefine/>
    <w:rsid w:val="00213788"/>
    <w:pPr>
      <w:tabs>
        <w:tab w:val="left" w:pos="-1980"/>
        <w:tab w:val="left" w:pos="900"/>
      </w:tabs>
      <w:jc w:val="center"/>
    </w:pPr>
  </w:style>
  <w:style w:type="paragraph" w:customStyle="1" w:styleId="FiguraLander">
    <w:name w:val="Figura_Lander"/>
    <w:basedOn w:val="TabelaLander"/>
    <w:autoRedefine/>
    <w:rsid w:val="00814ED2"/>
  </w:style>
  <w:style w:type="paragraph" w:styleId="ndicedeilustraes">
    <w:name w:val="table of figures"/>
    <w:basedOn w:val="Normal"/>
    <w:next w:val="Normal"/>
    <w:uiPriority w:val="99"/>
    <w:rsid w:val="005640FD"/>
  </w:style>
  <w:style w:type="character" w:customStyle="1" w:styleId="Ttulo3Char">
    <w:name w:val="Título 3 Char"/>
    <w:basedOn w:val="Fontepargpadro"/>
    <w:link w:val="Ttulo3"/>
    <w:rsid w:val="007823B2"/>
    <w:rPr>
      <w:b/>
      <w:sz w:val="24"/>
      <w:szCs w:val="24"/>
    </w:rPr>
  </w:style>
  <w:style w:type="character" w:customStyle="1" w:styleId="apple-style-span">
    <w:name w:val="apple-style-span"/>
    <w:basedOn w:val="Fontepargpadro"/>
    <w:rsid w:val="00F27A10"/>
  </w:style>
  <w:style w:type="character" w:customStyle="1" w:styleId="apple-converted-space">
    <w:name w:val="apple-converted-space"/>
    <w:basedOn w:val="Fontepargpadro"/>
    <w:rsid w:val="00F27A10"/>
  </w:style>
  <w:style w:type="paragraph" w:styleId="Legenda">
    <w:name w:val="caption"/>
    <w:basedOn w:val="Normal"/>
    <w:next w:val="Normal"/>
    <w:rsid w:val="00771ADE"/>
    <w:pPr>
      <w:ind w:firstLine="567"/>
    </w:pPr>
    <w:rPr>
      <w:b/>
      <w:bCs/>
    </w:rPr>
  </w:style>
  <w:style w:type="character" w:styleId="Nmerodelinha">
    <w:name w:val="line number"/>
    <w:basedOn w:val="Fontepargpadro"/>
    <w:rsid w:val="004F1DD6"/>
  </w:style>
  <w:style w:type="character" w:customStyle="1" w:styleId="searchmatch">
    <w:name w:val="searchmatch"/>
    <w:basedOn w:val="Fontepargpadro"/>
    <w:rsid w:val="002D7067"/>
  </w:style>
  <w:style w:type="table" w:styleId="Tabelaemcolunas3">
    <w:name w:val="Table Columns 3"/>
    <w:basedOn w:val="Tabelanormal"/>
    <w:rsid w:val="005F53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-nfase3">
    <w:name w:val="Light Grid Accent 3"/>
    <w:basedOn w:val="Tabelanormal"/>
    <w:uiPriority w:val="62"/>
    <w:rsid w:val="005F5330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GradeClara-nfase5">
    <w:name w:val="Light Grid Accent 5"/>
    <w:basedOn w:val="Tabelanormal"/>
    <w:uiPriority w:val="62"/>
    <w:rsid w:val="00A3101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A3101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LegendaTabela">
    <w:name w:val="LegendaTabela"/>
    <w:rsid w:val="00F918A7"/>
    <w:pPr>
      <w:spacing w:before="120" w:after="120"/>
      <w:jc w:val="center"/>
    </w:pPr>
    <w:rPr>
      <w:b/>
      <w:bCs/>
      <w:iCs/>
      <w:sz w:val="24"/>
      <w:lang w:eastAsia="ar-SA"/>
    </w:rPr>
  </w:style>
  <w:style w:type="paragraph" w:customStyle="1" w:styleId="TituloTopico">
    <w:name w:val="TituloTopico"/>
    <w:rsid w:val="00F918A7"/>
    <w:pPr>
      <w:tabs>
        <w:tab w:val="left" w:pos="0"/>
      </w:tabs>
      <w:spacing w:line="360" w:lineRule="auto"/>
    </w:pPr>
    <w:rPr>
      <w:b/>
      <w:sz w:val="28"/>
      <w:szCs w:val="28"/>
      <w:lang w:eastAsia="ar-SA"/>
    </w:rPr>
  </w:style>
  <w:style w:type="paragraph" w:customStyle="1" w:styleId="LegendaFigura">
    <w:name w:val="LegendaFigura"/>
    <w:rsid w:val="00F918A7"/>
    <w:pPr>
      <w:spacing w:before="120" w:after="120"/>
      <w:jc w:val="center"/>
    </w:pPr>
    <w:rPr>
      <w:b/>
      <w:bCs/>
      <w:iCs/>
      <w:sz w:val="24"/>
      <w:lang w:eastAsia="ar-SA"/>
    </w:rPr>
  </w:style>
  <w:style w:type="paragraph" w:customStyle="1" w:styleId="TitSubTopico">
    <w:name w:val="TitSubTopico"/>
    <w:rsid w:val="00F918A7"/>
    <w:rPr>
      <w:b/>
      <w:sz w:val="28"/>
      <w:szCs w:val="28"/>
      <w:lang w:eastAsia="ar-SA"/>
    </w:rPr>
  </w:style>
  <w:style w:type="paragraph" w:customStyle="1" w:styleId="TituloCapitulo">
    <w:name w:val="TituloCapitulo"/>
    <w:rsid w:val="00F918A7"/>
    <w:pPr>
      <w:tabs>
        <w:tab w:val="left" w:pos="0"/>
        <w:tab w:val="left" w:pos="360"/>
      </w:tabs>
      <w:spacing w:line="360" w:lineRule="auto"/>
    </w:pPr>
    <w:rPr>
      <w:b/>
      <w:sz w:val="32"/>
      <w:lang w:eastAsia="ar-SA"/>
    </w:rPr>
  </w:style>
  <w:style w:type="character" w:customStyle="1" w:styleId="WW8Num1z0">
    <w:name w:val="WW8Num1z0"/>
    <w:rsid w:val="00F44D35"/>
    <w:rPr>
      <w:rFonts w:ascii="Symbol" w:hAnsi="Symbol"/>
      <w:sz w:val="16"/>
    </w:rPr>
  </w:style>
  <w:style w:type="character" w:customStyle="1" w:styleId="WW8Num2z0">
    <w:name w:val="WW8Num2z0"/>
    <w:rsid w:val="00F44D35"/>
    <w:rPr>
      <w:rFonts w:ascii="Courier New" w:hAnsi="Courier New" w:cs="Courier New"/>
    </w:rPr>
  </w:style>
  <w:style w:type="character" w:customStyle="1" w:styleId="WW8Num4z0">
    <w:name w:val="WW8Num4z0"/>
    <w:rsid w:val="00F44D35"/>
    <w:rPr>
      <w:rFonts w:ascii="Wingdings" w:hAnsi="Wingdings"/>
    </w:rPr>
  </w:style>
  <w:style w:type="character" w:customStyle="1" w:styleId="WW8Num5z0">
    <w:name w:val="WW8Num5z0"/>
    <w:rsid w:val="00F44D35"/>
    <w:rPr>
      <w:rFonts w:ascii="Wingdings" w:hAnsi="Wingdings"/>
      <w:sz w:val="16"/>
    </w:rPr>
  </w:style>
  <w:style w:type="character" w:customStyle="1" w:styleId="WW8Num6z0">
    <w:name w:val="WW8Num6z0"/>
    <w:rsid w:val="00F44D35"/>
    <w:rPr>
      <w:rFonts w:ascii="Wingdings" w:hAnsi="Wingdings"/>
      <w:sz w:val="16"/>
    </w:rPr>
  </w:style>
  <w:style w:type="character" w:customStyle="1" w:styleId="WW8Num10z0">
    <w:name w:val="WW8Num10z0"/>
    <w:rsid w:val="00F44D35"/>
    <w:rPr>
      <w:rFonts w:ascii="Wingdings" w:hAnsi="Wingdings"/>
    </w:rPr>
  </w:style>
  <w:style w:type="character" w:customStyle="1" w:styleId="WW8Num14z0">
    <w:name w:val="WW8Num14z0"/>
    <w:rsid w:val="00F44D35"/>
    <w:rPr>
      <w:rFonts w:ascii="Wingdings" w:hAnsi="Wingdings"/>
      <w:b/>
      <w:i w:val="0"/>
      <w:color w:val="0000FF"/>
      <w:sz w:val="44"/>
      <w:szCs w:val="44"/>
    </w:rPr>
  </w:style>
  <w:style w:type="character" w:customStyle="1" w:styleId="WW8Num14z1">
    <w:name w:val="WW8Num14z1"/>
    <w:rsid w:val="00F44D35"/>
    <w:rPr>
      <w:rFonts w:ascii="Symbol" w:hAnsi="Symbol"/>
      <w:b/>
      <w:i w:val="0"/>
      <w:color w:val="0000FF"/>
      <w:sz w:val="44"/>
      <w:szCs w:val="44"/>
    </w:rPr>
  </w:style>
  <w:style w:type="character" w:customStyle="1" w:styleId="WW8Num14z2">
    <w:name w:val="WW8Num14z2"/>
    <w:rsid w:val="00F44D35"/>
    <w:rPr>
      <w:rFonts w:ascii="Wingdings" w:hAnsi="Wingdings"/>
    </w:rPr>
  </w:style>
  <w:style w:type="character" w:customStyle="1" w:styleId="WW8Num14z3">
    <w:name w:val="WW8Num14z3"/>
    <w:rsid w:val="00F44D35"/>
    <w:rPr>
      <w:rFonts w:ascii="Symbol" w:hAnsi="Symbol"/>
    </w:rPr>
  </w:style>
  <w:style w:type="character" w:customStyle="1" w:styleId="WW8Num14z4">
    <w:name w:val="WW8Num14z4"/>
    <w:rsid w:val="00F44D35"/>
    <w:rPr>
      <w:rFonts w:ascii="Courier New" w:hAnsi="Courier New" w:cs="Batang"/>
    </w:rPr>
  </w:style>
  <w:style w:type="character" w:customStyle="1" w:styleId="WW8Num15z0">
    <w:name w:val="WW8Num15z0"/>
    <w:rsid w:val="00F44D35"/>
    <w:rPr>
      <w:rFonts w:ascii="Symbol" w:hAnsi="Symbol"/>
    </w:rPr>
  </w:style>
  <w:style w:type="character" w:customStyle="1" w:styleId="WW8Num18z0">
    <w:name w:val="WW8Num18z0"/>
    <w:rsid w:val="00F44D35"/>
    <w:rPr>
      <w:rFonts w:ascii="Wingdings" w:hAnsi="Wingdings"/>
    </w:rPr>
  </w:style>
  <w:style w:type="character" w:customStyle="1" w:styleId="WW8Num21z0">
    <w:name w:val="WW8Num21z0"/>
    <w:rsid w:val="00F44D35"/>
    <w:rPr>
      <w:rFonts w:ascii="Wingdings" w:hAnsi="Wingdings"/>
      <w:sz w:val="16"/>
    </w:rPr>
  </w:style>
  <w:style w:type="character" w:customStyle="1" w:styleId="WW8Num22z0">
    <w:name w:val="WW8Num22z0"/>
    <w:rsid w:val="00F44D35"/>
    <w:rPr>
      <w:rFonts w:ascii="Symbol" w:hAnsi="Symbol"/>
    </w:rPr>
  </w:style>
  <w:style w:type="character" w:customStyle="1" w:styleId="WW8Num23z0">
    <w:name w:val="WW8Num23z0"/>
    <w:rsid w:val="00F44D35"/>
    <w:rPr>
      <w:rFonts w:ascii="Webdings" w:hAnsi="Webdings"/>
      <w:sz w:val="32"/>
    </w:rPr>
  </w:style>
  <w:style w:type="character" w:customStyle="1" w:styleId="WW8Num27z0">
    <w:name w:val="WW8Num27z0"/>
    <w:rsid w:val="00F44D35"/>
    <w:rPr>
      <w:rFonts w:ascii="Wingdings" w:hAnsi="Wingdings"/>
      <w:color w:val="auto"/>
    </w:rPr>
  </w:style>
  <w:style w:type="character" w:customStyle="1" w:styleId="WW8Num27z1">
    <w:name w:val="WW8Num27z1"/>
    <w:rsid w:val="00F44D35"/>
    <w:rPr>
      <w:rFonts w:ascii="Courier New" w:hAnsi="Courier New" w:cs="Courier New"/>
    </w:rPr>
  </w:style>
  <w:style w:type="character" w:customStyle="1" w:styleId="WW8Num27z2">
    <w:name w:val="WW8Num27z2"/>
    <w:rsid w:val="00F44D35"/>
    <w:rPr>
      <w:rFonts w:ascii="Wingdings" w:hAnsi="Wingdings"/>
    </w:rPr>
  </w:style>
  <w:style w:type="character" w:customStyle="1" w:styleId="WW8Num27z3">
    <w:name w:val="WW8Num27z3"/>
    <w:rsid w:val="00F44D35"/>
    <w:rPr>
      <w:rFonts w:ascii="Symbol" w:hAnsi="Symbol"/>
    </w:rPr>
  </w:style>
  <w:style w:type="character" w:customStyle="1" w:styleId="WW8Num28z0">
    <w:name w:val="WW8Num28z0"/>
    <w:rsid w:val="00F44D35"/>
    <w:rPr>
      <w:rFonts w:ascii="Webdings" w:hAnsi="Webdings"/>
      <w:sz w:val="32"/>
    </w:rPr>
  </w:style>
  <w:style w:type="character" w:customStyle="1" w:styleId="WW8Num29z0">
    <w:name w:val="WW8Num29z0"/>
    <w:rsid w:val="00F44D35"/>
    <w:rPr>
      <w:rFonts w:ascii="Wingdings" w:hAnsi="Wingdings"/>
    </w:rPr>
  </w:style>
  <w:style w:type="character" w:customStyle="1" w:styleId="WW8Num30z0">
    <w:name w:val="WW8Num30z0"/>
    <w:rsid w:val="00F44D35"/>
    <w:rPr>
      <w:rFonts w:ascii="Symbol" w:hAnsi="Symbol"/>
    </w:rPr>
  </w:style>
  <w:style w:type="character" w:customStyle="1" w:styleId="WW8Num30z1">
    <w:name w:val="WW8Num30z1"/>
    <w:rsid w:val="00F44D35"/>
    <w:rPr>
      <w:rFonts w:ascii="Courier New" w:hAnsi="Courier New"/>
    </w:rPr>
  </w:style>
  <w:style w:type="character" w:customStyle="1" w:styleId="WW8Num30z2">
    <w:name w:val="WW8Num30z2"/>
    <w:rsid w:val="00F44D35"/>
    <w:rPr>
      <w:rFonts w:ascii="Wingdings" w:hAnsi="Wingdings"/>
    </w:rPr>
  </w:style>
  <w:style w:type="character" w:customStyle="1" w:styleId="WW8Num32z0">
    <w:name w:val="WW8Num32z0"/>
    <w:rsid w:val="00F44D35"/>
    <w:rPr>
      <w:rFonts w:ascii="Symbol" w:hAnsi="Symbol"/>
    </w:rPr>
  </w:style>
  <w:style w:type="character" w:customStyle="1" w:styleId="WW8Num32z1">
    <w:name w:val="WW8Num32z1"/>
    <w:rsid w:val="00F44D35"/>
    <w:rPr>
      <w:rFonts w:ascii="Courier New" w:hAnsi="Courier New" w:cs="Courier New"/>
    </w:rPr>
  </w:style>
  <w:style w:type="character" w:customStyle="1" w:styleId="WW8Num32z2">
    <w:name w:val="WW8Num32z2"/>
    <w:rsid w:val="00F44D35"/>
    <w:rPr>
      <w:rFonts w:ascii="Wingdings" w:hAnsi="Wingdings"/>
    </w:rPr>
  </w:style>
  <w:style w:type="character" w:customStyle="1" w:styleId="WW8Num34z0">
    <w:name w:val="WW8Num34z0"/>
    <w:rsid w:val="00F44D35"/>
    <w:rPr>
      <w:rFonts w:ascii="Symbol" w:hAnsi="Symbol"/>
      <w:b/>
      <w:i w:val="0"/>
      <w:color w:val="0000FF"/>
      <w:sz w:val="40"/>
      <w:szCs w:val="40"/>
    </w:rPr>
  </w:style>
  <w:style w:type="character" w:customStyle="1" w:styleId="WW8Num34z1">
    <w:name w:val="WW8Num34z1"/>
    <w:rsid w:val="00F44D35"/>
    <w:rPr>
      <w:rFonts w:ascii="Courier New" w:hAnsi="Courier New" w:cs="Batang"/>
    </w:rPr>
  </w:style>
  <w:style w:type="character" w:customStyle="1" w:styleId="WW8Num34z2">
    <w:name w:val="WW8Num34z2"/>
    <w:rsid w:val="00F44D35"/>
    <w:rPr>
      <w:rFonts w:ascii="Wingdings" w:hAnsi="Wingdings"/>
    </w:rPr>
  </w:style>
  <w:style w:type="character" w:customStyle="1" w:styleId="WW8Num34z3">
    <w:name w:val="WW8Num34z3"/>
    <w:rsid w:val="00F44D35"/>
    <w:rPr>
      <w:rFonts w:ascii="Symbol" w:hAnsi="Symbol"/>
    </w:rPr>
  </w:style>
  <w:style w:type="character" w:customStyle="1" w:styleId="WW8Num35z0">
    <w:name w:val="WW8Num35z0"/>
    <w:rsid w:val="00F44D35"/>
    <w:rPr>
      <w:rFonts w:ascii="Courier New" w:hAnsi="Courier New" w:cs="Courier New"/>
    </w:rPr>
  </w:style>
  <w:style w:type="character" w:customStyle="1" w:styleId="WW8Num35z2">
    <w:name w:val="WW8Num35z2"/>
    <w:rsid w:val="00F44D35"/>
    <w:rPr>
      <w:rFonts w:ascii="Wingdings" w:hAnsi="Wingdings"/>
    </w:rPr>
  </w:style>
  <w:style w:type="character" w:customStyle="1" w:styleId="WW8Num35z3">
    <w:name w:val="WW8Num35z3"/>
    <w:rsid w:val="00F44D35"/>
    <w:rPr>
      <w:rFonts w:ascii="Symbol" w:hAnsi="Symbol"/>
    </w:rPr>
  </w:style>
  <w:style w:type="character" w:customStyle="1" w:styleId="WW8Num36z0">
    <w:name w:val="WW8Num36z0"/>
    <w:rsid w:val="00F44D35"/>
    <w:rPr>
      <w:rFonts w:ascii="Symbol" w:hAnsi="Symbol"/>
    </w:rPr>
  </w:style>
  <w:style w:type="character" w:customStyle="1" w:styleId="WW8Num36z1">
    <w:name w:val="WW8Num36z1"/>
    <w:rsid w:val="00F44D35"/>
    <w:rPr>
      <w:rFonts w:ascii="Courier New" w:hAnsi="Courier New" w:cs="Courier New"/>
    </w:rPr>
  </w:style>
  <w:style w:type="character" w:customStyle="1" w:styleId="WW8Num36z2">
    <w:name w:val="WW8Num36z2"/>
    <w:rsid w:val="00F44D35"/>
    <w:rPr>
      <w:rFonts w:ascii="Wingdings" w:hAnsi="Wingdings"/>
    </w:rPr>
  </w:style>
  <w:style w:type="character" w:customStyle="1" w:styleId="WW8Num38z0">
    <w:name w:val="WW8Num38z0"/>
    <w:rsid w:val="00F44D35"/>
    <w:rPr>
      <w:rFonts w:ascii="Wingdings" w:hAnsi="Wingdings"/>
    </w:rPr>
  </w:style>
  <w:style w:type="character" w:customStyle="1" w:styleId="WW8Num38z1">
    <w:name w:val="WW8Num38z1"/>
    <w:rsid w:val="00F44D35"/>
    <w:rPr>
      <w:rFonts w:ascii="Courier New" w:hAnsi="Courier New" w:cs="Courier New"/>
    </w:rPr>
  </w:style>
  <w:style w:type="character" w:customStyle="1" w:styleId="WW8Num38z3">
    <w:name w:val="WW8Num38z3"/>
    <w:rsid w:val="00F44D35"/>
    <w:rPr>
      <w:rFonts w:ascii="Symbol" w:hAnsi="Symbol"/>
    </w:rPr>
  </w:style>
  <w:style w:type="character" w:customStyle="1" w:styleId="WW8Num40z0">
    <w:name w:val="WW8Num40z0"/>
    <w:rsid w:val="00F44D35"/>
    <w:rPr>
      <w:rFonts w:ascii="Wingdings" w:hAnsi="Wingdings"/>
      <w:b w:val="0"/>
      <w:i w:val="0"/>
      <w:strike w:val="0"/>
      <w:dstrike w:val="0"/>
      <w:color w:val="auto"/>
      <w:position w:val="0"/>
      <w:sz w:val="2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41z0">
    <w:name w:val="WW8Num41z0"/>
    <w:rsid w:val="00F44D35"/>
    <w:rPr>
      <w:rFonts w:ascii="Symbol" w:hAnsi="Symbol"/>
    </w:rPr>
  </w:style>
  <w:style w:type="character" w:customStyle="1" w:styleId="WW8Num42z0">
    <w:name w:val="WW8Num42z0"/>
    <w:rsid w:val="00F44D35"/>
    <w:rPr>
      <w:rFonts w:ascii="Times New Roman" w:eastAsia="Times New Roman" w:hAnsi="Times New Roman" w:cs="Times New Roman"/>
    </w:rPr>
  </w:style>
  <w:style w:type="character" w:customStyle="1" w:styleId="WW8Num42z1">
    <w:name w:val="WW8Num42z1"/>
    <w:rsid w:val="00F44D35"/>
    <w:rPr>
      <w:rFonts w:ascii="Courier New" w:hAnsi="Courier New"/>
    </w:rPr>
  </w:style>
  <w:style w:type="character" w:customStyle="1" w:styleId="WW8Num42z2">
    <w:name w:val="WW8Num42z2"/>
    <w:rsid w:val="00F44D35"/>
    <w:rPr>
      <w:rFonts w:ascii="Wingdings" w:hAnsi="Wingdings"/>
    </w:rPr>
  </w:style>
  <w:style w:type="character" w:customStyle="1" w:styleId="WW8Num42z3">
    <w:name w:val="WW8Num42z3"/>
    <w:rsid w:val="00F44D35"/>
    <w:rPr>
      <w:rFonts w:ascii="Symbol" w:hAnsi="Symbol"/>
    </w:rPr>
  </w:style>
  <w:style w:type="character" w:customStyle="1" w:styleId="WW8Num45z0">
    <w:name w:val="WW8Num45z0"/>
    <w:rsid w:val="00F44D35"/>
    <w:rPr>
      <w:rFonts w:ascii="Wingdings" w:hAnsi="Wingdings"/>
    </w:rPr>
  </w:style>
  <w:style w:type="character" w:customStyle="1" w:styleId="Fontepargpadro1">
    <w:name w:val="Fonte parág. padrão1"/>
    <w:rsid w:val="00F44D35"/>
  </w:style>
  <w:style w:type="character" w:customStyle="1" w:styleId="Refdecomentrio1">
    <w:name w:val="Ref. de comentário1"/>
    <w:basedOn w:val="Fontepargpadro1"/>
    <w:rsid w:val="00F44D35"/>
  </w:style>
  <w:style w:type="paragraph" w:customStyle="1" w:styleId="Captulo">
    <w:name w:val="Capítulo"/>
    <w:basedOn w:val="Normal"/>
    <w:next w:val="Corpodetexto"/>
    <w:rsid w:val="00F44D35"/>
    <w:pPr>
      <w:keepNext/>
      <w:suppressAutoHyphens/>
      <w:spacing w:before="240" w:after="120"/>
    </w:pPr>
    <w:rPr>
      <w:rFonts w:eastAsia="MS Mincho" w:cs="Tahoma"/>
      <w:sz w:val="28"/>
      <w:szCs w:val="28"/>
      <w:lang w:eastAsia="ar-SA"/>
    </w:rPr>
  </w:style>
  <w:style w:type="paragraph" w:styleId="Lista">
    <w:name w:val="List"/>
    <w:basedOn w:val="Corpodetexto"/>
    <w:rsid w:val="00F44D35"/>
    <w:pPr>
      <w:suppressAutoHyphens/>
    </w:pPr>
    <w:rPr>
      <w:rFonts w:cs="Tahoma"/>
      <w:lang w:eastAsia="ar-SA"/>
    </w:rPr>
  </w:style>
  <w:style w:type="paragraph" w:customStyle="1" w:styleId="Legenda1">
    <w:name w:val="Legenda1"/>
    <w:basedOn w:val="Normal"/>
    <w:rsid w:val="00F44D35"/>
    <w:pPr>
      <w:suppressLineNumbers/>
      <w:suppressAutoHyphens/>
      <w:spacing w:before="120" w:after="120"/>
    </w:pPr>
    <w:rPr>
      <w:rFonts w:cs="Tahoma"/>
      <w:i/>
      <w:iCs/>
      <w:szCs w:val="24"/>
      <w:lang w:eastAsia="ar-SA"/>
    </w:rPr>
  </w:style>
  <w:style w:type="paragraph" w:customStyle="1" w:styleId="ndice">
    <w:name w:val="Índice"/>
    <w:basedOn w:val="Normal"/>
    <w:rsid w:val="00F44D35"/>
    <w:pPr>
      <w:suppressLineNumbers/>
      <w:suppressAutoHyphens/>
    </w:pPr>
    <w:rPr>
      <w:rFonts w:cs="Tahoma"/>
      <w:lang w:eastAsia="ar-SA"/>
    </w:rPr>
  </w:style>
  <w:style w:type="paragraph" w:customStyle="1" w:styleId="Primeirorecuodecorpodetexto2">
    <w:name w:val="Primeiro recuo de corpo de texto2"/>
    <w:basedOn w:val="Corpodetexto"/>
    <w:rsid w:val="00F44D35"/>
    <w:pPr>
      <w:suppressAutoHyphens/>
      <w:ind w:firstLine="210"/>
    </w:pPr>
    <w:rPr>
      <w:lang w:eastAsia="ar-SA"/>
    </w:rPr>
  </w:style>
  <w:style w:type="paragraph" w:customStyle="1" w:styleId="Textodecomentrio1">
    <w:name w:val="Texto de comentário1"/>
    <w:basedOn w:val="Normal"/>
    <w:rsid w:val="00F44D35"/>
    <w:pPr>
      <w:suppressAutoHyphens/>
    </w:pPr>
    <w:rPr>
      <w:lang w:eastAsia="ar-SA"/>
    </w:rPr>
  </w:style>
  <w:style w:type="paragraph" w:customStyle="1" w:styleId="Corpodetexto21">
    <w:name w:val="Corpo de texto 21"/>
    <w:basedOn w:val="Normal"/>
    <w:rsid w:val="00F44D35"/>
    <w:pPr>
      <w:suppressAutoHyphens/>
    </w:pPr>
    <w:rPr>
      <w:lang w:eastAsia="ar-SA"/>
    </w:rPr>
  </w:style>
  <w:style w:type="paragraph" w:customStyle="1" w:styleId="Corpodetexto31">
    <w:name w:val="Corpo de texto 31"/>
    <w:basedOn w:val="Normal"/>
    <w:rsid w:val="00F44D35"/>
    <w:pPr>
      <w:suppressAutoHyphens/>
      <w:jc w:val="center"/>
    </w:pPr>
    <w:rPr>
      <w:sz w:val="92"/>
      <w:lang w:eastAsia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Recuodecorpodetexto21">
    <w:name w:val="Recuo de corpo de texto 21"/>
    <w:basedOn w:val="Normal"/>
    <w:rsid w:val="00F44D35"/>
    <w:pPr>
      <w:suppressAutoHyphens/>
      <w:ind w:left="708" w:firstLine="708"/>
    </w:pPr>
    <w:rPr>
      <w:rFonts w:eastAsia="Batang"/>
      <w:sz w:val="22"/>
      <w:lang w:eastAsia="ar-SA"/>
    </w:rPr>
  </w:style>
  <w:style w:type="paragraph" w:styleId="Subttulo">
    <w:name w:val="Subtitle"/>
    <w:basedOn w:val="Captulo"/>
    <w:next w:val="Corpodetexto"/>
    <w:link w:val="SubttuloChar"/>
    <w:rsid w:val="00F44D35"/>
    <w:pPr>
      <w:jc w:val="center"/>
    </w:pPr>
    <w:rPr>
      <w:i/>
      <w:iCs/>
    </w:rPr>
  </w:style>
  <w:style w:type="character" w:customStyle="1" w:styleId="SubttuloChar">
    <w:name w:val="Subtítulo Char"/>
    <w:basedOn w:val="Fontepargpadro"/>
    <w:link w:val="Subttulo"/>
    <w:rsid w:val="00F44D35"/>
    <w:rPr>
      <w:rFonts w:ascii="Arial" w:eastAsia="MS Mincho" w:hAnsi="Arial" w:cs="Tahoma"/>
      <w:i/>
      <w:iCs/>
      <w:sz w:val="28"/>
      <w:szCs w:val="28"/>
      <w:lang w:eastAsia="ar-SA"/>
    </w:rPr>
  </w:style>
  <w:style w:type="paragraph" w:customStyle="1" w:styleId="Contedodoquadro">
    <w:name w:val="Conteúdo do quadro"/>
    <w:basedOn w:val="Corpodetexto"/>
    <w:rsid w:val="00F44D35"/>
    <w:pPr>
      <w:suppressAutoHyphens/>
    </w:pPr>
    <w:rPr>
      <w:lang w:eastAsia="ar-SA"/>
    </w:rPr>
  </w:style>
  <w:style w:type="paragraph" w:customStyle="1" w:styleId="Estilo3">
    <w:name w:val="Estilo3"/>
    <w:basedOn w:val="Ttulo3"/>
    <w:rsid w:val="00F44D35"/>
    <w:pPr>
      <w:suppressAutoHyphens/>
    </w:pPr>
    <w:rPr>
      <w:rFonts w:ascii="Times New Roman" w:hAnsi="Times New Roman"/>
      <w:szCs w:val="28"/>
      <w:lang w:eastAsia="ar-SA"/>
    </w:rPr>
  </w:style>
  <w:style w:type="paragraph" w:customStyle="1" w:styleId="EstiloLegenda110ptNegritoNoItlicoCentralizado">
    <w:name w:val="Estilo Legenda1 + 10 pt Negrito Não Itálico Centralizado"/>
    <w:basedOn w:val="Legenda1"/>
    <w:rsid w:val="00F44D35"/>
    <w:pPr>
      <w:jc w:val="center"/>
    </w:pPr>
    <w:rPr>
      <w:rFonts w:cs="Times New Roman"/>
      <w:b/>
      <w:bCs/>
      <w:i w:val="0"/>
      <w:iCs w:val="0"/>
      <w:sz w:val="20"/>
      <w:szCs w:val="20"/>
    </w:rPr>
  </w:style>
  <w:style w:type="character" w:customStyle="1" w:styleId="2-Normalcommarcadorcheio">
    <w:name w:val="2- Normal com marcador cheio"/>
    <w:basedOn w:val="Fontepargpadro"/>
    <w:rsid w:val="00F44D35"/>
    <w:rPr>
      <w:bCs/>
    </w:rPr>
  </w:style>
  <w:style w:type="paragraph" w:customStyle="1" w:styleId="tabela">
    <w:name w:val="tabela"/>
    <w:basedOn w:val="Ttulo3"/>
    <w:rsid w:val="00F44D35"/>
    <w:pPr>
      <w:jc w:val="center"/>
    </w:pPr>
    <w:rPr>
      <w:rFonts w:ascii="Times New Roman" w:hAnsi="Times New Roman"/>
      <w:b w:val="0"/>
      <w:bCs/>
      <w:i/>
      <w:sz w:val="20"/>
      <w:szCs w:val="26"/>
    </w:rPr>
  </w:style>
  <w:style w:type="paragraph" w:customStyle="1" w:styleId="Ttulo2Chocolate">
    <w:name w:val="Título 2 Chocolate"/>
    <w:basedOn w:val="Normal"/>
    <w:rsid w:val="00F44D35"/>
    <w:rPr>
      <w:b/>
      <w:bCs/>
      <w:sz w:val="28"/>
      <w:szCs w:val="24"/>
    </w:rPr>
  </w:style>
  <w:style w:type="paragraph" w:customStyle="1" w:styleId="TabelaTitulo001">
    <w:name w:val="Tabela_Titulo_001"/>
    <w:basedOn w:val="Normal"/>
    <w:rsid w:val="00F44D35"/>
    <w:pPr>
      <w:spacing w:before="60" w:after="60"/>
      <w:jc w:val="center"/>
    </w:pPr>
    <w:rPr>
      <w:b/>
      <w:szCs w:val="24"/>
    </w:rPr>
  </w:style>
  <w:style w:type="paragraph" w:customStyle="1" w:styleId="Sub-capituloCharChar">
    <w:name w:val="Sub-capitulo Char Char"/>
    <w:basedOn w:val="Normal"/>
    <w:link w:val="Sub-capituloCharCharChar"/>
    <w:rsid w:val="00F44D35"/>
    <w:rPr>
      <w:rFonts w:cs="Times-Bold"/>
      <w:b/>
      <w:bCs/>
      <w:szCs w:val="28"/>
    </w:rPr>
  </w:style>
  <w:style w:type="character" w:customStyle="1" w:styleId="Sub-capituloCharCharChar">
    <w:name w:val="Sub-capitulo Char Char Char"/>
    <w:basedOn w:val="Fontepargpadro"/>
    <w:link w:val="Sub-capituloCharChar"/>
    <w:rsid w:val="00F44D35"/>
    <w:rPr>
      <w:rFonts w:cs="Times-Bold"/>
      <w:b/>
      <w:bCs/>
      <w:sz w:val="24"/>
      <w:szCs w:val="28"/>
    </w:rPr>
  </w:style>
  <w:style w:type="paragraph" w:customStyle="1" w:styleId="Ttulo413pt">
    <w:name w:val="Título 4 + 13 pt"/>
    <w:basedOn w:val="Ttulo4"/>
    <w:rsid w:val="00F44D35"/>
    <w:pPr>
      <w:spacing w:line="240" w:lineRule="auto"/>
      <w:jc w:val="left"/>
    </w:pPr>
    <w:rPr>
      <w:b/>
    </w:rPr>
  </w:style>
  <w:style w:type="paragraph" w:customStyle="1" w:styleId="Estilo2">
    <w:name w:val="Estilo2"/>
    <w:basedOn w:val="Ttulo2"/>
    <w:link w:val="Estilo2Carcter"/>
    <w:rsid w:val="00F44D35"/>
    <w:pPr>
      <w:framePr w:wrap="notBeside" w:vAnchor="text" w:hAnchor="text" w:y="1"/>
      <w:numPr>
        <w:ilvl w:val="1"/>
        <w:numId w:val="1"/>
      </w:numPr>
    </w:pPr>
    <w:rPr>
      <w:rFonts w:ascii="Times New (W1)" w:hAnsi="Times New (W1)"/>
      <w:b w:val="0"/>
      <w:color w:val="auto"/>
      <w:sz w:val="28"/>
      <w:szCs w:val="28"/>
    </w:rPr>
  </w:style>
  <w:style w:type="character" w:customStyle="1" w:styleId="Estilo2Carcter">
    <w:name w:val="Estilo2 Carácter"/>
    <w:basedOn w:val="Fontepargpadro"/>
    <w:link w:val="Estilo2"/>
    <w:rsid w:val="00F44D35"/>
    <w:rPr>
      <w:rFonts w:ascii="Times New (W1)" w:hAnsi="Times New (W1)"/>
      <w:bCs/>
      <w:sz w:val="28"/>
      <w:szCs w:val="28"/>
    </w:rPr>
  </w:style>
  <w:style w:type="paragraph" w:customStyle="1" w:styleId="Limpar">
    <w:name w:val="Limpar"/>
    <w:basedOn w:val="EstiloLegenda110ptNegritoNoItlicoCentralizado"/>
    <w:rsid w:val="00F44D35"/>
    <w:rPr>
      <w:sz w:val="24"/>
      <w:szCs w:val="24"/>
    </w:rPr>
  </w:style>
  <w:style w:type="paragraph" w:customStyle="1" w:styleId="Tabela0">
    <w:name w:val="Tabela"/>
    <w:basedOn w:val="Normal"/>
    <w:autoRedefine/>
    <w:rsid w:val="00F44D35"/>
    <w:pPr>
      <w:jc w:val="center"/>
    </w:pPr>
  </w:style>
  <w:style w:type="character" w:customStyle="1" w:styleId="TabelaChar1">
    <w:name w:val="Tabela Char1"/>
    <w:basedOn w:val="Fontepargpadro"/>
    <w:rsid w:val="00F44D35"/>
    <w:rPr>
      <w:rFonts w:ascii="Times New (W1)" w:hAnsi="Times New (W1)"/>
      <w:noProof w:val="0"/>
      <w:lang w:val="pt-BR" w:eastAsia="pt-BR" w:bidi="ar-SA"/>
    </w:rPr>
  </w:style>
  <w:style w:type="character" w:customStyle="1" w:styleId="Ttulo5Char">
    <w:name w:val="Título 5 Char"/>
    <w:aliases w:val="Tabelas Char"/>
    <w:basedOn w:val="Fontepargpadro"/>
    <w:link w:val="Ttulo5"/>
    <w:rsid w:val="0094006A"/>
    <w:rPr>
      <w:bCs/>
    </w:rPr>
  </w:style>
  <w:style w:type="paragraph" w:styleId="Textodenotadefim">
    <w:name w:val="endnote text"/>
    <w:basedOn w:val="Normal"/>
    <w:link w:val="TextodenotadefimChar"/>
    <w:rsid w:val="007251D6"/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rsid w:val="007251D6"/>
    <w:rPr>
      <w:sz w:val="20"/>
    </w:rPr>
  </w:style>
  <w:style w:type="character" w:styleId="Refdenotadefim">
    <w:name w:val="endnote reference"/>
    <w:basedOn w:val="Fontepargpadro"/>
    <w:rsid w:val="007251D6"/>
    <w:rPr>
      <w:vertAlign w:val="superscript"/>
    </w:rPr>
  </w:style>
  <w:style w:type="paragraph" w:styleId="Remissivo1">
    <w:name w:val="index 1"/>
    <w:basedOn w:val="Normal"/>
    <w:next w:val="Normal"/>
    <w:autoRedefine/>
    <w:rsid w:val="00DB34DD"/>
    <w:pPr>
      <w:ind w:left="240" w:hanging="240"/>
    </w:pPr>
    <w:rPr>
      <w:rFonts w:ascii="Times New Roman" w:hAnsi="Times New Roman"/>
    </w:rPr>
  </w:style>
  <w:style w:type="paragraph" w:styleId="Textodenotaderodap">
    <w:name w:val="footnote text"/>
    <w:basedOn w:val="Normal"/>
    <w:link w:val="TextodenotaderodapChar"/>
    <w:rsid w:val="00657DF2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rsid w:val="00657DF2"/>
  </w:style>
  <w:style w:type="character" w:styleId="Refdenotaderodap">
    <w:name w:val="footnote reference"/>
    <w:basedOn w:val="Fontepargpadro"/>
    <w:rsid w:val="00657DF2"/>
    <w:rPr>
      <w:vertAlign w:val="superscript"/>
    </w:rPr>
  </w:style>
  <w:style w:type="paragraph" w:customStyle="1" w:styleId="Abstract">
    <w:name w:val="Abstract"/>
    <w:basedOn w:val="Normal"/>
    <w:rsid w:val="00122CBA"/>
    <w:pPr>
      <w:tabs>
        <w:tab w:val="left" w:pos="720"/>
      </w:tabs>
      <w:spacing w:before="120" w:after="120"/>
      <w:ind w:left="454" w:right="454"/>
    </w:pPr>
    <w:rPr>
      <w:rFonts w:ascii="Times" w:hAnsi="Times" w:cs="Times New Roman"/>
      <w:i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1351B"/>
    <w:rPr>
      <w:sz w:val="24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21351B"/>
    <w:rPr>
      <w:b/>
      <w:bCs/>
      <w:sz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21351B"/>
    <w:rPr>
      <w:b/>
      <w:bCs/>
      <w:sz w:val="24"/>
    </w:rPr>
  </w:style>
  <w:style w:type="paragraph" w:styleId="Reviso">
    <w:name w:val="Revision"/>
    <w:hidden/>
    <w:uiPriority w:val="99"/>
    <w:semiHidden/>
    <w:rsid w:val="00FA4422"/>
    <w:rPr>
      <w:sz w:val="24"/>
    </w:rPr>
  </w:style>
  <w:style w:type="table" w:customStyle="1" w:styleId="2">
    <w:name w:val="2"/>
    <w:basedOn w:val="Tabelanormal"/>
    <w:rsid w:val="0046182D"/>
    <w:rPr>
      <w:rFonts w:eastAsia="Arial"/>
      <w:sz w:val="24"/>
      <w:szCs w:val="24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3B6123"/>
    <w:rPr>
      <w:color w:val="605E5C"/>
      <w:shd w:val="clear" w:color="auto" w:fill="E1DFDD"/>
    </w:rPr>
  </w:style>
  <w:style w:type="character" w:customStyle="1" w:styleId="CabealhoChar">
    <w:name w:val="Cabeçalho Char"/>
    <w:basedOn w:val="Fontepargpadro"/>
    <w:link w:val="Cabealho"/>
    <w:uiPriority w:val="99"/>
    <w:rsid w:val="0032054D"/>
    <w:rPr>
      <w:sz w:val="24"/>
    </w:rPr>
  </w:style>
  <w:style w:type="character" w:styleId="HiperlinkVisitado">
    <w:name w:val="FollowedHyperlink"/>
    <w:basedOn w:val="Fontepargpadro"/>
    <w:semiHidden/>
    <w:unhideWhenUsed/>
    <w:rsid w:val="00F22F14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rsid w:val="002E5D53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36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6656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42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9954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4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4777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8F87E-CE03-406D-8069-2DA391D71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2314</TotalTime>
  <Pages>6</Pages>
  <Words>569</Words>
  <Characters>3076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Controle Veterinário</vt:lpstr>
      <vt:lpstr>Controle Veterinário</vt:lpstr>
    </vt:vector>
  </TitlesOfParts>
  <Manager>Olau Alves Borges Júnior</Manager>
  <Company>UniFOA</Company>
  <LinksUpToDate>false</LinksUpToDate>
  <CharactersWithSpaces>3638</CharactersWithSpaces>
  <SharedDoc>false</SharedDoc>
  <HLinks>
    <vt:vector size="1008" baseType="variant">
      <vt:variant>
        <vt:i4>852056</vt:i4>
      </vt:variant>
      <vt:variant>
        <vt:i4>978</vt:i4>
      </vt:variant>
      <vt:variant>
        <vt:i4>0</vt:i4>
      </vt:variant>
      <vt:variant>
        <vt:i4>5</vt:i4>
      </vt:variant>
      <vt:variant>
        <vt:lpwstr>http://pt.wikipedia.org/wiki/Servidor</vt:lpwstr>
      </vt:variant>
      <vt:variant>
        <vt:lpwstr/>
      </vt:variant>
      <vt:variant>
        <vt:i4>786440</vt:i4>
      </vt:variant>
      <vt:variant>
        <vt:i4>975</vt:i4>
      </vt:variant>
      <vt:variant>
        <vt:i4>0</vt:i4>
      </vt:variant>
      <vt:variant>
        <vt:i4>5</vt:i4>
      </vt:variant>
      <vt:variant>
        <vt:lpwstr>http://pt.wikipedia.org/wiki/Cliente-servidor</vt:lpwstr>
      </vt:variant>
      <vt:variant>
        <vt:lpwstr/>
      </vt:variant>
      <vt:variant>
        <vt:i4>5046304</vt:i4>
      </vt:variant>
      <vt:variant>
        <vt:i4>972</vt:i4>
      </vt:variant>
      <vt:variant>
        <vt:i4>0</vt:i4>
      </vt:variant>
      <vt:variant>
        <vt:i4>5</vt:i4>
      </vt:variant>
      <vt:variant>
        <vt:lpwstr>http://pt.wikipedia.org/wiki/Rede_local</vt:lpwstr>
      </vt:variant>
      <vt:variant>
        <vt:lpwstr/>
      </vt:variant>
      <vt:variant>
        <vt:i4>8323104</vt:i4>
      </vt:variant>
      <vt:variant>
        <vt:i4>969</vt:i4>
      </vt:variant>
      <vt:variant>
        <vt:i4>0</vt:i4>
      </vt:variant>
      <vt:variant>
        <vt:i4>5</vt:i4>
      </vt:variant>
      <vt:variant>
        <vt:lpwstr>http://pt.wikipedia.org/wiki/Computador</vt:lpwstr>
      </vt:variant>
      <vt:variant>
        <vt:lpwstr/>
      </vt:variant>
      <vt:variant>
        <vt:i4>8323104</vt:i4>
      </vt:variant>
      <vt:variant>
        <vt:i4>966</vt:i4>
      </vt:variant>
      <vt:variant>
        <vt:i4>0</vt:i4>
      </vt:variant>
      <vt:variant>
        <vt:i4>5</vt:i4>
      </vt:variant>
      <vt:variant>
        <vt:lpwstr>http://pt.wikipedia.org/wiki/Computador</vt:lpwstr>
      </vt:variant>
      <vt:variant>
        <vt:lpwstr/>
      </vt:variant>
      <vt:variant>
        <vt:i4>3539049</vt:i4>
      </vt:variant>
      <vt:variant>
        <vt:i4>963</vt:i4>
      </vt:variant>
      <vt:variant>
        <vt:i4>0</vt:i4>
      </vt:variant>
      <vt:variant>
        <vt:i4>5</vt:i4>
      </vt:variant>
      <vt:variant>
        <vt:lpwstr>http://pt.wikipedia.org/wiki/Rede_de_computadores</vt:lpwstr>
      </vt:variant>
      <vt:variant>
        <vt:lpwstr/>
      </vt:variant>
      <vt:variant>
        <vt:i4>3342341</vt:i4>
      </vt:variant>
      <vt:variant>
        <vt:i4>960</vt:i4>
      </vt:variant>
      <vt:variant>
        <vt:i4>0</vt:i4>
      </vt:variant>
      <vt:variant>
        <vt:i4>5</vt:i4>
      </vt:variant>
      <vt:variant>
        <vt:lpwstr>http://pt.wikipedia.org/wiki/L%C3%ADngua_portuguesa</vt:lpwstr>
      </vt:variant>
      <vt:variant>
        <vt:lpwstr/>
      </vt:variant>
      <vt:variant>
        <vt:i4>7929889</vt:i4>
      </vt:variant>
      <vt:variant>
        <vt:i4>957</vt:i4>
      </vt:variant>
      <vt:variant>
        <vt:i4>0</vt:i4>
      </vt:variant>
      <vt:variant>
        <vt:i4>5</vt:i4>
      </vt:variant>
      <vt:variant>
        <vt:lpwstr>http://pt.wikipedia.org/wiki/Dados</vt:lpwstr>
      </vt:variant>
      <vt:variant>
        <vt:lpwstr/>
      </vt:variant>
      <vt:variant>
        <vt:i4>8257577</vt:i4>
      </vt:variant>
      <vt:variant>
        <vt:i4>954</vt:i4>
      </vt:variant>
      <vt:variant>
        <vt:i4>0</vt:i4>
      </vt:variant>
      <vt:variant>
        <vt:i4>5</vt:i4>
      </vt:variant>
      <vt:variant>
        <vt:lpwstr>http://pt.wikipedia.org/wiki/Armazenamento</vt:lpwstr>
      </vt:variant>
      <vt:variant>
        <vt:lpwstr/>
      </vt:variant>
      <vt:variant>
        <vt:i4>8323104</vt:i4>
      </vt:variant>
      <vt:variant>
        <vt:i4>951</vt:i4>
      </vt:variant>
      <vt:variant>
        <vt:i4>0</vt:i4>
      </vt:variant>
      <vt:variant>
        <vt:i4>5</vt:i4>
      </vt:variant>
      <vt:variant>
        <vt:lpwstr>http://pt.wikipedia.org/wiki/Computador</vt:lpwstr>
      </vt:variant>
      <vt:variant>
        <vt:lpwstr/>
      </vt:variant>
      <vt:variant>
        <vt:i4>1507397</vt:i4>
      </vt:variant>
      <vt:variant>
        <vt:i4>948</vt:i4>
      </vt:variant>
      <vt:variant>
        <vt:i4>0</vt:i4>
      </vt:variant>
      <vt:variant>
        <vt:i4>5</vt:i4>
      </vt:variant>
      <vt:variant>
        <vt:lpwstr>http://pt.wikipedia.org/wiki/Perif%C3%A9rico</vt:lpwstr>
      </vt:variant>
      <vt:variant>
        <vt:lpwstr/>
      </vt:variant>
      <vt:variant>
        <vt:i4>1704021</vt:i4>
      </vt:variant>
      <vt:variant>
        <vt:i4>945</vt:i4>
      </vt:variant>
      <vt:variant>
        <vt:i4>0</vt:i4>
      </vt:variant>
      <vt:variant>
        <vt:i4>5</vt:i4>
      </vt:variant>
      <vt:variant>
        <vt:lpwstr>http://pt.wikipedia.org/wiki/Software</vt:lpwstr>
      </vt:variant>
      <vt:variant>
        <vt:lpwstr/>
      </vt:variant>
      <vt:variant>
        <vt:i4>393287</vt:i4>
      </vt:variant>
      <vt:variant>
        <vt:i4>942</vt:i4>
      </vt:variant>
      <vt:variant>
        <vt:i4>0</vt:i4>
      </vt:variant>
      <vt:variant>
        <vt:i4>5</vt:i4>
      </vt:variant>
      <vt:variant>
        <vt:lpwstr>http://pt.wikipedia.org/wiki/Equipamento</vt:lpwstr>
      </vt:variant>
      <vt:variant>
        <vt:lpwstr/>
      </vt:variant>
      <vt:variant>
        <vt:i4>1572920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_Toc258228008</vt:lpwstr>
      </vt:variant>
      <vt:variant>
        <vt:i4>1572920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_Toc258228007</vt:lpwstr>
      </vt:variant>
      <vt:variant>
        <vt:i4>1572920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_Toc258228006</vt:lpwstr>
      </vt:variant>
      <vt:variant>
        <vt:i4>1572920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_Toc258228005</vt:lpwstr>
      </vt:variant>
      <vt:variant>
        <vt:i4>1572920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_Toc258228004</vt:lpwstr>
      </vt:variant>
      <vt:variant>
        <vt:i4>1572920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_Toc258228003</vt:lpwstr>
      </vt:variant>
      <vt:variant>
        <vt:i4>1572920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_Toc258228002</vt:lpwstr>
      </vt:variant>
      <vt:variant>
        <vt:i4>1572920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_Toc258228001</vt:lpwstr>
      </vt:variant>
      <vt:variant>
        <vt:i4>1572920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_Toc258228000</vt:lpwstr>
      </vt:variant>
      <vt:variant>
        <vt:i4>1966129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_Toc258227999</vt:lpwstr>
      </vt:variant>
      <vt:variant>
        <vt:i4>1966129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_Toc258227998</vt:lpwstr>
      </vt:variant>
      <vt:variant>
        <vt:i4>1966129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_Toc258227997</vt:lpwstr>
      </vt:variant>
      <vt:variant>
        <vt:i4>1966129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_Toc258227996</vt:lpwstr>
      </vt:variant>
      <vt:variant>
        <vt:i4>1966129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_Toc258227995</vt:lpwstr>
      </vt:variant>
      <vt:variant>
        <vt:i4>1966129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_Toc258227994</vt:lpwstr>
      </vt:variant>
      <vt:variant>
        <vt:i4>1966129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_Toc258227993</vt:lpwstr>
      </vt:variant>
      <vt:variant>
        <vt:i4>1966129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_Toc258227992</vt:lpwstr>
      </vt:variant>
      <vt:variant>
        <vt:i4>1966129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_Toc258227991</vt:lpwstr>
      </vt:variant>
      <vt:variant>
        <vt:i4>1966129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_Toc258227990</vt:lpwstr>
      </vt:variant>
      <vt:variant>
        <vt:i4>2031665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_Toc258227989</vt:lpwstr>
      </vt:variant>
      <vt:variant>
        <vt:i4>2031665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_Toc258227988</vt:lpwstr>
      </vt:variant>
      <vt:variant>
        <vt:i4>2031665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_Toc258227987</vt:lpwstr>
      </vt:variant>
      <vt:variant>
        <vt:i4>2031665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_Toc258227986</vt:lpwstr>
      </vt:variant>
      <vt:variant>
        <vt:i4>2031665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_Toc258227985</vt:lpwstr>
      </vt:variant>
      <vt:variant>
        <vt:i4>2031665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_Toc258227984</vt:lpwstr>
      </vt:variant>
      <vt:variant>
        <vt:i4>2031665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_Toc258227983</vt:lpwstr>
      </vt:variant>
      <vt:variant>
        <vt:i4>2031665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_Toc258227982</vt:lpwstr>
      </vt:variant>
      <vt:variant>
        <vt:i4>2031665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_Toc258227981</vt:lpwstr>
      </vt:variant>
      <vt:variant>
        <vt:i4>2031665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_Toc258227980</vt:lpwstr>
      </vt:variant>
      <vt:variant>
        <vt:i4>1048625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_Toc258227979</vt:lpwstr>
      </vt:variant>
      <vt:variant>
        <vt:i4>1048625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_Toc258227978</vt:lpwstr>
      </vt:variant>
      <vt:variant>
        <vt:i4>1048625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_Toc258227977</vt:lpwstr>
      </vt:variant>
      <vt:variant>
        <vt:i4>1048625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_Toc258227976</vt:lpwstr>
      </vt:variant>
      <vt:variant>
        <vt:i4>1048625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_Toc258227975</vt:lpwstr>
      </vt:variant>
      <vt:variant>
        <vt:i4>1048625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_Toc258227974</vt:lpwstr>
      </vt:variant>
      <vt:variant>
        <vt:i4>1048625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_Toc258227973</vt:lpwstr>
      </vt:variant>
      <vt:variant>
        <vt:i4>1048625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_Toc258227972</vt:lpwstr>
      </vt:variant>
      <vt:variant>
        <vt:i4>1048625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_Toc258227971</vt:lpwstr>
      </vt:variant>
      <vt:variant>
        <vt:i4>1048625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_Toc258227970</vt:lpwstr>
      </vt:variant>
      <vt:variant>
        <vt:i4>1114161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_Toc258227969</vt:lpwstr>
      </vt:variant>
      <vt:variant>
        <vt:i4>1114161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_Toc258227968</vt:lpwstr>
      </vt:variant>
      <vt:variant>
        <vt:i4>1114161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_Toc258227967</vt:lpwstr>
      </vt:variant>
      <vt:variant>
        <vt:i4>1114161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_Toc258227966</vt:lpwstr>
      </vt:variant>
      <vt:variant>
        <vt:i4>1114161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_Toc258227965</vt:lpwstr>
      </vt:variant>
      <vt:variant>
        <vt:i4>1114161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_Toc258227964</vt:lpwstr>
      </vt:variant>
      <vt:variant>
        <vt:i4>1114161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_Toc258227963</vt:lpwstr>
      </vt:variant>
      <vt:variant>
        <vt:i4>1114161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_Toc258227962</vt:lpwstr>
      </vt:variant>
      <vt:variant>
        <vt:i4>1114161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_Toc258227961</vt:lpwstr>
      </vt:variant>
      <vt:variant>
        <vt:i4>1114161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_Toc258227960</vt:lpwstr>
      </vt:variant>
      <vt:variant>
        <vt:i4>1179697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_Toc258227959</vt:lpwstr>
      </vt:variant>
      <vt:variant>
        <vt:i4>1179697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_Toc258227958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_Toc258227957</vt:lpwstr>
      </vt:variant>
      <vt:variant>
        <vt:i4>1179697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_Toc258227956</vt:lpwstr>
      </vt:variant>
      <vt:variant>
        <vt:i4>1179697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_Toc258227955</vt:lpwstr>
      </vt:variant>
      <vt:variant>
        <vt:i4>1179697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_Toc258227954</vt:lpwstr>
      </vt:variant>
      <vt:variant>
        <vt:i4>1179697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_Toc258227953</vt:lpwstr>
      </vt:variant>
      <vt:variant>
        <vt:i4>1179697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_Toc258227952</vt:lpwstr>
      </vt:variant>
      <vt:variant>
        <vt:i4>1179697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_Toc258227951</vt:lpwstr>
      </vt:variant>
      <vt:variant>
        <vt:i4>1179697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_Toc258227950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_Toc258227949</vt:lpwstr>
      </vt:variant>
      <vt:variant>
        <vt:i4>1245233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_Toc258227948</vt:lpwstr>
      </vt:variant>
      <vt:variant>
        <vt:i4>1245233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_Toc258227947</vt:lpwstr>
      </vt:variant>
      <vt:variant>
        <vt:i4>1245233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_Toc258227946</vt:lpwstr>
      </vt:variant>
      <vt:variant>
        <vt:i4>1245233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_Toc258227945</vt:lpwstr>
      </vt:variant>
      <vt:variant>
        <vt:i4>1245233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_Toc258227944</vt:lpwstr>
      </vt:variant>
      <vt:variant>
        <vt:i4>1245233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_Toc258227943</vt:lpwstr>
      </vt:variant>
      <vt:variant>
        <vt:i4>1245233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_Toc258227942</vt:lpwstr>
      </vt:variant>
      <vt:variant>
        <vt:i4>1245233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_Toc258227941</vt:lpwstr>
      </vt:variant>
      <vt:variant>
        <vt:i4>1245233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_Toc258227940</vt:lpwstr>
      </vt:variant>
      <vt:variant>
        <vt:i4>1310769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_Toc258227939</vt:lpwstr>
      </vt:variant>
      <vt:variant>
        <vt:i4>1310769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_Toc258227938</vt:lpwstr>
      </vt:variant>
      <vt:variant>
        <vt:i4>1310769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_Toc258227937</vt:lpwstr>
      </vt:variant>
      <vt:variant>
        <vt:i4>1310769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_Toc258227936</vt:lpwstr>
      </vt:variant>
      <vt:variant>
        <vt:i4>1310769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_Toc258227935</vt:lpwstr>
      </vt:variant>
      <vt:variant>
        <vt:i4>1310769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_Toc258227934</vt:lpwstr>
      </vt:variant>
      <vt:variant>
        <vt:i4>1310769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_Toc258227933</vt:lpwstr>
      </vt:variant>
      <vt:variant>
        <vt:i4>1310769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_Toc258227932</vt:lpwstr>
      </vt:variant>
      <vt:variant>
        <vt:i4>1310769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_Toc258227931</vt:lpwstr>
      </vt:variant>
      <vt:variant>
        <vt:i4>1310769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_Toc258227930</vt:lpwstr>
      </vt:variant>
      <vt:variant>
        <vt:i4>1376305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_Toc258227929</vt:lpwstr>
      </vt:variant>
      <vt:variant>
        <vt:i4>1376305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_Toc258227928</vt:lpwstr>
      </vt:variant>
      <vt:variant>
        <vt:i4>1376305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_Toc258227927</vt:lpwstr>
      </vt:variant>
      <vt:variant>
        <vt:i4>1376305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_Toc258227926</vt:lpwstr>
      </vt:variant>
      <vt:variant>
        <vt:i4>1376305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_Toc258227925</vt:lpwstr>
      </vt:variant>
      <vt:variant>
        <vt:i4>1376305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_Toc258227924</vt:lpwstr>
      </vt:variant>
      <vt:variant>
        <vt:i4>1376305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_Toc258227923</vt:lpwstr>
      </vt:variant>
      <vt:variant>
        <vt:i4>1376305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_Toc258227922</vt:lpwstr>
      </vt:variant>
      <vt:variant>
        <vt:i4>1376305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_Toc258227921</vt:lpwstr>
      </vt:variant>
      <vt:variant>
        <vt:i4>1376305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_Toc258227920</vt:lpwstr>
      </vt:variant>
      <vt:variant>
        <vt:i4>1441841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_Toc258227919</vt:lpwstr>
      </vt:variant>
      <vt:variant>
        <vt:i4>1966142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_Toc258246084</vt:lpwstr>
      </vt:variant>
      <vt:variant>
        <vt:i4>1966142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_Toc258246083</vt:lpwstr>
      </vt:variant>
      <vt:variant>
        <vt:i4>1966142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_Toc258246082</vt:lpwstr>
      </vt:variant>
      <vt:variant>
        <vt:i4>1966142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_Toc258246081</vt:lpwstr>
      </vt:variant>
      <vt:variant>
        <vt:i4>1966142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_Toc258246080</vt:lpwstr>
      </vt:variant>
      <vt:variant>
        <vt:i4>1114174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_Toc258246079</vt:lpwstr>
      </vt:variant>
      <vt:variant>
        <vt:i4>1114174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_Toc258246078</vt:lpwstr>
      </vt:variant>
      <vt:variant>
        <vt:i4>1114174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_Toc258246077</vt:lpwstr>
      </vt:variant>
      <vt:variant>
        <vt:i4>1114174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_Toc258246076</vt:lpwstr>
      </vt:variant>
      <vt:variant>
        <vt:i4>1114174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_Toc258246075</vt:lpwstr>
      </vt:variant>
      <vt:variant>
        <vt:i4>1114174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_Toc258246074</vt:lpwstr>
      </vt:variant>
      <vt:variant>
        <vt:i4>1114174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_Toc258246073</vt:lpwstr>
      </vt:variant>
      <vt:variant>
        <vt:i4>1114174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_Toc258246072</vt:lpwstr>
      </vt:variant>
      <vt:variant>
        <vt:i4>1114174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_Toc258246071</vt:lpwstr>
      </vt:variant>
      <vt:variant>
        <vt:i4>1114174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_Toc258246070</vt:lpwstr>
      </vt:variant>
      <vt:variant>
        <vt:i4>1048638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_Toc258246069</vt:lpwstr>
      </vt:variant>
      <vt:variant>
        <vt:i4>1048638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_Toc258246068</vt:lpwstr>
      </vt:variant>
      <vt:variant>
        <vt:i4>1048638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_Toc258246067</vt:lpwstr>
      </vt:variant>
      <vt:variant>
        <vt:i4>1048638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_Toc258246066</vt:lpwstr>
      </vt:variant>
      <vt:variant>
        <vt:i4>1048638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_Toc258246065</vt:lpwstr>
      </vt:variant>
      <vt:variant>
        <vt:i4>1048638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_Toc258246064</vt:lpwstr>
      </vt:variant>
      <vt:variant>
        <vt:i4>1048638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_Toc258246063</vt:lpwstr>
      </vt:variant>
      <vt:variant>
        <vt:i4>1048638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_Toc258246062</vt:lpwstr>
      </vt:variant>
      <vt:variant>
        <vt:i4>1048638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_Toc258246061</vt:lpwstr>
      </vt:variant>
      <vt:variant>
        <vt:i4>1048638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_Toc258246060</vt:lpwstr>
      </vt:variant>
      <vt:variant>
        <vt:i4>1245246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_Toc258246059</vt:lpwstr>
      </vt:variant>
      <vt:variant>
        <vt:i4>1245246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_Toc258246058</vt:lpwstr>
      </vt:variant>
      <vt:variant>
        <vt:i4>1245246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_Toc258246057</vt:lpwstr>
      </vt:variant>
      <vt:variant>
        <vt:i4>1245246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_Toc258246056</vt:lpwstr>
      </vt:variant>
      <vt:variant>
        <vt:i4>1245246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_Toc258246055</vt:lpwstr>
      </vt:variant>
      <vt:variant>
        <vt:i4>1245246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_Toc258246054</vt:lpwstr>
      </vt:variant>
      <vt:variant>
        <vt:i4>1245246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_Toc258246053</vt:lpwstr>
      </vt:variant>
      <vt:variant>
        <vt:i4>1245246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_Toc258246052</vt:lpwstr>
      </vt:variant>
      <vt:variant>
        <vt:i4>1179708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_Toc258246242</vt:lpwstr>
      </vt:variant>
      <vt:variant>
        <vt:i4>1179708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_Toc258246241</vt:lpwstr>
      </vt:variant>
      <vt:variant>
        <vt:i4>1179708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_Toc258246240</vt:lpwstr>
      </vt:variant>
      <vt:variant>
        <vt:i4>1376316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_Toc258246239</vt:lpwstr>
      </vt:variant>
      <vt:variant>
        <vt:i4>1376316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_Toc258246238</vt:lpwstr>
      </vt:variant>
      <vt:variant>
        <vt:i4>1376316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_Toc258246237</vt:lpwstr>
      </vt:variant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_Toc258246236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_Toc258246235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_Toc258246234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_Toc258246233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_Toc258246232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_Toc258246231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_Toc258246230</vt:lpwstr>
      </vt:variant>
      <vt:variant>
        <vt:i4>1310780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_Toc258246229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_Toc258246228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_Toc258246227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_Toc258246226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_Toc258246225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_Toc258246224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_Toc258246223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_Toc258246222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_Toc258246221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_Toc258246220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_Toc258246219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_Toc258246218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_Toc258246217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_Toc258246216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_Toc258246215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_Toc258246214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_Toc258246213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_Toc258246212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_Toc258246211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Controle Veterinário</dc:title>
  <dc:subject>Projeto Integrado</dc:subject>
  <dc:creator>Alessandro, Davidson, Priscila, Roberta</dc:creator>
  <cp:lastModifiedBy>DANILO DUARTE RIBEIRO</cp:lastModifiedBy>
  <cp:revision>219</cp:revision>
  <cp:lastPrinted>2010-10-14T22:13:00Z</cp:lastPrinted>
  <dcterms:created xsi:type="dcterms:W3CDTF">2020-02-16T23:59:00Z</dcterms:created>
  <dcterms:modified xsi:type="dcterms:W3CDTF">2020-10-16T00:37:00Z</dcterms:modified>
</cp:coreProperties>
</file>