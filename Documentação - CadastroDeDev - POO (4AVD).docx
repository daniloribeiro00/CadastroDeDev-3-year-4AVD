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9A4A9" w14:textId="77777777" w:rsidR="0021351B" w:rsidRPr="00D213CA" w:rsidRDefault="0021351B" w:rsidP="002E5D53">
      <w:pPr>
        <w:pStyle w:val="Ttulo"/>
      </w:pPr>
      <w:r w:rsidRPr="00D213CA">
        <w:t>FUNDAÇÃO OSWALDO ARANHA</w:t>
      </w:r>
    </w:p>
    <w:p w14:paraId="4CBEBED6" w14:textId="77777777" w:rsidR="0021351B" w:rsidRPr="00D213CA" w:rsidRDefault="0021351B" w:rsidP="002E5D53">
      <w:pPr>
        <w:pStyle w:val="Ttulo"/>
      </w:pPr>
      <w:r w:rsidRPr="00D213CA">
        <w:t>CENTRO UNIVERSITÁRIO DE VOLTA REDONDA</w:t>
      </w:r>
    </w:p>
    <w:p w14:paraId="4CABF09B" w14:textId="77777777" w:rsidR="0021351B" w:rsidRPr="00D213CA" w:rsidRDefault="0021351B" w:rsidP="002E5D53">
      <w:pPr>
        <w:pStyle w:val="Ttulo"/>
      </w:pPr>
      <w:r w:rsidRPr="00D213CA">
        <w:t>CURSO DE GRADUAÇÃO EM SISTEMAS DE INFORMACÃO</w:t>
      </w:r>
    </w:p>
    <w:p w14:paraId="7B3A547B" w14:textId="582774E3" w:rsidR="0021351B" w:rsidRPr="00D213CA" w:rsidRDefault="0021351B" w:rsidP="002E5D53">
      <w:pPr>
        <w:pStyle w:val="Ttulo"/>
      </w:pPr>
      <w:r w:rsidRPr="00D213CA">
        <w:t xml:space="preserve">TRABALHO DE </w:t>
      </w:r>
      <w:r w:rsidR="00705E43">
        <w:t>PROGRAMAÇÃO ORIENTADA A OBJETOS</w:t>
      </w:r>
    </w:p>
    <w:p w14:paraId="2E3C79FC" w14:textId="3DC672DA" w:rsidR="000F0246" w:rsidRDefault="000F0246" w:rsidP="002E5D53">
      <w:pPr>
        <w:pStyle w:val="Ttulo"/>
      </w:pPr>
    </w:p>
    <w:p w14:paraId="0130D779" w14:textId="77777777" w:rsidR="00A82200" w:rsidRPr="00D213CA" w:rsidRDefault="00A82200" w:rsidP="002E5D53">
      <w:pPr>
        <w:pStyle w:val="Ttulo"/>
      </w:pPr>
    </w:p>
    <w:p w14:paraId="0B4C31A2" w14:textId="77777777" w:rsidR="00FC0D16" w:rsidRPr="00D213CA" w:rsidRDefault="00FC0D16" w:rsidP="002E5D53">
      <w:pPr>
        <w:pStyle w:val="Ttulo"/>
      </w:pPr>
    </w:p>
    <w:p w14:paraId="0518BFC3" w14:textId="77777777" w:rsidR="00885F52" w:rsidRPr="00D213CA" w:rsidRDefault="00885F52" w:rsidP="002E5D53">
      <w:pPr>
        <w:pStyle w:val="Ttulo"/>
      </w:pPr>
    </w:p>
    <w:p w14:paraId="7C97AF6A" w14:textId="1BEFE1AC" w:rsidR="00A306D0" w:rsidRDefault="00A306D0" w:rsidP="002E5D53">
      <w:pPr>
        <w:pStyle w:val="Ttulo"/>
      </w:pPr>
      <w:r w:rsidRPr="00D213CA">
        <w:t>DANILO DUARTE RIBEIRO</w:t>
      </w:r>
    </w:p>
    <w:p w14:paraId="5CB141AC" w14:textId="26E4F502" w:rsidR="006B11A5" w:rsidRDefault="006B11A5" w:rsidP="002E5D53">
      <w:pPr>
        <w:pStyle w:val="Ttulo"/>
      </w:pPr>
      <w:r>
        <w:t>RAFAEL COUTO SILVA</w:t>
      </w:r>
    </w:p>
    <w:p w14:paraId="38981AAE" w14:textId="4AD02036" w:rsidR="006B11A5" w:rsidRPr="00D213CA" w:rsidRDefault="006B11A5" w:rsidP="002E5D53">
      <w:pPr>
        <w:pStyle w:val="Ttulo"/>
      </w:pPr>
      <w:r>
        <w:t>THALYS FERREIRA CORREIA</w:t>
      </w:r>
    </w:p>
    <w:p w14:paraId="2AED59BE" w14:textId="6D76D7BB" w:rsidR="00FC0D16" w:rsidRPr="00D213CA" w:rsidRDefault="00FC0D16" w:rsidP="002E5D53">
      <w:pPr>
        <w:pStyle w:val="Ttulo"/>
      </w:pPr>
    </w:p>
    <w:p w14:paraId="6CFD2E0A" w14:textId="4BD6BC2B" w:rsidR="00FC0D16" w:rsidRDefault="00FC0D16" w:rsidP="002E5D53">
      <w:pPr>
        <w:pStyle w:val="Ttulo"/>
      </w:pPr>
    </w:p>
    <w:p w14:paraId="07FD9823" w14:textId="26C23A61" w:rsidR="00705E43" w:rsidRDefault="00705E43" w:rsidP="002E5D53">
      <w:pPr>
        <w:pStyle w:val="Ttulo"/>
      </w:pPr>
    </w:p>
    <w:p w14:paraId="04464F8B" w14:textId="186632BC" w:rsidR="00705E43" w:rsidRDefault="00705E43" w:rsidP="002E5D53">
      <w:pPr>
        <w:pStyle w:val="Ttulo"/>
      </w:pPr>
    </w:p>
    <w:p w14:paraId="47DC1FA8" w14:textId="77777777" w:rsidR="00885F52" w:rsidRPr="00D213CA" w:rsidRDefault="00885F52" w:rsidP="006B11A5">
      <w:pPr>
        <w:pStyle w:val="Ttulo"/>
        <w:jc w:val="both"/>
      </w:pPr>
    </w:p>
    <w:p w14:paraId="0F8E3FC6" w14:textId="5F314434" w:rsidR="007C2514" w:rsidRPr="00D213CA" w:rsidRDefault="007C2514" w:rsidP="007C2514">
      <w:pPr>
        <w:pStyle w:val="Ttulo"/>
      </w:pPr>
      <w:r>
        <w:t>AVALIAÇÃO BIMESTRAL DE POO: CadastroDeDev</w:t>
      </w:r>
    </w:p>
    <w:p w14:paraId="4CF526A7" w14:textId="77777777" w:rsidR="00885F52" w:rsidRPr="00D213CA" w:rsidRDefault="00885F52" w:rsidP="002E5D53">
      <w:pPr>
        <w:pStyle w:val="Ttulo"/>
      </w:pPr>
    </w:p>
    <w:p w14:paraId="73D8A763" w14:textId="77777777" w:rsidR="00885F52" w:rsidRPr="00D213CA" w:rsidRDefault="00885F52" w:rsidP="002E5D53">
      <w:pPr>
        <w:pStyle w:val="Ttulo"/>
      </w:pPr>
    </w:p>
    <w:p w14:paraId="14A83F69" w14:textId="24A70982" w:rsidR="00885F52" w:rsidRPr="00D213CA" w:rsidRDefault="00885F52" w:rsidP="002E5D53">
      <w:pPr>
        <w:pStyle w:val="Ttulo"/>
      </w:pPr>
    </w:p>
    <w:p w14:paraId="372498CB" w14:textId="52B6B66B" w:rsidR="00804513" w:rsidRPr="00D213CA" w:rsidRDefault="00804513" w:rsidP="002E5D53">
      <w:pPr>
        <w:pStyle w:val="Ttulo"/>
      </w:pPr>
    </w:p>
    <w:p w14:paraId="46810475" w14:textId="5E94D152" w:rsidR="00183789" w:rsidRPr="00D213CA" w:rsidRDefault="00183789" w:rsidP="002E5D53">
      <w:pPr>
        <w:pStyle w:val="Ttulo"/>
      </w:pPr>
    </w:p>
    <w:p w14:paraId="0E2F284F" w14:textId="422A194B" w:rsidR="00183789" w:rsidRPr="00D213CA" w:rsidRDefault="00183789" w:rsidP="002E5D53">
      <w:pPr>
        <w:pStyle w:val="Ttulo"/>
      </w:pPr>
    </w:p>
    <w:p w14:paraId="64192DBB" w14:textId="77777777" w:rsidR="00183789" w:rsidRPr="00D213CA" w:rsidRDefault="00183789" w:rsidP="002E5D53">
      <w:pPr>
        <w:pStyle w:val="Ttulo"/>
      </w:pPr>
    </w:p>
    <w:p w14:paraId="765BB90B" w14:textId="77777777" w:rsidR="000314FF" w:rsidRPr="00D213CA" w:rsidRDefault="000314FF" w:rsidP="002E5D53">
      <w:pPr>
        <w:pStyle w:val="Ttulo"/>
      </w:pPr>
    </w:p>
    <w:p w14:paraId="37D6C219" w14:textId="77777777" w:rsidR="005A7E49" w:rsidRPr="00D213CA" w:rsidRDefault="005A7E49" w:rsidP="002E5D53">
      <w:pPr>
        <w:pStyle w:val="Ttulo"/>
      </w:pPr>
    </w:p>
    <w:p w14:paraId="44E11086" w14:textId="77777777" w:rsidR="00885F52" w:rsidRPr="00D213CA" w:rsidRDefault="00885F52" w:rsidP="002E5D53">
      <w:pPr>
        <w:pStyle w:val="Ttulo"/>
      </w:pPr>
    </w:p>
    <w:p w14:paraId="0943BD8C" w14:textId="52080E61" w:rsidR="00885F52" w:rsidRPr="00D213CA" w:rsidRDefault="00885F52" w:rsidP="002E5D53">
      <w:pPr>
        <w:pStyle w:val="Ttulo"/>
      </w:pPr>
    </w:p>
    <w:p w14:paraId="1A1C8212" w14:textId="3C12B7A9" w:rsidR="00183789" w:rsidRDefault="00183789" w:rsidP="002E5D53">
      <w:pPr>
        <w:pStyle w:val="Ttulo"/>
      </w:pPr>
    </w:p>
    <w:p w14:paraId="06CB67AC" w14:textId="31A1A50F" w:rsidR="00247937" w:rsidRDefault="00247937" w:rsidP="006B11A5">
      <w:pPr>
        <w:pStyle w:val="Ttulo"/>
        <w:jc w:val="both"/>
      </w:pPr>
    </w:p>
    <w:p w14:paraId="21460425" w14:textId="41771D1E" w:rsidR="00CC0FFF" w:rsidRDefault="00CC0FFF" w:rsidP="006B11A5">
      <w:pPr>
        <w:pStyle w:val="Ttulo"/>
        <w:jc w:val="both"/>
      </w:pPr>
    </w:p>
    <w:p w14:paraId="11A4D6CD" w14:textId="77777777" w:rsidR="000113CD" w:rsidRPr="00D213CA" w:rsidRDefault="000113CD" w:rsidP="002E5D53">
      <w:pPr>
        <w:pStyle w:val="Ttulo"/>
      </w:pPr>
    </w:p>
    <w:p w14:paraId="4454F3B9" w14:textId="77777777" w:rsidR="00DA3471" w:rsidRPr="00D213CA" w:rsidRDefault="00DA3471" w:rsidP="002E5D53">
      <w:pPr>
        <w:pStyle w:val="Ttulo"/>
      </w:pPr>
      <w:r w:rsidRPr="00D213CA">
        <w:t>VOLTA REDONDA</w:t>
      </w:r>
    </w:p>
    <w:p w14:paraId="273F6C7C" w14:textId="1206720D" w:rsidR="00DA3471" w:rsidRPr="00D213CA" w:rsidRDefault="0021351B" w:rsidP="002E5D53">
      <w:pPr>
        <w:pStyle w:val="Ttulo"/>
      </w:pPr>
      <w:r w:rsidRPr="00D213CA">
        <w:t xml:space="preserve"> 202</w:t>
      </w:r>
      <w:r w:rsidR="00DA3471" w:rsidRPr="00D213CA">
        <w:t>0</w:t>
      </w:r>
    </w:p>
    <w:p w14:paraId="3EDC1A39" w14:textId="77777777" w:rsidR="0032054D" w:rsidRPr="00D213CA" w:rsidRDefault="0032054D" w:rsidP="009F7C32">
      <w:pPr>
        <w:pStyle w:val="Ttulo1"/>
        <w:sectPr w:rsidR="0032054D" w:rsidRPr="00D213CA" w:rsidSect="00BC21B0">
          <w:headerReference w:type="even" r:id="rId8"/>
          <w:headerReference w:type="default" r:id="rId9"/>
          <w:headerReference w:type="first" r:id="rId10"/>
          <w:pgSz w:w="11907" w:h="16840" w:code="9"/>
          <w:pgMar w:top="1701" w:right="1134" w:bottom="1134" w:left="1701" w:header="720" w:footer="720" w:gutter="0"/>
          <w:cols w:space="720"/>
          <w:docGrid w:linePitch="326"/>
        </w:sectPr>
      </w:pPr>
      <w:bookmarkStart w:id="0" w:name="_Toc244950505"/>
      <w:bookmarkStart w:id="1" w:name="_Toc245996010"/>
      <w:bookmarkStart w:id="2" w:name="_Toc257968454"/>
      <w:bookmarkStart w:id="3" w:name="_Toc279145825"/>
    </w:p>
    <w:p w14:paraId="431607FA" w14:textId="07BC1179" w:rsidR="003919C7" w:rsidRPr="00D213CA" w:rsidRDefault="00F82292" w:rsidP="009F7C32">
      <w:pPr>
        <w:pStyle w:val="Ttulo1"/>
      </w:pPr>
      <w:bookmarkStart w:id="4" w:name="_Toc46658552"/>
      <w:r w:rsidRPr="00D213CA">
        <w:lastRenderedPageBreak/>
        <w:t xml:space="preserve">1.0 </w:t>
      </w:r>
      <w:r w:rsidR="003919C7" w:rsidRPr="00D213CA">
        <w:t>INTRODUÇÃO</w:t>
      </w:r>
      <w:bookmarkEnd w:id="0"/>
      <w:bookmarkEnd w:id="1"/>
      <w:bookmarkEnd w:id="2"/>
      <w:bookmarkEnd w:id="3"/>
      <w:bookmarkEnd w:id="4"/>
      <w:r w:rsidR="00885F52" w:rsidRPr="00D213CA">
        <w:t xml:space="preserve">           </w:t>
      </w:r>
    </w:p>
    <w:p w14:paraId="3F3CD25E" w14:textId="77777777" w:rsidR="006B4091" w:rsidRPr="00D213CA" w:rsidRDefault="006B4091" w:rsidP="009F7C32">
      <w:pPr>
        <w:rPr>
          <w:szCs w:val="24"/>
        </w:rPr>
      </w:pPr>
    </w:p>
    <w:p w14:paraId="55F4489B" w14:textId="638F5011" w:rsidR="00BC72BA" w:rsidRDefault="0002652A" w:rsidP="00AC5647">
      <w:bookmarkStart w:id="5" w:name="_Toc244950506"/>
      <w:bookmarkStart w:id="6" w:name="_Toc245996011"/>
      <w:bookmarkStart w:id="7" w:name="_Toc257968455"/>
      <w:bookmarkStart w:id="8" w:name="_Toc279145826"/>
      <w:r>
        <w:t xml:space="preserve">O presente trabalho tem como objetivo </w:t>
      </w:r>
      <w:r w:rsidR="00705E43">
        <w:t xml:space="preserve">apresentar </w:t>
      </w:r>
      <w:r w:rsidR="007C2514">
        <w:t>a</w:t>
      </w:r>
      <w:r w:rsidR="00AC5647">
        <w:t xml:space="preserve"> solução “cadastro-de-dev”</w:t>
      </w:r>
      <w:r w:rsidR="005C7495">
        <w:t xml:space="preserve">, uma plataforma de cadastro de desenvolvedores, os quais são vinculados a linguagens </w:t>
      </w:r>
      <w:r w:rsidR="00061DBD">
        <w:t xml:space="preserve">de programação </w:t>
      </w:r>
      <w:r w:rsidR="005C7495">
        <w:t>que conhecem e a empresas que desejam trabalhar. Esse trabalho também é a atividade final do 3</w:t>
      </w:r>
      <w:r w:rsidR="005C7495" w:rsidRPr="005C7495">
        <w:t>°</w:t>
      </w:r>
      <w:r w:rsidR="005C7495">
        <w:t xml:space="preserve"> ano</w:t>
      </w:r>
      <w:r w:rsidR="00AC5647">
        <w:t xml:space="preserve"> da disciplina de Programação Orientada a Objetos</w:t>
      </w:r>
      <w:r w:rsidR="007C2514">
        <w:t xml:space="preserve"> </w:t>
      </w:r>
      <w:r w:rsidR="00AC5647">
        <w:t xml:space="preserve">do </w:t>
      </w:r>
      <w:r w:rsidR="00BD25B0">
        <w:t>curso de Sistemas de Informação do UniFOA</w:t>
      </w:r>
      <w:r w:rsidR="00705E43">
        <w:t xml:space="preserve"> (Centro Universitário de Volta Redonda).</w:t>
      </w:r>
    </w:p>
    <w:p w14:paraId="1A5C863D" w14:textId="1E837B85" w:rsidR="00AC5647" w:rsidRPr="00AC5647" w:rsidRDefault="00AC5647" w:rsidP="00AC5647">
      <w:r>
        <w:t xml:space="preserve">Em seu desenvolvimento, foram utilizados diversos artifícios da linguagem </w:t>
      </w:r>
      <w:r w:rsidR="007C2514">
        <w:t>C#</w:t>
      </w:r>
      <w:r w:rsidR="00043C0F">
        <w:t xml:space="preserve">, </w:t>
      </w:r>
      <w:r w:rsidR="007C2514">
        <w:t>do framework .NET Core MVC (Model View Controller)</w:t>
      </w:r>
      <w:r w:rsidR="00043C0F">
        <w:t xml:space="preserve"> e do </w:t>
      </w:r>
      <w:r w:rsidR="00983056">
        <w:t xml:space="preserve">banco de dados </w:t>
      </w:r>
      <w:r w:rsidR="00043C0F">
        <w:t>Oracle Database.</w:t>
      </w:r>
    </w:p>
    <w:p w14:paraId="7A6D0E7B" w14:textId="44D17E24" w:rsidR="00A306D0" w:rsidRPr="00D213CA" w:rsidRDefault="00A306D0" w:rsidP="009F7C32">
      <w:pPr>
        <w:pStyle w:val="NormalWeb"/>
        <w:ind w:firstLine="567"/>
        <w:rPr>
          <w:bCs/>
        </w:rPr>
      </w:pPr>
    </w:p>
    <w:p w14:paraId="33E115DA" w14:textId="5D101FD0" w:rsidR="00A306D0" w:rsidRPr="00D213CA" w:rsidRDefault="00A306D0" w:rsidP="009F7C32">
      <w:pPr>
        <w:pStyle w:val="NormalWeb"/>
        <w:ind w:firstLine="567"/>
        <w:rPr>
          <w:bCs/>
        </w:rPr>
      </w:pPr>
    </w:p>
    <w:p w14:paraId="4EA163AD" w14:textId="2079BA04" w:rsidR="00A306D0" w:rsidRPr="00D213CA" w:rsidRDefault="00A306D0" w:rsidP="009F7C32">
      <w:pPr>
        <w:pStyle w:val="NormalWeb"/>
        <w:ind w:firstLine="567"/>
        <w:rPr>
          <w:bCs/>
        </w:rPr>
      </w:pPr>
    </w:p>
    <w:p w14:paraId="78E200F1" w14:textId="114B276C" w:rsidR="00A306D0" w:rsidRPr="00D213CA" w:rsidRDefault="00A306D0" w:rsidP="009F7C32">
      <w:pPr>
        <w:pStyle w:val="NormalWeb"/>
        <w:ind w:firstLine="567"/>
        <w:rPr>
          <w:bCs/>
        </w:rPr>
      </w:pPr>
    </w:p>
    <w:p w14:paraId="0B34161B" w14:textId="4EC5672F" w:rsidR="00A306D0" w:rsidRPr="00D213CA" w:rsidRDefault="00A306D0" w:rsidP="009F7C32">
      <w:pPr>
        <w:pStyle w:val="NormalWeb"/>
        <w:ind w:firstLine="567"/>
        <w:rPr>
          <w:bCs/>
        </w:rPr>
      </w:pPr>
    </w:p>
    <w:p w14:paraId="061461AD" w14:textId="012BCCEC" w:rsidR="00FA4422" w:rsidRDefault="00FA4422" w:rsidP="009F7C32">
      <w:pPr>
        <w:pStyle w:val="NormalWeb"/>
        <w:ind w:firstLine="567"/>
        <w:rPr>
          <w:bCs/>
        </w:rPr>
      </w:pPr>
    </w:p>
    <w:p w14:paraId="08613D66" w14:textId="157D265C" w:rsidR="00A82200" w:rsidRDefault="00A82200" w:rsidP="009F7C32">
      <w:pPr>
        <w:pStyle w:val="NormalWeb"/>
        <w:ind w:firstLine="567"/>
        <w:rPr>
          <w:bCs/>
        </w:rPr>
      </w:pPr>
    </w:p>
    <w:p w14:paraId="7D354E27" w14:textId="0104359B" w:rsidR="00A82200" w:rsidRDefault="00A82200" w:rsidP="009F7C32">
      <w:pPr>
        <w:pStyle w:val="NormalWeb"/>
        <w:ind w:firstLine="567"/>
        <w:rPr>
          <w:bCs/>
        </w:rPr>
      </w:pPr>
    </w:p>
    <w:p w14:paraId="198927BE" w14:textId="77777777" w:rsidR="00A82200" w:rsidRPr="00D213CA" w:rsidRDefault="00A82200" w:rsidP="009F7C32">
      <w:pPr>
        <w:pStyle w:val="NormalWeb"/>
        <w:ind w:firstLine="567"/>
        <w:rPr>
          <w:bCs/>
        </w:rPr>
      </w:pPr>
    </w:p>
    <w:p w14:paraId="64C539DD" w14:textId="1AFAD727" w:rsidR="007A50DA" w:rsidRDefault="007A50DA" w:rsidP="009F7C32">
      <w:pPr>
        <w:pStyle w:val="NormalWeb"/>
        <w:ind w:firstLine="0"/>
        <w:rPr>
          <w:bCs/>
        </w:rPr>
      </w:pPr>
    </w:p>
    <w:p w14:paraId="241CB2C9" w14:textId="7C0384A9" w:rsidR="00705E43" w:rsidRDefault="00705E43" w:rsidP="009F7C32">
      <w:pPr>
        <w:pStyle w:val="NormalWeb"/>
        <w:ind w:firstLine="0"/>
        <w:rPr>
          <w:bCs/>
        </w:rPr>
      </w:pPr>
    </w:p>
    <w:p w14:paraId="2E0537B7" w14:textId="3E66287E" w:rsidR="00705E43" w:rsidRDefault="00705E43" w:rsidP="009F7C32">
      <w:pPr>
        <w:pStyle w:val="NormalWeb"/>
        <w:ind w:firstLine="0"/>
        <w:rPr>
          <w:bCs/>
        </w:rPr>
      </w:pPr>
    </w:p>
    <w:p w14:paraId="3D6BB3D3" w14:textId="77777777" w:rsidR="00705E43" w:rsidRPr="00D213CA" w:rsidRDefault="00705E43" w:rsidP="009F7C32">
      <w:pPr>
        <w:pStyle w:val="NormalWeb"/>
        <w:ind w:firstLine="0"/>
        <w:rPr>
          <w:bCs/>
        </w:rPr>
      </w:pPr>
    </w:p>
    <w:p w14:paraId="7F73BD61" w14:textId="65D83203" w:rsidR="007A50DA" w:rsidRDefault="007A50DA" w:rsidP="009F7C32">
      <w:pPr>
        <w:pStyle w:val="Ttulo1"/>
      </w:pPr>
      <w:bookmarkStart w:id="9" w:name="_Toc46658557"/>
      <w:r w:rsidRPr="00D213CA">
        <w:lastRenderedPageBreak/>
        <w:t xml:space="preserve">2.0 </w:t>
      </w:r>
      <w:bookmarkEnd w:id="9"/>
      <w:r w:rsidR="00F74BF7">
        <w:t>DESENVOLVIMENTO DA APLICAÇÃO</w:t>
      </w:r>
    </w:p>
    <w:p w14:paraId="2EB798E2" w14:textId="5056CFC1" w:rsidR="00705E43" w:rsidRDefault="00705E43" w:rsidP="00705E43"/>
    <w:p w14:paraId="639B6DE5" w14:textId="4686CEB5" w:rsidR="00145A8E" w:rsidRPr="006B11A5" w:rsidRDefault="00145A8E" w:rsidP="00145A8E">
      <w:pPr>
        <w:pStyle w:val="Ttulo2"/>
      </w:pPr>
      <w:r>
        <w:t>2</w:t>
      </w:r>
      <w:r>
        <w:t xml:space="preserve">.1 </w:t>
      </w:r>
      <w:r>
        <w:t>Construção e Recursos Utilizados</w:t>
      </w:r>
    </w:p>
    <w:p w14:paraId="2D6D0CBC" w14:textId="77777777" w:rsidR="00145A8E" w:rsidRDefault="00145A8E" w:rsidP="00705E43"/>
    <w:bookmarkEnd w:id="5"/>
    <w:bookmarkEnd w:id="6"/>
    <w:bookmarkEnd w:id="7"/>
    <w:bookmarkEnd w:id="8"/>
    <w:p w14:paraId="0B2234BF" w14:textId="0E143955" w:rsidR="00043C0F" w:rsidRDefault="005C7495" w:rsidP="00043C0F">
      <w:r>
        <w:t xml:space="preserve">A </w:t>
      </w:r>
      <w:r w:rsidR="00AC5647">
        <w:t xml:space="preserve"> </w:t>
      </w:r>
      <w:r>
        <w:t>aplicação foi desenvolvida utilizando o framework .NET Core MVC, ou seja, por meio da utilização</w:t>
      </w:r>
      <w:r w:rsidR="00043C0F">
        <w:t xml:space="preserve"> de </w:t>
      </w:r>
      <w:r w:rsidR="00043C0F" w:rsidRPr="00061DBD">
        <w:rPr>
          <w:i/>
          <w:iCs/>
        </w:rPr>
        <w:t>Models</w:t>
      </w:r>
      <w:r w:rsidR="00043C0F">
        <w:t xml:space="preserve">, </w:t>
      </w:r>
      <w:r w:rsidR="00043C0F" w:rsidRPr="00061DBD">
        <w:rPr>
          <w:i/>
          <w:iCs/>
        </w:rPr>
        <w:t>Views</w:t>
      </w:r>
      <w:r w:rsidR="00043C0F">
        <w:t xml:space="preserve"> e </w:t>
      </w:r>
      <w:r w:rsidR="00043C0F" w:rsidRPr="00061DBD">
        <w:rPr>
          <w:i/>
          <w:iCs/>
        </w:rPr>
        <w:t>Controllers</w:t>
      </w:r>
      <w:r w:rsidR="00043C0F">
        <w:t xml:space="preserve"> para cada classe. As classes de </w:t>
      </w:r>
      <w:r w:rsidR="00043C0F" w:rsidRPr="00061DBD">
        <w:rPr>
          <w:i/>
          <w:iCs/>
        </w:rPr>
        <w:t>model</w:t>
      </w:r>
      <w:r w:rsidR="00043C0F">
        <w:t xml:space="preserve"> criadas foram: Desenvolvedor, Empresa, Linguagem e DesenvolvedorLinguagem; e seus respectivos </w:t>
      </w:r>
      <w:r w:rsidR="00043C0F" w:rsidRPr="00061DBD">
        <w:rPr>
          <w:i/>
          <w:iCs/>
        </w:rPr>
        <w:t>controllers</w:t>
      </w:r>
      <w:r w:rsidR="00043C0F">
        <w:t xml:space="preserve"> são: </w:t>
      </w:r>
      <w:r w:rsidR="00043C0F">
        <w:t>Desenvolvedor</w:t>
      </w:r>
      <w:r w:rsidR="00043C0F">
        <w:t xml:space="preserve">Controller, </w:t>
      </w:r>
      <w:r w:rsidR="00043C0F">
        <w:t>Empresa</w:t>
      </w:r>
      <w:r w:rsidR="00043C0F">
        <w:t xml:space="preserve">Controller, </w:t>
      </w:r>
      <w:r w:rsidR="00043C0F">
        <w:t>Linguagem</w:t>
      </w:r>
      <w:r w:rsidR="00043C0F">
        <w:t xml:space="preserve">Controller e </w:t>
      </w:r>
      <w:r w:rsidR="00043C0F">
        <w:t>DesenvolvedorLinguagem</w:t>
      </w:r>
      <w:r w:rsidR="00043C0F">
        <w:t>Controller.</w:t>
      </w:r>
    </w:p>
    <w:p w14:paraId="0C4ED512" w14:textId="7DC228FE" w:rsidR="00043C0F" w:rsidRDefault="00043C0F" w:rsidP="00043C0F">
      <w:r>
        <w:t xml:space="preserve">Tais classes possuem </w:t>
      </w:r>
      <w:r w:rsidRPr="00061DBD">
        <w:rPr>
          <w:i/>
          <w:iCs/>
        </w:rPr>
        <w:t>views</w:t>
      </w:r>
      <w:r>
        <w:t xml:space="preserve"> para que seja efetuado o CRUD de cada uma, isto é, Create, Read, Update e Delete; e seus respectivos métodos nos </w:t>
      </w:r>
      <w:r w:rsidRPr="00145A8E">
        <w:rPr>
          <w:i/>
          <w:iCs/>
        </w:rPr>
        <w:t>controllers</w:t>
      </w:r>
      <w:r>
        <w:t xml:space="preserve"> responsáveis por executas essas ações.</w:t>
      </w:r>
    </w:p>
    <w:p w14:paraId="1CAB8778" w14:textId="7FE89E08" w:rsidR="00043C0F" w:rsidRPr="00145A8E" w:rsidRDefault="00043C0F" w:rsidP="00043C0F">
      <w:r>
        <w:t xml:space="preserve">Além disso, para realizar a integração com o banco de dados Oracle Database, foi criada a classe </w:t>
      </w:r>
      <w:r w:rsidRPr="00043C0F">
        <w:t>CadastroDeDevContext</w:t>
      </w:r>
      <w:r>
        <w:tab/>
        <w:t xml:space="preserve">, onde estão contidas propriedades de cada uma das classes de </w:t>
      </w:r>
      <w:r w:rsidRPr="00061DBD">
        <w:rPr>
          <w:i/>
          <w:iCs/>
        </w:rPr>
        <w:t>model</w:t>
      </w:r>
      <w:r>
        <w:t>, além do relacionamento muitos para muitos entre as classes Desenvolvedor e Linguagem</w:t>
      </w:r>
      <w:r w:rsidR="00061DBD">
        <w:t xml:space="preserve">, estabelecendo chaves estrangeiras na classe intermediária </w:t>
      </w:r>
      <w:r w:rsidR="00061DBD">
        <w:t>DesenvolvedorLinguagem</w:t>
      </w:r>
      <w:r w:rsidR="00145A8E">
        <w:t xml:space="preserve"> e; para garantir o funcionamento correto da integração, foi utilizada a ferramenta de </w:t>
      </w:r>
      <w:r w:rsidR="00145A8E" w:rsidRPr="00145A8E">
        <w:rPr>
          <w:i/>
          <w:iCs/>
        </w:rPr>
        <w:t>migration</w:t>
      </w:r>
      <w:r w:rsidR="00145A8E">
        <w:t>.</w:t>
      </w:r>
    </w:p>
    <w:p w14:paraId="6C6DE1B0" w14:textId="2238FD41" w:rsidR="00987B8D" w:rsidRDefault="00061DBD" w:rsidP="008D4A3A">
      <w:r>
        <w:t xml:space="preserve">Foi feito um relacionamento um para muitos entre as classes Empresa e Desenvolvedor, de maneira que cada desenvolvedor possa escolher uma empresa e uma empresa possa ser escolhida por vários desenvolvedores. Outro relacionamento criado, conforme já mencionado anteriormente, é um muitos para muitos entre as </w:t>
      </w:r>
      <w:r>
        <w:t>classes Desenvolvedor e Linguagem</w:t>
      </w:r>
      <w:r>
        <w:t xml:space="preserve"> por meio da classe </w:t>
      </w:r>
      <w:r>
        <w:t>intermediária DesenvolvedorLinguagem</w:t>
      </w:r>
      <w:r>
        <w:t xml:space="preserve">, de maneira que cada desenvolvedor possa escolher várias linguagens de programação e cada </w:t>
      </w:r>
      <w:r>
        <w:t>linguage</w:t>
      </w:r>
      <w:r>
        <w:t xml:space="preserve">m </w:t>
      </w:r>
      <w:r>
        <w:t>de programação</w:t>
      </w:r>
      <w:r>
        <w:t xml:space="preserve"> possa ser escolhida </w:t>
      </w:r>
      <w:r w:rsidR="008D4A3A">
        <w:t>por vários desenvolvedores.</w:t>
      </w:r>
    </w:p>
    <w:p w14:paraId="7F58744F" w14:textId="1F822C87" w:rsidR="00145A8E" w:rsidRPr="00145A8E" w:rsidRDefault="00145A8E" w:rsidP="008D4A3A">
      <w:r>
        <w:t xml:space="preserve">Também foram implementadas </w:t>
      </w:r>
      <w:r w:rsidRPr="00145A8E">
        <w:rPr>
          <w:i/>
          <w:iCs/>
        </w:rPr>
        <w:t>procedures</w:t>
      </w:r>
      <w:r w:rsidR="00B846BA">
        <w:t xml:space="preserve"> e </w:t>
      </w:r>
      <w:r>
        <w:t>suas</w:t>
      </w:r>
      <w:r w:rsidR="00630F41">
        <w:t xml:space="preserve"> </w:t>
      </w:r>
      <w:r w:rsidRPr="00145A8E">
        <w:rPr>
          <w:i/>
          <w:iCs/>
        </w:rPr>
        <w:t>views</w:t>
      </w:r>
      <w:r>
        <w:t xml:space="preserve">, </w:t>
      </w:r>
      <w:r w:rsidR="00630F41">
        <w:t xml:space="preserve">ShowDevs e ShowLangs </w:t>
      </w:r>
      <w:r w:rsidR="00B846BA">
        <w:t xml:space="preserve">uma </w:t>
      </w:r>
      <w:r>
        <w:t>para exibir o</w:t>
      </w:r>
      <w:r w:rsidR="00B846BA">
        <w:t>s desenvolvedores vinculados a uma determinada empresa e outra para exibir as linguagens de programação que determinado desenvolvedor conhece e/ou domina</w:t>
      </w:r>
      <w:r w:rsidR="00630F41">
        <w:t>, respectivamente.</w:t>
      </w:r>
    </w:p>
    <w:p w14:paraId="7167724C" w14:textId="2898D47B" w:rsidR="00987B8D" w:rsidRDefault="00987B8D" w:rsidP="00FC17C6"/>
    <w:p w14:paraId="00DFFCA2" w14:textId="026252F1" w:rsidR="00145A8E" w:rsidRPr="006B11A5" w:rsidRDefault="00145A8E" w:rsidP="00145A8E">
      <w:pPr>
        <w:pStyle w:val="Ttulo2"/>
      </w:pPr>
      <w:r>
        <w:t>2.</w:t>
      </w:r>
      <w:r>
        <w:t>2</w:t>
      </w:r>
      <w:r>
        <w:t xml:space="preserve"> </w:t>
      </w:r>
      <w:r>
        <w:t>Problemas Encontrados</w:t>
      </w:r>
      <w:r w:rsidR="00B846BA">
        <w:t xml:space="preserve"> e Suas Respectivas Soluções</w:t>
      </w:r>
    </w:p>
    <w:p w14:paraId="0A1C4ABA" w14:textId="7A6B8574" w:rsidR="00987B8D" w:rsidRDefault="00987B8D" w:rsidP="00FC17C6"/>
    <w:p w14:paraId="1135FD54" w14:textId="04CEE7B8" w:rsidR="00145A8E" w:rsidRDefault="00145A8E" w:rsidP="00145A8E">
      <w:r>
        <w:lastRenderedPageBreak/>
        <w:t>Fo</w:t>
      </w:r>
      <w:r w:rsidR="00B846BA">
        <w:t xml:space="preserve">ram encontrados problemas para realizar o relacionamento muitos para muitos entre as classes </w:t>
      </w:r>
      <w:r w:rsidR="00B846BA">
        <w:t xml:space="preserve">Desenvolvedor e Linguagem, </w:t>
      </w:r>
      <w:r w:rsidR="00B846BA">
        <w:t xml:space="preserve">por meio </w:t>
      </w:r>
      <w:r w:rsidR="00B846BA">
        <w:t>classe intermediária DesenvolvedorLinguagem</w:t>
      </w:r>
      <w:r w:rsidR="00B846BA">
        <w:t xml:space="preserve">, onde a classe Desenvolvedor não exibir as linguagens corretamente na </w:t>
      </w:r>
      <w:r w:rsidR="00B846BA" w:rsidRPr="00B846BA">
        <w:rPr>
          <w:i/>
          <w:iCs/>
        </w:rPr>
        <w:t>view</w:t>
      </w:r>
      <w:r w:rsidR="00B846BA">
        <w:t xml:space="preserve"> Create e não </w:t>
      </w:r>
      <w:r w:rsidR="00B846BA" w:rsidRPr="00B846BA">
        <w:t>conseguia</w:t>
      </w:r>
      <w:r w:rsidR="00B846BA">
        <w:t xml:space="preserve"> gravar o </w:t>
      </w:r>
      <w:r w:rsidR="00B846BA" w:rsidRPr="00B846BA">
        <w:rPr>
          <w:i/>
          <w:iCs/>
        </w:rPr>
        <w:t>id</w:t>
      </w:r>
      <w:r w:rsidR="00B846BA">
        <w:t xml:space="preserve"> da linguagem.</w:t>
      </w:r>
    </w:p>
    <w:p w14:paraId="109C2449" w14:textId="2256DED1" w:rsidR="00B846BA" w:rsidRDefault="00B846BA" w:rsidP="00145A8E">
      <w:r>
        <w:t xml:space="preserve">Para solucionarmos tal problema, foi necessário implementar </w:t>
      </w:r>
      <w:r w:rsidRPr="00B846BA">
        <w:rPr>
          <w:i/>
          <w:iCs/>
        </w:rPr>
        <w:t>controller</w:t>
      </w:r>
      <w:r>
        <w:t xml:space="preserve"> e </w:t>
      </w:r>
      <w:r w:rsidRPr="00B846BA">
        <w:rPr>
          <w:i/>
          <w:iCs/>
        </w:rPr>
        <w:t>views</w:t>
      </w:r>
      <w:r>
        <w:t xml:space="preserve"> para a classe intermediária, de forma que ela pudesse reconhecer a lista de desenvolvedores e a lista de linguagens cadastrados, exibi-los simultaneamente e gravar os campos selecionados.</w:t>
      </w:r>
    </w:p>
    <w:p w14:paraId="79AEB97C" w14:textId="2A2017E3" w:rsidR="00B846BA" w:rsidRDefault="00B846BA" w:rsidP="00145A8E">
      <w:r>
        <w:t xml:space="preserve">Outro problema foi no acionamento da segunda </w:t>
      </w:r>
      <w:r w:rsidRPr="00B846BA">
        <w:rPr>
          <w:i/>
          <w:iCs/>
        </w:rPr>
        <w:t>procedure</w:t>
      </w:r>
      <w:r>
        <w:t xml:space="preserve"> criada</w:t>
      </w:r>
      <w:r w:rsidR="00630F41">
        <w:t>, Show</w:t>
      </w:r>
      <w:r>
        <w:t xml:space="preserve">, que contém parâmetros IN e OUT no PL/SQL. O erro ocorria devido à forma errônea de </w:t>
      </w:r>
      <w:r w:rsidR="00630F41">
        <w:t>passar</w:t>
      </w:r>
      <w:r>
        <w:t xml:space="preserve"> o parâmetro OUT e</w:t>
      </w:r>
      <w:r w:rsidR="00630F41">
        <w:t xml:space="preserve"> obter o seu retorno;</w:t>
      </w:r>
      <w:r>
        <w:t xml:space="preserve"> para solucioná-lo, foi necessário</w:t>
      </w:r>
      <w:r w:rsidR="00630F41">
        <w:t xml:space="preserve"> declarar uma variável “cursor” que instanciasse um OracleParameter do tipo RefCursor e direção Output;</w:t>
      </w:r>
      <w:r>
        <w:t xml:space="preserve"> remover a linha </w:t>
      </w:r>
      <w:r>
        <w:t>“</w:t>
      </w:r>
      <w:r w:rsidRPr="00E27C9F">
        <w:t>DBMS_SQL.RETURN_RESULT(c_lingdev);</w:t>
      </w:r>
      <w:r>
        <w:t>”</w:t>
      </w:r>
      <w:r>
        <w:t xml:space="preserve"> da </w:t>
      </w:r>
      <w:r w:rsidRPr="00B846BA">
        <w:rPr>
          <w:i/>
          <w:iCs/>
        </w:rPr>
        <w:t>procedure</w:t>
      </w:r>
      <w:r>
        <w:t xml:space="preserve"> no Oracle</w:t>
      </w:r>
      <w:r w:rsidR="00630F41">
        <w:t xml:space="preserve">; substituir o método </w:t>
      </w:r>
      <w:r w:rsidR="00630F41" w:rsidRPr="00630F41">
        <w:t>FromSqlInterpolated</w:t>
      </w:r>
      <w:r w:rsidR="00630F41">
        <w:t xml:space="preserve"> para FromSqlRaw; além de, no parâmetro desse método, chamar um novo objeto “cursor” passando a variável “cursor”.</w:t>
      </w:r>
    </w:p>
    <w:p w14:paraId="2C411E42" w14:textId="4A299158" w:rsidR="000D593C" w:rsidRPr="000D593C" w:rsidRDefault="000D593C" w:rsidP="00145A8E">
      <w:r>
        <w:t xml:space="preserve">Infelizmente, a equipe não consegui realizar a implementação das </w:t>
      </w:r>
      <w:r w:rsidRPr="000D593C">
        <w:rPr>
          <w:i/>
          <w:iCs/>
        </w:rPr>
        <w:t>functions</w:t>
      </w:r>
      <w:r>
        <w:t xml:space="preserve"> PL/SQL no código</w:t>
      </w:r>
      <w:r w:rsidR="00966BC2">
        <w:t>.</w:t>
      </w:r>
    </w:p>
    <w:p w14:paraId="09EBA2B6" w14:textId="2FCDE56D" w:rsidR="00987B8D" w:rsidRDefault="00987B8D" w:rsidP="00FC17C6"/>
    <w:p w14:paraId="08E7611D" w14:textId="2F855932" w:rsidR="00987B8D" w:rsidRDefault="00987B8D" w:rsidP="00FC17C6"/>
    <w:p w14:paraId="29BBADD4" w14:textId="20086F9D" w:rsidR="00987B8D" w:rsidRDefault="00987B8D" w:rsidP="00FC17C6"/>
    <w:p w14:paraId="7EAEAC74" w14:textId="0E1AD6DA" w:rsidR="00987B8D" w:rsidRDefault="00987B8D" w:rsidP="00FC17C6"/>
    <w:p w14:paraId="36B134A6" w14:textId="473D9AC6" w:rsidR="00987B8D" w:rsidRDefault="00987B8D" w:rsidP="00FC17C6"/>
    <w:p w14:paraId="216768EF" w14:textId="17316BD9" w:rsidR="00987B8D" w:rsidRDefault="00987B8D" w:rsidP="00FC17C6"/>
    <w:p w14:paraId="5E032132" w14:textId="391D724D" w:rsidR="00987B8D" w:rsidRDefault="00987B8D" w:rsidP="00FC17C6"/>
    <w:p w14:paraId="39B6C678" w14:textId="33E8C2E9" w:rsidR="00987B8D" w:rsidRDefault="00987B8D" w:rsidP="00FC17C6"/>
    <w:p w14:paraId="038A2BE8" w14:textId="66C30CCA" w:rsidR="00987B8D" w:rsidRDefault="00987B8D" w:rsidP="00FC17C6"/>
    <w:p w14:paraId="63CE9359" w14:textId="06F7A1BD" w:rsidR="00987B8D" w:rsidRDefault="00987B8D" w:rsidP="00FC17C6"/>
    <w:p w14:paraId="6504926B" w14:textId="7B720D00" w:rsidR="00987B8D" w:rsidRDefault="00987B8D" w:rsidP="00FC17C6"/>
    <w:p w14:paraId="6169BC0C" w14:textId="30600CB9" w:rsidR="00987B8D" w:rsidRDefault="00987B8D" w:rsidP="00FC17C6"/>
    <w:p w14:paraId="7A7FD21E" w14:textId="279B5102" w:rsidR="001F272F" w:rsidRDefault="001F272F" w:rsidP="00630F41">
      <w:pPr>
        <w:ind w:firstLine="0"/>
      </w:pPr>
    </w:p>
    <w:p w14:paraId="0C7F8BC7" w14:textId="77777777" w:rsidR="000B5ED4" w:rsidRDefault="000B5ED4" w:rsidP="00630F41">
      <w:pPr>
        <w:ind w:firstLine="0"/>
      </w:pPr>
    </w:p>
    <w:p w14:paraId="5714A9E6" w14:textId="77777777" w:rsidR="00987B8D" w:rsidRPr="00FC17C6" w:rsidRDefault="00987B8D" w:rsidP="00FC17C6"/>
    <w:p w14:paraId="4D512785" w14:textId="134296D7" w:rsidR="00F74BF7" w:rsidRDefault="00987B8D" w:rsidP="00F74BF7">
      <w:pPr>
        <w:pStyle w:val="Ttulo1"/>
      </w:pPr>
      <w:r>
        <w:lastRenderedPageBreak/>
        <w:t>3</w:t>
      </w:r>
      <w:r w:rsidR="00F74BF7" w:rsidRPr="00D213CA">
        <w:t xml:space="preserve">.0 </w:t>
      </w:r>
      <w:r>
        <w:t>CONCLUSÕES</w:t>
      </w:r>
    </w:p>
    <w:p w14:paraId="7CA17185" w14:textId="588CFD17" w:rsidR="001F272F" w:rsidRDefault="001F272F" w:rsidP="001F272F"/>
    <w:p w14:paraId="3D660AD5" w14:textId="6CA8C46F" w:rsidR="00F74BF7" w:rsidRPr="006B11A5" w:rsidRDefault="001F272F" w:rsidP="001F272F">
      <w:pPr>
        <w:pStyle w:val="Ttulo2"/>
      </w:pPr>
      <w:r>
        <w:t xml:space="preserve">3.1 </w:t>
      </w:r>
      <w:r w:rsidR="006B11A5">
        <w:t>Danilo Duarte Ribeiro</w:t>
      </w:r>
    </w:p>
    <w:p w14:paraId="7174A83C" w14:textId="77777777" w:rsidR="001F272F" w:rsidRPr="001F272F" w:rsidRDefault="001F272F" w:rsidP="001F272F"/>
    <w:p w14:paraId="0E0C02A9" w14:textId="295D9249" w:rsidR="00FC17C6" w:rsidRPr="00983056" w:rsidRDefault="004643CC" w:rsidP="00F74BF7">
      <w:r>
        <w:t xml:space="preserve">No decorrer do desenvolvimento desse trabalho, concluí que a utilização dos recursos </w:t>
      </w:r>
      <w:r w:rsidR="00983056">
        <w:t>possíveis na linguagem C# e no framework .NET Core MVC, pode facilitar o desenvolvimento de páginas</w:t>
      </w:r>
      <w:r w:rsidR="00983056" w:rsidRPr="00983056">
        <w:rPr>
          <w:i/>
          <w:iCs/>
        </w:rPr>
        <w:t xml:space="preserve"> web</w:t>
      </w:r>
      <w:r w:rsidR="00983056">
        <w:t xml:space="preserve"> além de integrar seus dados com algum banco de dados, tornando a implementação do CRUD </w:t>
      </w:r>
      <w:r w:rsidR="00E40656">
        <w:t>mais simples e fragmentada em etapas, por meio do padrão MVC.</w:t>
      </w:r>
    </w:p>
    <w:p w14:paraId="58DC397A" w14:textId="2C353894" w:rsidR="006B11A5" w:rsidRDefault="006B11A5" w:rsidP="00F74BF7"/>
    <w:p w14:paraId="4C57EC1D" w14:textId="2701BCC5" w:rsidR="006B11A5" w:rsidRPr="00983056" w:rsidRDefault="006B11A5" w:rsidP="006B11A5">
      <w:pPr>
        <w:pStyle w:val="Ttulo2"/>
      </w:pPr>
      <w:r w:rsidRPr="00983056">
        <w:t>3.2 Rafael Couto Silva</w:t>
      </w:r>
    </w:p>
    <w:p w14:paraId="6409ECE0" w14:textId="77777777" w:rsidR="006B11A5" w:rsidRPr="00983056" w:rsidRDefault="006B11A5" w:rsidP="006B11A5"/>
    <w:p w14:paraId="6AB8EFF2" w14:textId="7626A8D3" w:rsidR="00983056" w:rsidRDefault="00243175" w:rsidP="00875751">
      <w:r w:rsidRPr="00243175">
        <w:t xml:space="preserve">Ao realizar </w:t>
      </w:r>
      <w:r>
        <w:t>esse</w:t>
      </w:r>
      <w:r w:rsidRPr="00243175">
        <w:t xml:space="preserve"> trabalho pude </w:t>
      </w:r>
      <w:r>
        <w:t>compreender</w:t>
      </w:r>
      <w:r w:rsidRPr="00243175">
        <w:t xml:space="preserve"> os benefícios de</w:t>
      </w:r>
      <w:r>
        <w:t xml:space="preserve"> se</w:t>
      </w:r>
      <w:r w:rsidRPr="00243175">
        <w:t xml:space="preserve"> usar o ASP .NET</w:t>
      </w:r>
      <w:r>
        <w:t xml:space="preserve"> Core MVC</w:t>
      </w:r>
      <w:r w:rsidRPr="00243175">
        <w:t xml:space="preserve">, que trabalha </w:t>
      </w:r>
      <w:r>
        <w:t>utilizando</w:t>
      </w:r>
      <w:r w:rsidRPr="00243175">
        <w:t xml:space="preserve"> o </w:t>
      </w:r>
      <w:r w:rsidRPr="00243175">
        <w:rPr>
          <w:i/>
          <w:iCs/>
        </w:rPr>
        <w:t>front-end</w:t>
      </w:r>
      <w:r w:rsidRPr="00243175">
        <w:t xml:space="preserve"> e o </w:t>
      </w:r>
      <w:r w:rsidRPr="00243175">
        <w:rPr>
          <w:i/>
          <w:iCs/>
        </w:rPr>
        <w:t>back-end</w:t>
      </w:r>
      <w:r w:rsidRPr="00243175">
        <w:t xml:space="preserve"> e um </w:t>
      </w:r>
      <w:r>
        <w:t>ú</w:t>
      </w:r>
      <w:r w:rsidRPr="00243175">
        <w:t>nico sistema</w:t>
      </w:r>
      <w:r>
        <w:t>;</w:t>
      </w:r>
      <w:r w:rsidRPr="00243175">
        <w:t xml:space="preserve"> </w:t>
      </w:r>
      <w:r>
        <w:t>f</w:t>
      </w:r>
      <w:r w:rsidRPr="00243175">
        <w:t>acilitand</w:t>
      </w:r>
      <w:r>
        <w:t>o</w:t>
      </w:r>
      <w:r w:rsidRPr="00243175">
        <w:t xml:space="preserve"> e acelerando o pro</w:t>
      </w:r>
      <w:r>
        <w:t>c</w:t>
      </w:r>
      <w:r w:rsidRPr="00243175">
        <w:t>e</w:t>
      </w:r>
      <w:r>
        <w:t>ss</w:t>
      </w:r>
      <w:r w:rsidRPr="00243175">
        <w:t xml:space="preserve">o de desenvolvimento de </w:t>
      </w:r>
      <w:r w:rsidRPr="00983056">
        <w:rPr>
          <w:i/>
          <w:iCs/>
        </w:rPr>
        <w:t>sites</w:t>
      </w:r>
      <w:r w:rsidRPr="00243175">
        <w:t xml:space="preserve"> simples, feito</w:t>
      </w:r>
      <w:r>
        <w:t>s</w:t>
      </w:r>
      <w:r w:rsidRPr="00243175">
        <w:t xml:space="preserve"> somente por uma pessoa.</w:t>
      </w:r>
    </w:p>
    <w:p w14:paraId="6ABF8E04" w14:textId="77777777" w:rsidR="00243175" w:rsidRDefault="00243175" w:rsidP="00F74BF7"/>
    <w:p w14:paraId="19F4BD7E" w14:textId="5068A659" w:rsidR="006B11A5" w:rsidRPr="006B11A5" w:rsidRDefault="006B11A5" w:rsidP="006B11A5">
      <w:pPr>
        <w:pStyle w:val="Ttulo2"/>
      </w:pPr>
      <w:r>
        <w:t>3.3 Thalys Ferreira Correia</w:t>
      </w:r>
    </w:p>
    <w:p w14:paraId="5D1653FA" w14:textId="77777777" w:rsidR="006B11A5" w:rsidRPr="001F272F" w:rsidRDefault="006B11A5" w:rsidP="006B11A5"/>
    <w:p w14:paraId="0619B2B7" w14:textId="60120D62" w:rsidR="00F74BF7" w:rsidRDefault="0099097C" w:rsidP="00F74BF7">
      <w:r w:rsidRPr="0099097C">
        <w:t>Com a realização deste trabalho pude concluir que</w:t>
      </w:r>
      <w:r>
        <w:t>,</w:t>
      </w:r>
      <w:r w:rsidRPr="0099097C">
        <w:t xml:space="preserve"> ao utilizar a arquitetura de software MVC dividindo o código em </w:t>
      </w:r>
      <w:r>
        <w:t>três</w:t>
      </w:r>
      <w:r w:rsidRPr="0099097C">
        <w:t xml:space="preserve"> camadas </w:t>
      </w:r>
      <w:r>
        <w:t>(</w:t>
      </w:r>
      <w:r w:rsidRPr="0099097C">
        <w:rPr>
          <w:i/>
          <w:iCs/>
        </w:rPr>
        <w:t>view</w:t>
      </w:r>
      <w:r w:rsidRPr="0099097C">
        <w:t xml:space="preserve">, </w:t>
      </w:r>
      <w:r w:rsidRPr="0099097C">
        <w:rPr>
          <w:i/>
          <w:iCs/>
        </w:rPr>
        <w:t>model</w:t>
      </w:r>
      <w:r w:rsidRPr="0099097C">
        <w:t xml:space="preserve"> e </w:t>
      </w:r>
      <w:r w:rsidRPr="0099097C">
        <w:rPr>
          <w:i/>
          <w:iCs/>
        </w:rPr>
        <w:t>controller</w:t>
      </w:r>
      <w:r>
        <w:rPr>
          <w:i/>
          <w:iCs/>
        </w:rPr>
        <w:t>)</w:t>
      </w:r>
      <w:r w:rsidRPr="0099097C">
        <w:t xml:space="preserve">,  </w:t>
      </w:r>
      <w:r>
        <w:t>o</w:t>
      </w:r>
      <w:r w:rsidRPr="0099097C">
        <w:t xml:space="preserve"> desenvolvimento </w:t>
      </w:r>
      <w:r w:rsidR="008859AD" w:rsidRPr="0099097C">
        <w:t>dele</w:t>
      </w:r>
      <w:r>
        <w:t xml:space="preserve"> é </w:t>
      </w:r>
      <w:r>
        <w:t>facilitado</w:t>
      </w:r>
      <w:r>
        <w:t xml:space="preserve"> </w:t>
      </w:r>
      <w:r w:rsidRPr="0099097C">
        <w:t>e</w:t>
      </w:r>
      <w:r>
        <w:t>,</w:t>
      </w:r>
      <w:r w:rsidRPr="0099097C">
        <w:t xml:space="preserve"> assim</w:t>
      </w:r>
      <w:r>
        <w:t>,</w:t>
      </w:r>
      <w:r w:rsidRPr="0099097C">
        <w:t xml:space="preserve"> o código fica mais organizado e </w:t>
      </w:r>
      <w:r>
        <w:t xml:space="preserve">mais </w:t>
      </w:r>
      <w:r w:rsidRPr="0099097C">
        <w:t>limpo</w:t>
      </w:r>
      <w:r>
        <w:t>,</w:t>
      </w:r>
      <w:r w:rsidRPr="0099097C">
        <w:t xml:space="preserve"> seguindo um padrão.</w:t>
      </w:r>
    </w:p>
    <w:p w14:paraId="0E8534C8" w14:textId="274695D4" w:rsidR="00805B88" w:rsidRDefault="00805B88" w:rsidP="00F74BF7"/>
    <w:p w14:paraId="59EEB032" w14:textId="34EA4143" w:rsidR="00805B88" w:rsidRDefault="00805B88" w:rsidP="00F74BF7"/>
    <w:p w14:paraId="19D66BAD" w14:textId="51ED9880" w:rsidR="00805B88" w:rsidRDefault="00805B88" w:rsidP="00F74BF7"/>
    <w:p w14:paraId="2300395F" w14:textId="5AA5C74E" w:rsidR="00805B88" w:rsidRDefault="00805B88" w:rsidP="00F74BF7"/>
    <w:p w14:paraId="24DBD45A" w14:textId="206E5272" w:rsidR="00805B88" w:rsidRDefault="00805B88" w:rsidP="00F74BF7"/>
    <w:p w14:paraId="343B1876" w14:textId="3B0BD32D" w:rsidR="00900DAA" w:rsidRPr="00900DAA" w:rsidRDefault="00900DAA" w:rsidP="00900DAA">
      <w:pPr>
        <w:ind w:firstLine="0"/>
      </w:pPr>
    </w:p>
    <w:sectPr w:rsidR="00900DAA" w:rsidRPr="00900DAA" w:rsidSect="001A0FD2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7FD4C" w14:textId="77777777" w:rsidR="00E91363" w:rsidRDefault="00E91363">
      <w:r>
        <w:separator/>
      </w:r>
    </w:p>
  </w:endnote>
  <w:endnote w:type="continuationSeparator" w:id="0">
    <w:p w14:paraId="26D71572" w14:textId="77777777" w:rsidR="00E91363" w:rsidRDefault="00E9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5B9BF" w14:textId="77777777" w:rsidR="00E91363" w:rsidRDefault="00E91363">
      <w:r>
        <w:separator/>
      </w:r>
    </w:p>
  </w:footnote>
  <w:footnote w:type="continuationSeparator" w:id="0">
    <w:p w14:paraId="7C1847CC" w14:textId="77777777" w:rsidR="00E91363" w:rsidRDefault="00E91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750882975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0A35A5D8" w14:textId="63B29ED8" w:rsidR="000113CD" w:rsidRDefault="000113CD" w:rsidP="003E34F2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9ADC39A" w14:textId="77777777" w:rsidR="000113CD" w:rsidRDefault="000113CD" w:rsidP="005A6E1C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17212" w14:textId="0BB03EEE" w:rsidR="000113CD" w:rsidRDefault="000113CD">
    <w:pPr>
      <w:pStyle w:val="Cabealho"/>
      <w:jc w:val="right"/>
    </w:pPr>
  </w:p>
  <w:p w14:paraId="513906F0" w14:textId="77777777" w:rsidR="000113CD" w:rsidRDefault="000113CD" w:rsidP="005A6E1C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9F7E0" w14:textId="589D467D" w:rsidR="000113CD" w:rsidRDefault="000113CD">
    <w:pPr>
      <w:pStyle w:val="Cabealho"/>
      <w:jc w:val="right"/>
    </w:pPr>
  </w:p>
  <w:p w14:paraId="3CBD827F" w14:textId="77777777" w:rsidR="000113CD" w:rsidRDefault="000113C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8932121"/>
      <w:docPartObj>
        <w:docPartGallery w:val="Page Numbers (Top of Page)"/>
        <w:docPartUnique/>
      </w:docPartObj>
    </w:sdtPr>
    <w:sdtEndPr/>
    <w:sdtContent>
      <w:p w14:paraId="7B70865F" w14:textId="7411A4B2" w:rsidR="0002652A" w:rsidRDefault="000265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6F946F" w14:textId="77777777" w:rsidR="000113CD" w:rsidRDefault="000113CD" w:rsidP="005A6E1C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9612513"/>
      <w:docPartObj>
        <w:docPartGallery w:val="Page Numbers (Top of Page)"/>
        <w:docPartUnique/>
      </w:docPartObj>
    </w:sdtPr>
    <w:sdtEndPr/>
    <w:sdtContent>
      <w:p w14:paraId="7698F9DD" w14:textId="29788665" w:rsidR="000113CD" w:rsidRDefault="000113C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C3B1B" w14:textId="77777777" w:rsidR="000113CD" w:rsidRDefault="000113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17"/>
        </w:tabs>
        <w:ind w:left="717" w:hanging="360"/>
      </w:pPr>
      <w:rPr>
        <w:rFonts w:ascii="Courier New" w:hAnsi="Courier New" w:cs="Courier New"/>
      </w:rPr>
    </w:lvl>
  </w:abstractNum>
  <w:abstractNum w:abstractNumId="3" w15:restartNumberingAfterBreak="0">
    <w:nsid w:val="10205E02"/>
    <w:multiLevelType w:val="hybridMultilevel"/>
    <w:tmpl w:val="75640D3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953463"/>
    <w:multiLevelType w:val="multilevel"/>
    <w:tmpl w:val="5CDE45C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7985A61"/>
    <w:multiLevelType w:val="hybridMultilevel"/>
    <w:tmpl w:val="2508F19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1" w:dllVersion="513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o:allowincell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7"/>
    <w:rsid w:val="000028A3"/>
    <w:rsid w:val="00002D4E"/>
    <w:rsid w:val="00004E09"/>
    <w:rsid w:val="00005D06"/>
    <w:rsid w:val="00006945"/>
    <w:rsid w:val="000075F1"/>
    <w:rsid w:val="00007E86"/>
    <w:rsid w:val="00010D49"/>
    <w:rsid w:val="00010E35"/>
    <w:rsid w:val="000113CD"/>
    <w:rsid w:val="0001215A"/>
    <w:rsid w:val="00012434"/>
    <w:rsid w:val="00013585"/>
    <w:rsid w:val="0001395F"/>
    <w:rsid w:val="00014F4B"/>
    <w:rsid w:val="000153D9"/>
    <w:rsid w:val="00020946"/>
    <w:rsid w:val="00020ABC"/>
    <w:rsid w:val="0002132D"/>
    <w:rsid w:val="00023258"/>
    <w:rsid w:val="000232FD"/>
    <w:rsid w:val="00023959"/>
    <w:rsid w:val="00024B14"/>
    <w:rsid w:val="00024F58"/>
    <w:rsid w:val="0002652A"/>
    <w:rsid w:val="000265AF"/>
    <w:rsid w:val="000314FF"/>
    <w:rsid w:val="00031F42"/>
    <w:rsid w:val="00033B59"/>
    <w:rsid w:val="0003483D"/>
    <w:rsid w:val="00035D32"/>
    <w:rsid w:val="00036573"/>
    <w:rsid w:val="00036EF3"/>
    <w:rsid w:val="00040FF7"/>
    <w:rsid w:val="0004254F"/>
    <w:rsid w:val="00042634"/>
    <w:rsid w:val="00043C0F"/>
    <w:rsid w:val="00043EBD"/>
    <w:rsid w:val="00045534"/>
    <w:rsid w:val="000455CA"/>
    <w:rsid w:val="00045B0A"/>
    <w:rsid w:val="00050692"/>
    <w:rsid w:val="0005119E"/>
    <w:rsid w:val="00051294"/>
    <w:rsid w:val="00053C0E"/>
    <w:rsid w:val="0005517F"/>
    <w:rsid w:val="00061DBD"/>
    <w:rsid w:val="0006200B"/>
    <w:rsid w:val="00062492"/>
    <w:rsid w:val="000627A6"/>
    <w:rsid w:val="000630D0"/>
    <w:rsid w:val="000634B2"/>
    <w:rsid w:val="00063694"/>
    <w:rsid w:val="00065582"/>
    <w:rsid w:val="00065716"/>
    <w:rsid w:val="00065D58"/>
    <w:rsid w:val="00067A3C"/>
    <w:rsid w:val="00070044"/>
    <w:rsid w:val="000719CA"/>
    <w:rsid w:val="000723F6"/>
    <w:rsid w:val="00072A62"/>
    <w:rsid w:val="000768CC"/>
    <w:rsid w:val="000824F4"/>
    <w:rsid w:val="000826AA"/>
    <w:rsid w:val="0008337F"/>
    <w:rsid w:val="00083B48"/>
    <w:rsid w:val="00085DFF"/>
    <w:rsid w:val="00086A24"/>
    <w:rsid w:val="000877D1"/>
    <w:rsid w:val="000904E3"/>
    <w:rsid w:val="00090B77"/>
    <w:rsid w:val="0009484C"/>
    <w:rsid w:val="00095F88"/>
    <w:rsid w:val="000A0A33"/>
    <w:rsid w:val="000A1625"/>
    <w:rsid w:val="000A17ED"/>
    <w:rsid w:val="000A1978"/>
    <w:rsid w:val="000A19F2"/>
    <w:rsid w:val="000A2FE9"/>
    <w:rsid w:val="000A5160"/>
    <w:rsid w:val="000A6455"/>
    <w:rsid w:val="000A757A"/>
    <w:rsid w:val="000A7D1D"/>
    <w:rsid w:val="000B1F52"/>
    <w:rsid w:val="000B506F"/>
    <w:rsid w:val="000B5E28"/>
    <w:rsid w:val="000B5ED4"/>
    <w:rsid w:val="000B720A"/>
    <w:rsid w:val="000C11B1"/>
    <w:rsid w:val="000C5051"/>
    <w:rsid w:val="000C5E5F"/>
    <w:rsid w:val="000D1979"/>
    <w:rsid w:val="000D1BA8"/>
    <w:rsid w:val="000D2A2C"/>
    <w:rsid w:val="000D4580"/>
    <w:rsid w:val="000D48D0"/>
    <w:rsid w:val="000D593C"/>
    <w:rsid w:val="000D5DC2"/>
    <w:rsid w:val="000D670A"/>
    <w:rsid w:val="000D6732"/>
    <w:rsid w:val="000D76F5"/>
    <w:rsid w:val="000E1181"/>
    <w:rsid w:val="000E35DA"/>
    <w:rsid w:val="000E4B02"/>
    <w:rsid w:val="000E57C6"/>
    <w:rsid w:val="000E5AAE"/>
    <w:rsid w:val="000E5FCD"/>
    <w:rsid w:val="000E612A"/>
    <w:rsid w:val="000E6544"/>
    <w:rsid w:val="000F0246"/>
    <w:rsid w:val="000F06F6"/>
    <w:rsid w:val="000F1061"/>
    <w:rsid w:val="000F2527"/>
    <w:rsid w:val="000F2D3C"/>
    <w:rsid w:val="000F3FC0"/>
    <w:rsid w:val="000F5E50"/>
    <w:rsid w:val="0010041C"/>
    <w:rsid w:val="00101CE4"/>
    <w:rsid w:val="00102B74"/>
    <w:rsid w:val="001045D2"/>
    <w:rsid w:val="00104943"/>
    <w:rsid w:val="00104FFB"/>
    <w:rsid w:val="001051D9"/>
    <w:rsid w:val="00105892"/>
    <w:rsid w:val="0010594C"/>
    <w:rsid w:val="00107350"/>
    <w:rsid w:val="00107AC7"/>
    <w:rsid w:val="00113E4B"/>
    <w:rsid w:val="0011460A"/>
    <w:rsid w:val="00116B47"/>
    <w:rsid w:val="00117673"/>
    <w:rsid w:val="00117ED8"/>
    <w:rsid w:val="00120B31"/>
    <w:rsid w:val="00122CBA"/>
    <w:rsid w:val="0012326D"/>
    <w:rsid w:val="0012402F"/>
    <w:rsid w:val="00125247"/>
    <w:rsid w:val="0012576E"/>
    <w:rsid w:val="0012679A"/>
    <w:rsid w:val="00132810"/>
    <w:rsid w:val="001336E7"/>
    <w:rsid w:val="00134A9B"/>
    <w:rsid w:val="00137578"/>
    <w:rsid w:val="00137E66"/>
    <w:rsid w:val="0014028B"/>
    <w:rsid w:val="0014519D"/>
    <w:rsid w:val="00145276"/>
    <w:rsid w:val="00145A1E"/>
    <w:rsid w:val="00145A8E"/>
    <w:rsid w:val="0014665D"/>
    <w:rsid w:val="00146DEA"/>
    <w:rsid w:val="001470E1"/>
    <w:rsid w:val="00147369"/>
    <w:rsid w:val="00147943"/>
    <w:rsid w:val="00150BC2"/>
    <w:rsid w:val="00152B5A"/>
    <w:rsid w:val="00154036"/>
    <w:rsid w:val="00154284"/>
    <w:rsid w:val="001544F2"/>
    <w:rsid w:val="001558D3"/>
    <w:rsid w:val="00157C54"/>
    <w:rsid w:val="0016078D"/>
    <w:rsid w:val="00160B07"/>
    <w:rsid w:val="001620BC"/>
    <w:rsid w:val="00162B9E"/>
    <w:rsid w:val="00162C65"/>
    <w:rsid w:val="001636BE"/>
    <w:rsid w:val="00163CD8"/>
    <w:rsid w:val="00167F8D"/>
    <w:rsid w:val="00170689"/>
    <w:rsid w:val="00170B64"/>
    <w:rsid w:val="00171B4C"/>
    <w:rsid w:val="0017222E"/>
    <w:rsid w:val="001724C4"/>
    <w:rsid w:val="00174A1E"/>
    <w:rsid w:val="001755A9"/>
    <w:rsid w:val="00177C5C"/>
    <w:rsid w:val="00181129"/>
    <w:rsid w:val="00181CFA"/>
    <w:rsid w:val="001823AE"/>
    <w:rsid w:val="00182C34"/>
    <w:rsid w:val="00182FDE"/>
    <w:rsid w:val="0018310E"/>
    <w:rsid w:val="00183789"/>
    <w:rsid w:val="00183BEC"/>
    <w:rsid w:val="00183D98"/>
    <w:rsid w:val="00185967"/>
    <w:rsid w:val="001859A8"/>
    <w:rsid w:val="001859CD"/>
    <w:rsid w:val="00187B45"/>
    <w:rsid w:val="001901A2"/>
    <w:rsid w:val="00191359"/>
    <w:rsid w:val="00191958"/>
    <w:rsid w:val="00191BBA"/>
    <w:rsid w:val="00193E43"/>
    <w:rsid w:val="001956F2"/>
    <w:rsid w:val="00195C0C"/>
    <w:rsid w:val="001A0903"/>
    <w:rsid w:val="001A0FD2"/>
    <w:rsid w:val="001A2F0C"/>
    <w:rsid w:val="001A4873"/>
    <w:rsid w:val="001A6E9D"/>
    <w:rsid w:val="001A6ECD"/>
    <w:rsid w:val="001A7406"/>
    <w:rsid w:val="001A7F56"/>
    <w:rsid w:val="001B04A7"/>
    <w:rsid w:val="001B0793"/>
    <w:rsid w:val="001B0CDF"/>
    <w:rsid w:val="001B0F91"/>
    <w:rsid w:val="001B130D"/>
    <w:rsid w:val="001B18FE"/>
    <w:rsid w:val="001B45C2"/>
    <w:rsid w:val="001B70BF"/>
    <w:rsid w:val="001C2FDC"/>
    <w:rsid w:val="001C3664"/>
    <w:rsid w:val="001C395D"/>
    <w:rsid w:val="001C4442"/>
    <w:rsid w:val="001C506B"/>
    <w:rsid w:val="001C62AA"/>
    <w:rsid w:val="001C721B"/>
    <w:rsid w:val="001C7400"/>
    <w:rsid w:val="001D1F3B"/>
    <w:rsid w:val="001D37D4"/>
    <w:rsid w:val="001D591C"/>
    <w:rsid w:val="001D59EC"/>
    <w:rsid w:val="001D77EF"/>
    <w:rsid w:val="001D7D2A"/>
    <w:rsid w:val="001E01B6"/>
    <w:rsid w:val="001E0325"/>
    <w:rsid w:val="001E45D2"/>
    <w:rsid w:val="001E59AD"/>
    <w:rsid w:val="001E73A5"/>
    <w:rsid w:val="001E7510"/>
    <w:rsid w:val="001E77F8"/>
    <w:rsid w:val="001E7C2E"/>
    <w:rsid w:val="001F038B"/>
    <w:rsid w:val="001F272F"/>
    <w:rsid w:val="001F30E6"/>
    <w:rsid w:val="001F4741"/>
    <w:rsid w:val="001F4AF9"/>
    <w:rsid w:val="001F4FA4"/>
    <w:rsid w:val="001F53E6"/>
    <w:rsid w:val="001F625A"/>
    <w:rsid w:val="001F7B20"/>
    <w:rsid w:val="002000AC"/>
    <w:rsid w:val="00200CB8"/>
    <w:rsid w:val="00201C47"/>
    <w:rsid w:val="002028A0"/>
    <w:rsid w:val="002030AD"/>
    <w:rsid w:val="00211340"/>
    <w:rsid w:val="002118DF"/>
    <w:rsid w:val="00211DB2"/>
    <w:rsid w:val="00212455"/>
    <w:rsid w:val="002124A4"/>
    <w:rsid w:val="00212558"/>
    <w:rsid w:val="00212780"/>
    <w:rsid w:val="0021351B"/>
    <w:rsid w:val="00213788"/>
    <w:rsid w:val="00213DAF"/>
    <w:rsid w:val="0021585B"/>
    <w:rsid w:val="00216323"/>
    <w:rsid w:val="002205D1"/>
    <w:rsid w:val="00222CEA"/>
    <w:rsid w:val="00223B13"/>
    <w:rsid w:val="00223D81"/>
    <w:rsid w:val="0022427A"/>
    <w:rsid w:val="002243C3"/>
    <w:rsid w:val="00225014"/>
    <w:rsid w:val="002263F2"/>
    <w:rsid w:val="00230883"/>
    <w:rsid w:val="00231A8C"/>
    <w:rsid w:val="002322C4"/>
    <w:rsid w:val="00236C6C"/>
    <w:rsid w:val="00236EC4"/>
    <w:rsid w:val="00236F24"/>
    <w:rsid w:val="0023720D"/>
    <w:rsid w:val="00241B1D"/>
    <w:rsid w:val="002421E4"/>
    <w:rsid w:val="00243175"/>
    <w:rsid w:val="0024453A"/>
    <w:rsid w:val="0024570B"/>
    <w:rsid w:val="00246CA6"/>
    <w:rsid w:val="00247937"/>
    <w:rsid w:val="00251A68"/>
    <w:rsid w:val="00255B36"/>
    <w:rsid w:val="00261391"/>
    <w:rsid w:val="00261D2F"/>
    <w:rsid w:val="002622C4"/>
    <w:rsid w:val="0026358C"/>
    <w:rsid w:val="00264DC9"/>
    <w:rsid w:val="002650D3"/>
    <w:rsid w:val="00265773"/>
    <w:rsid w:val="00266899"/>
    <w:rsid w:val="00272797"/>
    <w:rsid w:val="00276336"/>
    <w:rsid w:val="002770BD"/>
    <w:rsid w:val="00280780"/>
    <w:rsid w:val="002814E0"/>
    <w:rsid w:val="002822BE"/>
    <w:rsid w:val="00282D02"/>
    <w:rsid w:val="00283358"/>
    <w:rsid w:val="002837A6"/>
    <w:rsid w:val="00283856"/>
    <w:rsid w:val="00283EFE"/>
    <w:rsid w:val="002841D8"/>
    <w:rsid w:val="002842D1"/>
    <w:rsid w:val="002853B1"/>
    <w:rsid w:val="002854AD"/>
    <w:rsid w:val="00286268"/>
    <w:rsid w:val="00287D63"/>
    <w:rsid w:val="0029079C"/>
    <w:rsid w:val="002928C1"/>
    <w:rsid w:val="002929A9"/>
    <w:rsid w:val="00293FD5"/>
    <w:rsid w:val="00295AA1"/>
    <w:rsid w:val="00296479"/>
    <w:rsid w:val="002971FC"/>
    <w:rsid w:val="00297CE8"/>
    <w:rsid w:val="00297E14"/>
    <w:rsid w:val="002A26D3"/>
    <w:rsid w:val="002A2B5D"/>
    <w:rsid w:val="002A2B84"/>
    <w:rsid w:val="002A3F61"/>
    <w:rsid w:val="002A517C"/>
    <w:rsid w:val="002A53AB"/>
    <w:rsid w:val="002A55AF"/>
    <w:rsid w:val="002A6865"/>
    <w:rsid w:val="002A6ABC"/>
    <w:rsid w:val="002B00BE"/>
    <w:rsid w:val="002B06CE"/>
    <w:rsid w:val="002B08EF"/>
    <w:rsid w:val="002B3B77"/>
    <w:rsid w:val="002B53F9"/>
    <w:rsid w:val="002B61D2"/>
    <w:rsid w:val="002B6836"/>
    <w:rsid w:val="002C2555"/>
    <w:rsid w:val="002C3DB4"/>
    <w:rsid w:val="002C4BC0"/>
    <w:rsid w:val="002C512C"/>
    <w:rsid w:val="002C5F0A"/>
    <w:rsid w:val="002D061D"/>
    <w:rsid w:val="002D3EE2"/>
    <w:rsid w:val="002D4BF1"/>
    <w:rsid w:val="002D5FD8"/>
    <w:rsid w:val="002D6A88"/>
    <w:rsid w:val="002D7067"/>
    <w:rsid w:val="002E00DC"/>
    <w:rsid w:val="002E1E4D"/>
    <w:rsid w:val="002E4249"/>
    <w:rsid w:val="002E51E2"/>
    <w:rsid w:val="002E5D53"/>
    <w:rsid w:val="002E6053"/>
    <w:rsid w:val="002E7EB2"/>
    <w:rsid w:val="002F2A03"/>
    <w:rsid w:val="002F2BF6"/>
    <w:rsid w:val="002F34BF"/>
    <w:rsid w:val="002F4F6C"/>
    <w:rsid w:val="002F6AD1"/>
    <w:rsid w:val="002F7DF8"/>
    <w:rsid w:val="00300EE8"/>
    <w:rsid w:val="00302E48"/>
    <w:rsid w:val="0030398D"/>
    <w:rsid w:val="003055C8"/>
    <w:rsid w:val="00305B86"/>
    <w:rsid w:val="00306DA1"/>
    <w:rsid w:val="00311655"/>
    <w:rsid w:val="00312F39"/>
    <w:rsid w:val="00313DB2"/>
    <w:rsid w:val="0031453D"/>
    <w:rsid w:val="0031487E"/>
    <w:rsid w:val="00316324"/>
    <w:rsid w:val="003169CB"/>
    <w:rsid w:val="0032054D"/>
    <w:rsid w:val="00321C20"/>
    <w:rsid w:val="00322EB6"/>
    <w:rsid w:val="00323E8A"/>
    <w:rsid w:val="00324720"/>
    <w:rsid w:val="00325334"/>
    <w:rsid w:val="003270B2"/>
    <w:rsid w:val="003302B5"/>
    <w:rsid w:val="00331177"/>
    <w:rsid w:val="0033230E"/>
    <w:rsid w:val="0033290F"/>
    <w:rsid w:val="0033437D"/>
    <w:rsid w:val="00334D63"/>
    <w:rsid w:val="00334E98"/>
    <w:rsid w:val="00336D97"/>
    <w:rsid w:val="00337176"/>
    <w:rsid w:val="00337858"/>
    <w:rsid w:val="00337E07"/>
    <w:rsid w:val="0034083A"/>
    <w:rsid w:val="00342242"/>
    <w:rsid w:val="00342EE0"/>
    <w:rsid w:val="0034379D"/>
    <w:rsid w:val="003454BE"/>
    <w:rsid w:val="00347144"/>
    <w:rsid w:val="0034768E"/>
    <w:rsid w:val="00347CF0"/>
    <w:rsid w:val="00351B7D"/>
    <w:rsid w:val="00355C9A"/>
    <w:rsid w:val="00357BC4"/>
    <w:rsid w:val="0036103B"/>
    <w:rsid w:val="003616A8"/>
    <w:rsid w:val="003617CD"/>
    <w:rsid w:val="003622EF"/>
    <w:rsid w:val="0036388E"/>
    <w:rsid w:val="00363CD8"/>
    <w:rsid w:val="0036475A"/>
    <w:rsid w:val="00366759"/>
    <w:rsid w:val="00367A2E"/>
    <w:rsid w:val="00367B4B"/>
    <w:rsid w:val="00371DE8"/>
    <w:rsid w:val="00372011"/>
    <w:rsid w:val="00372744"/>
    <w:rsid w:val="00372851"/>
    <w:rsid w:val="003732EF"/>
    <w:rsid w:val="00375ADE"/>
    <w:rsid w:val="00375F15"/>
    <w:rsid w:val="003802EF"/>
    <w:rsid w:val="00380BC3"/>
    <w:rsid w:val="00381FE1"/>
    <w:rsid w:val="003824AB"/>
    <w:rsid w:val="003835A8"/>
    <w:rsid w:val="00386321"/>
    <w:rsid w:val="00386FCE"/>
    <w:rsid w:val="003916AD"/>
    <w:rsid w:val="003919C7"/>
    <w:rsid w:val="00393ACC"/>
    <w:rsid w:val="0039409C"/>
    <w:rsid w:val="00394C22"/>
    <w:rsid w:val="00395E4D"/>
    <w:rsid w:val="003A2BB9"/>
    <w:rsid w:val="003A2CFF"/>
    <w:rsid w:val="003A5286"/>
    <w:rsid w:val="003A5947"/>
    <w:rsid w:val="003A623F"/>
    <w:rsid w:val="003A790C"/>
    <w:rsid w:val="003B1AD7"/>
    <w:rsid w:val="003B45BA"/>
    <w:rsid w:val="003B4DB2"/>
    <w:rsid w:val="003B6123"/>
    <w:rsid w:val="003B7EF6"/>
    <w:rsid w:val="003C165A"/>
    <w:rsid w:val="003C22F5"/>
    <w:rsid w:val="003C26E8"/>
    <w:rsid w:val="003C2866"/>
    <w:rsid w:val="003C3D06"/>
    <w:rsid w:val="003C456B"/>
    <w:rsid w:val="003D082E"/>
    <w:rsid w:val="003D0CB7"/>
    <w:rsid w:val="003D1E45"/>
    <w:rsid w:val="003D25D3"/>
    <w:rsid w:val="003D2D9B"/>
    <w:rsid w:val="003D46FF"/>
    <w:rsid w:val="003D4E74"/>
    <w:rsid w:val="003D58E7"/>
    <w:rsid w:val="003E10EB"/>
    <w:rsid w:val="003E20D9"/>
    <w:rsid w:val="003E34F2"/>
    <w:rsid w:val="003E48E5"/>
    <w:rsid w:val="003E6EFB"/>
    <w:rsid w:val="003E77FD"/>
    <w:rsid w:val="003F0B22"/>
    <w:rsid w:val="003F0F46"/>
    <w:rsid w:val="003F31EF"/>
    <w:rsid w:val="003F46A9"/>
    <w:rsid w:val="003F4DAD"/>
    <w:rsid w:val="003F7B1A"/>
    <w:rsid w:val="003F7FA9"/>
    <w:rsid w:val="004014B3"/>
    <w:rsid w:val="00407921"/>
    <w:rsid w:val="00410A83"/>
    <w:rsid w:val="00411DA3"/>
    <w:rsid w:val="00412044"/>
    <w:rsid w:val="00413234"/>
    <w:rsid w:val="004149D6"/>
    <w:rsid w:val="00415B16"/>
    <w:rsid w:val="004173A6"/>
    <w:rsid w:val="00417E19"/>
    <w:rsid w:val="0042106A"/>
    <w:rsid w:val="004217F2"/>
    <w:rsid w:val="00422441"/>
    <w:rsid w:val="004236FC"/>
    <w:rsid w:val="004242CD"/>
    <w:rsid w:val="004251D6"/>
    <w:rsid w:val="004263FE"/>
    <w:rsid w:val="00431B53"/>
    <w:rsid w:val="00433405"/>
    <w:rsid w:val="0043665A"/>
    <w:rsid w:val="004368EA"/>
    <w:rsid w:val="00436E5E"/>
    <w:rsid w:val="0044160C"/>
    <w:rsid w:val="0044376F"/>
    <w:rsid w:val="004460FB"/>
    <w:rsid w:val="0044623E"/>
    <w:rsid w:val="00446A69"/>
    <w:rsid w:val="004501B8"/>
    <w:rsid w:val="0045071D"/>
    <w:rsid w:val="004512D8"/>
    <w:rsid w:val="0045137F"/>
    <w:rsid w:val="00451BB7"/>
    <w:rsid w:val="00453516"/>
    <w:rsid w:val="004548E7"/>
    <w:rsid w:val="0045795D"/>
    <w:rsid w:val="0046123D"/>
    <w:rsid w:val="0046182D"/>
    <w:rsid w:val="00462B0F"/>
    <w:rsid w:val="004643CC"/>
    <w:rsid w:val="0047065F"/>
    <w:rsid w:val="00477879"/>
    <w:rsid w:val="0048085F"/>
    <w:rsid w:val="004811F6"/>
    <w:rsid w:val="00485024"/>
    <w:rsid w:val="00485979"/>
    <w:rsid w:val="00486DC1"/>
    <w:rsid w:val="004879A4"/>
    <w:rsid w:val="004879EE"/>
    <w:rsid w:val="004914D7"/>
    <w:rsid w:val="004933D0"/>
    <w:rsid w:val="00493400"/>
    <w:rsid w:val="004949D3"/>
    <w:rsid w:val="00496331"/>
    <w:rsid w:val="004A0D97"/>
    <w:rsid w:val="004A2B26"/>
    <w:rsid w:val="004A41D5"/>
    <w:rsid w:val="004A463C"/>
    <w:rsid w:val="004A74CD"/>
    <w:rsid w:val="004B13D2"/>
    <w:rsid w:val="004B2FF3"/>
    <w:rsid w:val="004B3099"/>
    <w:rsid w:val="004B4488"/>
    <w:rsid w:val="004B58C6"/>
    <w:rsid w:val="004B59E7"/>
    <w:rsid w:val="004B655C"/>
    <w:rsid w:val="004C233D"/>
    <w:rsid w:val="004C3A02"/>
    <w:rsid w:val="004C5335"/>
    <w:rsid w:val="004C66E9"/>
    <w:rsid w:val="004D0B65"/>
    <w:rsid w:val="004D10C7"/>
    <w:rsid w:val="004D1D68"/>
    <w:rsid w:val="004D25E5"/>
    <w:rsid w:val="004D46AB"/>
    <w:rsid w:val="004D6570"/>
    <w:rsid w:val="004D7538"/>
    <w:rsid w:val="004E1D3D"/>
    <w:rsid w:val="004E22A8"/>
    <w:rsid w:val="004E2978"/>
    <w:rsid w:val="004E4A8B"/>
    <w:rsid w:val="004E67B8"/>
    <w:rsid w:val="004E69A5"/>
    <w:rsid w:val="004F17C9"/>
    <w:rsid w:val="004F1A1B"/>
    <w:rsid w:val="004F1DD6"/>
    <w:rsid w:val="004F1E6F"/>
    <w:rsid w:val="004F215A"/>
    <w:rsid w:val="004F2B3D"/>
    <w:rsid w:val="004F2BB9"/>
    <w:rsid w:val="004F30EE"/>
    <w:rsid w:val="004F3FD1"/>
    <w:rsid w:val="004F4FD0"/>
    <w:rsid w:val="004F50EC"/>
    <w:rsid w:val="004F7705"/>
    <w:rsid w:val="005035F3"/>
    <w:rsid w:val="005035FB"/>
    <w:rsid w:val="00503957"/>
    <w:rsid w:val="005044FE"/>
    <w:rsid w:val="00507962"/>
    <w:rsid w:val="005117AC"/>
    <w:rsid w:val="00512875"/>
    <w:rsid w:val="00513F33"/>
    <w:rsid w:val="00514C27"/>
    <w:rsid w:val="00514F8E"/>
    <w:rsid w:val="005151B7"/>
    <w:rsid w:val="00517884"/>
    <w:rsid w:val="00517EEC"/>
    <w:rsid w:val="00522869"/>
    <w:rsid w:val="005239FA"/>
    <w:rsid w:val="00526C60"/>
    <w:rsid w:val="00527F39"/>
    <w:rsid w:val="0053128A"/>
    <w:rsid w:val="005319A6"/>
    <w:rsid w:val="00531C5B"/>
    <w:rsid w:val="00532798"/>
    <w:rsid w:val="00533A6C"/>
    <w:rsid w:val="00534513"/>
    <w:rsid w:val="005352F2"/>
    <w:rsid w:val="005358A4"/>
    <w:rsid w:val="00541B53"/>
    <w:rsid w:val="00542845"/>
    <w:rsid w:val="00543B68"/>
    <w:rsid w:val="0054409C"/>
    <w:rsid w:val="005443D7"/>
    <w:rsid w:val="00544A27"/>
    <w:rsid w:val="00544D31"/>
    <w:rsid w:val="0054543B"/>
    <w:rsid w:val="00546340"/>
    <w:rsid w:val="00547813"/>
    <w:rsid w:val="00547FEA"/>
    <w:rsid w:val="00550E8B"/>
    <w:rsid w:val="00551E99"/>
    <w:rsid w:val="0055271E"/>
    <w:rsid w:val="00552B9E"/>
    <w:rsid w:val="00552F0C"/>
    <w:rsid w:val="00554251"/>
    <w:rsid w:val="00554EDC"/>
    <w:rsid w:val="00557054"/>
    <w:rsid w:val="00557AD8"/>
    <w:rsid w:val="0056028E"/>
    <w:rsid w:val="0056077C"/>
    <w:rsid w:val="00560B1A"/>
    <w:rsid w:val="00561839"/>
    <w:rsid w:val="005640FD"/>
    <w:rsid w:val="00565935"/>
    <w:rsid w:val="005711C4"/>
    <w:rsid w:val="005717E1"/>
    <w:rsid w:val="005724E0"/>
    <w:rsid w:val="0057272B"/>
    <w:rsid w:val="0057310F"/>
    <w:rsid w:val="00574D06"/>
    <w:rsid w:val="005759E2"/>
    <w:rsid w:val="00577884"/>
    <w:rsid w:val="00577F7F"/>
    <w:rsid w:val="0058047F"/>
    <w:rsid w:val="00580632"/>
    <w:rsid w:val="00580A4E"/>
    <w:rsid w:val="00581C17"/>
    <w:rsid w:val="00582563"/>
    <w:rsid w:val="005825A5"/>
    <w:rsid w:val="00584914"/>
    <w:rsid w:val="005852A4"/>
    <w:rsid w:val="00586E25"/>
    <w:rsid w:val="00587FF3"/>
    <w:rsid w:val="005901C5"/>
    <w:rsid w:val="00590D06"/>
    <w:rsid w:val="00590DFB"/>
    <w:rsid w:val="00592E60"/>
    <w:rsid w:val="00592FA0"/>
    <w:rsid w:val="0059324D"/>
    <w:rsid w:val="0059418C"/>
    <w:rsid w:val="005948EE"/>
    <w:rsid w:val="00597B60"/>
    <w:rsid w:val="005A0BF2"/>
    <w:rsid w:val="005A12FB"/>
    <w:rsid w:val="005A1A7D"/>
    <w:rsid w:val="005A1DBE"/>
    <w:rsid w:val="005A2A62"/>
    <w:rsid w:val="005A2FBA"/>
    <w:rsid w:val="005A375D"/>
    <w:rsid w:val="005A3E9B"/>
    <w:rsid w:val="005A47AE"/>
    <w:rsid w:val="005A55D4"/>
    <w:rsid w:val="005A6E1C"/>
    <w:rsid w:val="005A7422"/>
    <w:rsid w:val="005A747B"/>
    <w:rsid w:val="005A75D2"/>
    <w:rsid w:val="005A7A2D"/>
    <w:rsid w:val="005A7E49"/>
    <w:rsid w:val="005B0233"/>
    <w:rsid w:val="005B023D"/>
    <w:rsid w:val="005B0E1B"/>
    <w:rsid w:val="005B15B1"/>
    <w:rsid w:val="005B172D"/>
    <w:rsid w:val="005B1FAE"/>
    <w:rsid w:val="005B241E"/>
    <w:rsid w:val="005B458B"/>
    <w:rsid w:val="005B584E"/>
    <w:rsid w:val="005C263A"/>
    <w:rsid w:val="005C288A"/>
    <w:rsid w:val="005C2BED"/>
    <w:rsid w:val="005C7495"/>
    <w:rsid w:val="005C7548"/>
    <w:rsid w:val="005D1EA6"/>
    <w:rsid w:val="005D20A8"/>
    <w:rsid w:val="005D219B"/>
    <w:rsid w:val="005D246C"/>
    <w:rsid w:val="005D570C"/>
    <w:rsid w:val="005D6363"/>
    <w:rsid w:val="005D65BC"/>
    <w:rsid w:val="005E135B"/>
    <w:rsid w:val="005E249B"/>
    <w:rsid w:val="005E27E0"/>
    <w:rsid w:val="005E3725"/>
    <w:rsid w:val="005E40E5"/>
    <w:rsid w:val="005E4A7B"/>
    <w:rsid w:val="005F2E2D"/>
    <w:rsid w:val="005F34C1"/>
    <w:rsid w:val="005F3D45"/>
    <w:rsid w:val="005F5330"/>
    <w:rsid w:val="005F5D1E"/>
    <w:rsid w:val="005F6909"/>
    <w:rsid w:val="00601EC7"/>
    <w:rsid w:val="00602C2E"/>
    <w:rsid w:val="00603021"/>
    <w:rsid w:val="0061099C"/>
    <w:rsid w:val="00611B70"/>
    <w:rsid w:val="00612DA4"/>
    <w:rsid w:val="00614746"/>
    <w:rsid w:val="00614D50"/>
    <w:rsid w:val="00614EFC"/>
    <w:rsid w:val="00615D05"/>
    <w:rsid w:val="00617040"/>
    <w:rsid w:val="00617650"/>
    <w:rsid w:val="00617FD1"/>
    <w:rsid w:val="00620993"/>
    <w:rsid w:val="00624757"/>
    <w:rsid w:val="00625EBC"/>
    <w:rsid w:val="006264EA"/>
    <w:rsid w:val="00627499"/>
    <w:rsid w:val="006306B8"/>
    <w:rsid w:val="0063085C"/>
    <w:rsid w:val="00630980"/>
    <w:rsid w:val="00630F41"/>
    <w:rsid w:val="00631460"/>
    <w:rsid w:val="00631726"/>
    <w:rsid w:val="00634BB2"/>
    <w:rsid w:val="00634C5F"/>
    <w:rsid w:val="0063599D"/>
    <w:rsid w:val="006359A1"/>
    <w:rsid w:val="00636408"/>
    <w:rsid w:val="006377E3"/>
    <w:rsid w:val="00637D40"/>
    <w:rsid w:val="00640CEF"/>
    <w:rsid w:val="00641987"/>
    <w:rsid w:val="006425EE"/>
    <w:rsid w:val="006436CD"/>
    <w:rsid w:val="006473ED"/>
    <w:rsid w:val="0065055A"/>
    <w:rsid w:val="00650FFE"/>
    <w:rsid w:val="006513FA"/>
    <w:rsid w:val="00655B4A"/>
    <w:rsid w:val="00655C93"/>
    <w:rsid w:val="00657089"/>
    <w:rsid w:val="0065755C"/>
    <w:rsid w:val="00657DF2"/>
    <w:rsid w:val="0066125F"/>
    <w:rsid w:val="0066265C"/>
    <w:rsid w:val="00663139"/>
    <w:rsid w:val="006639C0"/>
    <w:rsid w:val="00663AE5"/>
    <w:rsid w:val="00666A78"/>
    <w:rsid w:val="00667D74"/>
    <w:rsid w:val="00670FCB"/>
    <w:rsid w:val="00671DD7"/>
    <w:rsid w:val="00671E92"/>
    <w:rsid w:val="00672954"/>
    <w:rsid w:val="00672C3D"/>
    <w:rsid w:val="0068160B"/>
    <w:rsid w:val="00684A91"/>
    <w:rsid w:val="00687B19"/>
    <w:rsid w:val="006903B4"/>
    <w:rsid w:val="006907BF"/>
    <w:rsid w:val="00693742"/>
    <w:rsid w:val="00693AF9"/>
    <w:rsid w:val="00693B8F"/>
    <w:rsid w:val="00694454"/>
    <w:rsid w:val="006977BA"/>
    <w:rsid w:val="00697935"/>
    <w:rsid w:val="006A1E19"/>
    <w:rsid w:val="006A2088"/>
    <w:rsid w:val="006A31B0"/>
    <w:rsid w:val="006A415F"/>
    <w:rsid w:val="006A47E9"/>
    <w:rsid w:val="006A6058"/>
    <w:rsid w:val="006A67CF"/>
    <w:rsid w:val="006A6DA9"/>
    <w:rsid w:val="006A7FFA"/>
    <w:rsid w:val="006B0D30"/>
    <w:rsid w:val="006B11A5"/>
    <w:rsid w:val="006B3E24"/>
    <w:rsid w:val="006B4091"/>
    <w:rsid w:val="006B4EE2"/>
    <w:rsid w:val="006B57F1"/>
    <w:rsid w:val="006C3269"/>
    <w:rsid w:val="006C3B87"/>
    <w:rsid w:val="006C43AB"/>
    <w:rsid w:val="006C47F7"/>
    <w:rsid w:val="006C718F"/>
    <w:rsid w:val="006C7502"/>
    <w:rsid w:val="006C79B0"/>
    <w:rsid w:val="006C7B34"/>
    <w:rsid w:val="006D001B"/>
    <w:rsid w:val="006D1BDD"/>
    <w:rsid w:val="006D271D"/>
    <w:rsid w:val="006D424A"/>
    <w:rsid w:val="006D4B51"/>
    <w:rsid w:val="006D5574"/>
    <w:rsid w:val="006D74B8"/>
    <w:rsid w:val="006D75B1"/>
    <w:rsid w:val="006E2FE0"/>
    <w:rsid w:val="006E303C"/>
    <w:rsid w:val="006E580B"/>
    <w:rsid w:val="006E77F0"/>
    <w:rsid w:val="006F13A5"/>
    <w:rsid w:val="006F13D7"/>
    <w:rsid w:val="006F3630"/>
    <w:rsid w:val="006F420A"/>
    <w:rsid w:val="006F7DB3"/>
    <w:rsid w:val="007030EA"/>
    <w:rsid w:val="0070432C"/>
    <w:rsid w:val="00705E43"/>
    <w:rsid w:val="0070659B"/>
    <w:rsid w:val="00706FE2"/>
    <w:rsid w:val="00710133"/>
    <w:rsid w:val="00711B05"/>
    <w:rsid w:val="00711EB5"/>
    <w:rsid w:val="00713E89"/>
    <w:rsid w:val="00715418"/>
    <w:rsid w:val="00715FB7"/>
    <w:rsid w:val="00716536"/>
    <w:rsid w:val="00720330"/>
    <w:rsid w:val="007234DB"/>
    <w:rsid w:val="00724CD8"/>
    <w:rsid w:val="007251D6"/>
    <w:rsid w:val="00725810"/>
    <w:rsid w:val="00725F4B"/>
    <w:rsid w:val="00730E0C"/>
    <w:rsid w:val="00730F16"/>
    <w:rsid w:val="007310BD"/>
    <w:rsid w:val="00733B1C"/>
    <w:rsid w:val="00735076"/>
    <w:rsid w:val="0073510C"/>
    <w:rsid w:val="007369E1"/>
    <w:rsid w:val="0074003C"/>
    <w:rsid w:val="00740139"/>
    <w:rsid w:val="0074400C"/>
    <w:rsid w:val="00745EE3"/>
    <w:rsid w:val="0074667B"/>
    <w:rsid w:val="00750FBB"/>
    <w:rsid w:val="00751171"/>
    <w:rsid w:val="0075164B"/>
    <w:rsid w:val="007534FD"/>
    <w:rsid w:val="00754245"/>
    <w:rsid w:val="007569DB"/>
    <w:rsid w:val="00757057"/>
    <w:rsid w:val="007575BF"/>
    <w:rsid w:val="00757DC9"/>
    <w:rsid w:val="00760D82"/>
    <w:rsid w:val="00762862"/>
    <w:rsid w:val="00763C34"/>
    <w:rsid w:val="00764311"/>
    <w:rsid w:val="00765407"/>
    <w:rsid w:val="00766286"/>
    <w:rsid w:val="00767BF3"/>
    <w:rsid w:val="00771312"/>
    <w:rsid w:val="00771ADE"/>
    <w:rsid w:val="00771DEF"/>
    <w:rsid w:val="007737F9"/>
    <w:rsid w:val="0077454E"/>
    <w:rsid w:val="0077554C"/>
    <w:rsid w:val="007759E6"/>
    <w:rsid w:val="00775B0D"/>
    <w:rsid w:val="00775C70"/>
    <w:rsid w:val="0077626D"/>
    <w:rsid w:val="00777F22"/>
    <w:rsid w:val="007823B2"/>
    <w:rsid w:val="007825A1"/>
    <w:rsid w:val="00785FAC"/>
    <w:rsid w:val="00785FDC"/>
    <w:rsid w:val="007860D6"/>
    <w:rsid w:val="00786B42"/>
    <w:rsid w:val="007873F8"/>
    <w:rsid w:val="0078766B"/>
    <w:rsid w:val="00790FF3"/>
    <w:rsid w:val="00791C6D"/>
    <w:rsid w:val="00792282"/>
    <w:rsid w:val="00792DA6"/>
    <w:rsid w:val="0079605D"/>
    <w:rsid w:val="007A05C2"/>
    <w:rsid w:val="007A47AE"/>
    <w:rsid w:val="007A50DA"/>
    <w:rsid w:val="007A6AAC"/>
    <w:rsid w:val="007A7083"/>
    <w:rsid w:val="007A7B01"/>
    <w:rsid w:val="007B1205"/>
    <w:rsid w:val="007B1398"/>
    <w:rsid w:val="007B2471"/>
    <w:rsid w:val="007B34B0"/>
    <w:rsid w:val="007B39E6"/>
    <w:rsid w:val="007B4C14"/>
    <w:rsid w:val="007B5128"/>
    <w:rsid w:val="007B6A38"/>
    <w:rsid w:val="007B6A83"/>
    <w:rsid w:val="007B76EA"/>
    <w:rsid w:val="007B7DB5"/>
    <w:rsid w:val="007C09D2"/>
    <w:rsid w:val="007C0F87"/>
    <w:rsid w:val="007C1E02"/>
    <w:rsid w:val="007C2514"/>
    <w:rsid w:val="007C3100"/>
    <w:rsid w:val="007C63F6"/>
    <w:rsid w:val="007C6996"/>
    <w:rsid w:val="007C6F15"/>
    <w:rsid w:val="007D03AD"/>
    <w:rsid w:val="007D0EDB"/>
    <w:rsid w:val="007D685C"/>
    <w:rsid w:val="007E2868"/>
    <w:rsid w:val="007E2DA4"/>
    <w:rsid w:val="007E438A"/>
    <w:rsid w:val="007E5F8D"/>
    <w:rsid w:val="007E5FE0"/>
    <w:rsid w:val="007E7E79"/>
    <w:rsid w:val="007F2CF4"/>
    <w:rsid w:val="007F339F"/>
    <w:rsid w:val="007F43C5"/>
    <w:rsid w:val="007F57CA"/>
    <w:rsid w:val="007F5D9A"/>
    <w:rsid w:val="007F6FC1"/>
    <w:rsid w:val="007F7B05"/>
    <w:rsid w:val="0080063C"/>
    <w:rsid w:val="0080092D"/>
    <w:rsid w:val="00800E4B"/>
    <w:rsid w:val="00801169"/>
    <w:rsid w:val="0080165C"/>
    <w:rsid w:val="008024ED"/>
    <w:rsid w:val="00802DC3"/>
    <w:rsid w:val="00804513"/>
    <w:rsid w:val="00805B88"/>
    <w:rsid w:val="00810A7B"/>
    <w:rsid w:val="0081196E"/>
    <w:rsid w:val="00812BA6"/>
    <w:rsid w:val="00814ED2"/>
    <w:rsid w:val="0081768C"/>
    <w:rsid w:val="00817871"/>
    <w:rsid w:val="00817EC9"/>
    <w:rsid w:val="008202A2"/>
    <w:rsid w:val="00821E85"/>
    <w:rsid w:val="008225B7"/>
    <w:rsid w:val="00822990"/>
    <w:rsid w:val="00823DFD"/>
    <w:rsid w:val="00825A10"/>
    <w:rsid w:val="00825D95"/>
    <w:rsid w:val="00825FF8"/>
    <w:rsid w:val="008267B5"/>
    <w:rsid w:val="00827E63"/>
    <w:rsid w:val="0083031F"/>
    <w:rsid w:val="00832B5E"/>
    <w:rsid w:val="00832B61"/>
    <w:rsid w:val="00833481"/>
    <w:rsid w:val="00834EA1"/>
    <w:rsid w:val="008362F5"/>
    <w:rsid w:val="0083639A"/>
    <w:rsid w:val="008367D0"/>
    <w:rsid w:val="0083696E"/>
    <w:rsid w:val="00836E85"/>
    <w:rsid w:val="00837948"/>
    <w:rsid w:val="00840EC0"/>
    <w:rsid w:val="00840EFB"/>
    <w:rsid w:val="0084525A"/>
    <w:rsid w:val="00846F75"/>
    <w:rsid w:val="00846FE9"/>
    <w:rsid w:val="0085202B"/>
    <w:rsid w:val="008536D5"/>
    <w:rsid w:val="00854813"/>
    <w:rsid w:val="0085599C"/>
    <w:rsid w:val="0085730D"/>
    <w:rsid w:val="00857D2B"/>
    <w:rsid w:val="00857FCF"/>
    <w:rsid w:val="0086051A"/>
    <w:rsid w:val="008605F0"/>
    <w:rsid w:val="0087247E"/>
    <w:rsid w:val="0087293B"/>
    <w:rsid w:val="00873124"/>
    <w:rsid w:val="00873564"/>
    <w:rsid w:val="00874791"/>
    <w:rsid w:val="00875615"/>
    <w:rsid w:val="00875751"/>
    <w:rsid w:val="00875F23"/>
    <w:rsid w:val="00876CEA"/>
    <w:rsid w:val="008774FD"/>
    <w:rsid w:val="00882587"/>
    <w:rsid w:val="008853CA"/>
    <w:rsid w:val="008859AD"/>
    <w:rsid w:val="00885D9F"/>
    <w:rsid w:val="00885F52"/>
    <w:rsid w:val="00886711"/>
    <w:rsid w:val="00890FE6"/>
    <w:rsid w:val="0089211E"/>
    <w:rsid w:val="00894094"/>
    <w:rsid w:val="00896F37"/>
    <w:rsid w:val="008A33D7"/>
    <w:rsid w:val="008A5701"/>
    <w:rsid w:val="008A5E26"/>
    <w:rsid w:val="008A6CCE"/>
    <w:rsid w:val="008A6DF7"/>
    <w:rsid w:val="008A7358"/>
    <w:rsid w:val="008B00AC"/>
    <w:rsid w:val="008B0ADC"/>
    <w:rsid w:val="008B1E4E"/>
    <w:rsid w:val="008B27D1"/>
    <w:rsid w:val="008B3534"/>
    <w:rsid w:val="008B3F11"/>
    <w:rsid w:val="008B4F46"/>
    <w:rsid w:val="008B66DF"/>
    <w:rsid w:val="008B6C00"/>
    <w:rsid w:val="008C2B80"/>
    <w:rsid w:val="008C36F3"/>
    <w:rsid w:val="008C48B2"/>
    <w:rsid w:val="008C4BE8"/>
    <w:rsid w:val="008C5B96"/>
    <w:rsid w:val="008C65AD"/>
    <w:rsid w:val="008C74DB"/>
    <w:rsid w:val="008D26E8"/>
    <w:rsid w:val="008D2B36"/>
    <w:rsid w:val="008D2D79"/>
    <w:rsid w:val="008D2D87"/>
    <w:rsid w:val="008D3067"/>
    <w:rsid w:val="008D41D5"/>
    <w:rsid w:val="008D4A3A"/>
    <w:rsid w:val="008D56E5"/>
    <w:rsid w:val="008D70CC"/>
    <w:rsid w:val="008E2CFC"/>
    <w:rsid w:val="008E2EDD"/>
    <w:rsid w:val="008E4960"/>
    <w:rsid w:val="008E5D7B"/>
    <w:rsid w:val="008E6D6D"/>
    <w:rsid w:val="008F1BBD"/>
    <w:rsid w:val="008F26A6"/>
    <w:rsid w:val="008F26D2"/>
    <w:rsid w:val="008F2F83"/>
    <w:rsid w:val="008F43FF"/>
    <w:rsid w:val="008F4C80"/>
    <w:rsid w:val="008F7A84"/>
    <w:rsid w:val="00900DAA"/>
    <w:rsid w:val="00901402"/>
    <w:rsid w:val="00901F3B"/>
    <w:rsid w:val="00902D63"/>
    <w:rsid w:val="00906D17"/>
    <w:rsid w:val="009109B6"/>
    <w:rsid w:val="00912CB3"/>
    <w:rsid w:val="00913AE0"/>
    <w:rsid w:val="009150EA"/>
    <w:rsid w:val="00915EDA"/>
    <w:rsid w:val="00920B76"/>
    <w:rsid w:val="00925276"/>
    <w:rsid w:val="00926599"/>
    <w:rsid w:val="0093046E"/>
    <w:rsid w:val="00932423"/>
    <w:rsid w:val="00935C0A"/>
    <w:rsid w:val="0094006A"/>
    <w:rsid w:val="00940630"/>
    <w:rsid w:val="00940813"/>
    <w:rsid w:val="00942592"/>
    <w:rsid w:val="00943844"/>
    <w:rsid w:val="009452E5"/>
    <w:rsid w:val="009468B7"/>
    <w:rsid w:val="00950077"/>
    <w:rsid w:val="009511F4"/>
    <w:rsid w:val="00952A29"/>
    <w:rsid w:val="00952B39"/>
    <w:rsid w:val="00953779"/>
    <w:rsid w:val="00956952"/>
    <w:rsid w:val="009570D3"/>
    <w:rsid w:val="00957603"/>
    <w:rsid w:val="009602B3"/>
    <w:rsid w:val="00963EE1"/>
    <w:rsid w:val="00964533"/>
    <w:rsid w:val="00966BC2"/>
    <w:rsid w:val="00967267"/>
    <w:rsid w:val="009678F3"/>
    <w:rsid w:val="00967DB7"/>
    <w:rsid w:val="0097176E"/>
    <w:rsid w:val="00973759"/>
    <w:rsid w:val="00973DF2"/>
    <w:rsid w:val="0097443F"/>
    <w:rsid w:val="00975C22"/>
    <w:rsid w:val="009761CD"/>
    <w:rsid w:val="009762FF"/>
    <w:rsid w:val="009772A1"/>
    <w:rsid w:val="009801B2"/>
    <w:rsid w:val="00980CD7"/>
    <w:rsid w:val="00981A0B"/>
    <w:rsid w:val="00981AB9"/>
    <w:rsid w:val="00983056"/>
    <w:rsid w:val="00985835"/>
    <w:rsid w:val="00986790"/>
    <w:rsid w:val="00987B8D"/>
    <w:rsid w:val="00987D3D"/>
    <w:rsid w:val="00990857"/>
    <w:rsid w:val="0099097C"/>
    <w:rsid w:val="00990BB9"/>
    <w:rsid w:val="0099109E"/>
    <w:rsid w:val="0099142A"/>
    <w:rsid w:val="00991636"/>
    <w:rsid w:val="00991CED"/>
    <w:rsid w:val="00991FA6"/>
    <w:rsid w:val="00992B22"/>
    <w:rsid w:val="009934A7"/>
    <w:rsid w:val="009A3151"/>
    <w:rsid w:val="009A34F2"/>
    <w:rsid w:val="009A3D7F"/>
    <w:rsid w:val="009A5B41"/>
    <w:rsid w:val="009A69EC"/>
    <w:rsid w:val="009B0ED5"/>
    <w:rsid w:val="009B3759"/>
    <w:rsid w:val="009B57E0"/>
    <w:rsid w:val="009B6115"/>
    <w:rsid w:val="009B6A0F"/>
    <w:rsid w:val="009B6D79"/>
    <w:rsid w:val="009B6E38"/>
    <w:rsid w:val="009C0A60"/>
    <w:rsid w:val="009C3A22"/>
    <w:rsid w:val="009C4300"/>
    <w:rsid w:val="009C4424"/>
    <w:rsid w:val="009C4B4D"/>
    <w:rsid w:val="009C52E7"/>
    <w:rsid w:val="009C5452"/>
    <w:rsid w:val="009C6EAC"/>
    <w:rsid w:val="009D0004"/>
    <w:rsid w:val="009D07B8"/>
    <w:rsid w:val="009D710E"/>
    <w:rsid w:val="009E2ED3"/>
    <w:rsid w:val="009E34C3"/>
    <w:rsid w:val="009E4889"/>
    <w:rsid w:val="009E520C"/>
    <w:rsid w:val="009E753B"/>
    <w:rsid w:val="009E7AE2"/>
    <w:rsid w:val="009F0F22"/>
    <w:rsid w:val="009F12C5"/>
    <w:rsid w:val="009F2A95"/>
    <w:rsid w:val="009F2D02"/>
    <w:rsid w:val="009F61C9"/>
    <w:rsid w:val="009F7C32"/>
    <w:rsid w:val="00A00BB9"/>
    <w:rsid w:val="00A0174A"/>
    <w:rsid w:val="00A0179B"/>
    <w:rsid w:val="00A033A6"/>
    <w:rsid w:val="00A0556D"/>
    <w:rsid w:val="00A06322"/>
    <w:rsid w:val="00A112CD"/>
    <w:rsid w:val="00A12323"/>
    <w:rsid w:val="00A148AB"/>
    <w:rsid w:val="00A15128"/>
    <w:rsid w:val="00A1652A"/>
    <w:rsid w:val="00A16BF9"/>
    <w:rsid w:val="00A177BA"/>
    <w:rsid w:val="00A17BF1"/>
    <w:rsid w:val="00A17C18"/>
    <w:rsid w:val="00A202C3"/>
    <w:rsid w:val="00A203FC"/>
    <w:rsid w:val="00A23865"/>
    <w:rsid w:val="00A23C12"/>
    <w:rsid w:val="00A249ED"/>
    <w:rsid w:val="00A24EE7"/>
    <w:rsid w:val="00A26104"/>
    <w:rsid w:val="00A26125"/>
    <w:rsid w:val="00A2623E"/>
    <w:rsid w:val="00A279EC"/>
    <w:rsid w:val="00A27B0E"/>
    <w:rsid w:val="00A303CC"/>
    <w:rsid w:val="00A306D0"/>
    <w:rsid w:val="00A31012"/>
    <w:rsid w:val="00A35107"/>
    <w:rsid w:val="00A35A47"/>
    <w:rsid w:val="00A35F5C"/>
    <w:rsid w:val="00A373D0"/>
    <w:rsid w:val="00A37EA1"/>
    <w:rsid w:val="00A4021F"/>
    <w:rsid w:val="00A40489"/>
    <w:rsid w:val="00A4146D"/>
    <w:rsid w:val="00A431A9"/>
    <w:rsid w:val="00A44595"/>
    <w:rsid w:val="00A45241"/>
    <w:rsid w:val="00A452DE"/>
    <w:rsid w:val="00A4546E"/>
    <w:rsid w:val="00A45480"/>
    <w:rsid w:val="00A46811"/>
    <w:rsid w:val="00A51181"/>
    <w:rsid w:val="00A521C4"/>
    <w:rsid w:val="00A5278B"/>
    <w:rsid w:val="00A5281F"/>
    <w:rsid w:val="00A54A6E"/>
    <w:rsid w:val="00A54BB3"/>
    <w:rsid w:val="00A5666F"/>
    <w:rsid w:val="00A57099"/>
    <w:rsid w:val="00A5781D"/>
    <w:rsid w:val="00A6260F"/>
    <w:rsid w:val="00A63728"/>
    <w:rsid w:val="00A66690"/>
    <w:rsid w:val="00A6765C"/>
    <w:rsid w:val="00A700B3"/>
    <w:rsid w:val="00A70400"/>
    <w:rsid w:val="00A717E7"/>
    <w:rsid w:val="00A726A1"/>
    <w:rsid w:val="00A72DBE"/>
    <w:rsid w:val="00A7340A"/>
    <w:rsid w:val="00A73D25"/>
    <w:rsid w:val="00A74AEE"/>
    <w:rsid w:val="00A751BB"/>
    <w:rsid w:val="00A76E3D"/>
    <w:rsid w:val="00A808B7"/>
    <w:rsid w:val="00A81138"/>
    <w:rsid w:val="00A82200"/>
    <w:rsid w:val="00A82694"/>
    <w:rsid w:val="00A85F3D"/>
    <w:rsid w:val="00A86F48"/>
    <w:rsid w:val="00A928EF"/>
    <w:rsid w:val="00A93560"/>
    <w:rsid w:val="00A947A4"/>
    <w:rsid w:val="00A95E23"/>
    <w:rsid w:val="00A96D10"/>
    <w:rsid w:val="00A976EB"/>
    <w:rsid w:val="00AA47F1"/>
    <w:rsid w:val="00AA6A17"/>
    <w:rsid w:val="00AA7CDC"/>
    <w:rsid w:val="00AA7EBE"/>
    <w:rsid w:val="00AB0C22"/>
    <w:rsid w:val="00AB2F8E"/>
    <w:rsid w:val="00AB3C4F"/>
    <w:rsid w:val="00AB4F7C"/>
    <w:rsid w:val="00AB5B06"/>
    <w:rsid w:val="00AB646D"/>
    <w:rsid w:val="00AB78FF"/>
    <w:rsid w:val="00AC2798"/>
    <w:rsid w:val="00AC5647"/>
    <w:rsid w:val="00AC6219"/>
    <w:rsid w:val="00AC789C"/>
    <w:rsid w:val="00AC7912"/>
    <w:rsid w:val="00AD1827"/>
    <w:rsid w:val="00AD28AD"/>
    <w:rsid w:val="00AD2A05"/>
    <w:rsid w:val="00AD4EC1"/>
    <w:rsid w:val="00AD664E"/>
    <w:rsid w:val="00AD731B"/>
    <w:rsid w:val="00AD7B00"/>
    <w:rsid w:val="00AE048E"/>
    <w:rsid w:val="00AE06D7"/>
    <w:rsid w:val="00AE151C"/>
    <w:rsid w:val="00AE2021"/>
    <w:rsid w:val="00AE2351"/>
    <w:rsid w:val="00AE247B"/>
    <w:rsid w:val="00AE5780"/>
    <w:rsid w:val="00AF244D"/>
    <w:rsid w:val="00AF7B23"/>
    <w:rsid w:val="00AF7DA3"/>
    <w:rsid w:val="00B00069"/>
    <w:rsid w:val="00B0072B"/>
    <w:rsid w:val="00B01128"/>
    <w:rsid w:val="00B01EB9"/>
    <w:rsid w:val="00B02528"/>
    <w:rsid w:val="00B02BE1"/>
    <w:rsid w:val="00B0522B"/>
    <w:rsid w:val="00B1206F"/>
    <w:rsid w:val="00B1208F"/>
    <w:rsid w:val="00B142FE"/>
    <w:rsid w:val="00B16224"/>
    <w:rsid w:val="00B16A45"/>
    <w:rsid w:val="00B16CF7"/>
    <w:rsid w:val="00B171DC"/>
    <w:rsid w:val="00B202B0"/>
    <w:rsid w:val="00B20E9D"/>
    <w:rsid w:val="00B21D45"/>
    <w:rsid w:val="00B23C7D"/>
    <w:rsid w:val="00B241E4"/>
    <w:rsid w:val="00B26CA7"/>
    <w:rsid w:val="00B26FFF"/>
    <w:rsid w:val="00B3301A"/>
    <w:rsid w:val="00B3380A"/>
    <w:rsid w:val="00B37021"/>
    <w:rsid w:val="00B370AC"/>
    <w:rsid w:val="00B405F3"/>
    <w:rsid w:val="00B408A1"/>
    <w:rsid w:val="00B40E54"/>
    <w:rsid w:val="00B41B12"/>
    <w:rsid w:val="00B444F5"/>
    <w:rsid w:val="00B449E2"/>
    <w:rsid w:val="00B45ABD"/>
    <w:rsid w:val="00B5018C"/>
    <w:rsid w:val="00B5145D"/>
    <w:rsid w:val="00B516D1"/>
    <w:rsid w:val="00B5599F"/>
    <w:rsid w:val="00B55AB3"/>
    <w:rsid w:val="00B56C45"/>
    <w:rsid w:val="00B60034"/>
    <w:rsid w:val="00B6005F"/>
    <w:rsid w:val="00B60A89"/>
    <w:rsid w:val="00B60B0A"/>
    <w:rsid w:val="00B62B27"/>
    <w:rsid w:val="00B71A1E"/>
    <w:rsid w:val="00B724EC"/>
    <w:rsid w:val="00B74C55"/>
    <w:rsid w:val="00B768FC"/>
    <w:rsid w:val="00B808A8"/>
    <w:rsid w:val="00B81554"/>
    <w:rsid w:val="00B83315"/>
    <w:rsid w:val="00B83AA7"/>
    <w:rsid w:val="00B83C01"/>
    <w:rsid w:val="00B846BA"/>
    <w:rsid w:val="00B8632E"/>
    <w:rsid w:val="00B8674E"/>
    <w:rsid w:val="00B87FC0"/>
    <w:rsid w:val="00B87FE3"/>
    <w:rsid w:val="00B91EDC"/>
    <w:rsid w:val="00B92618"/>
    <w:rsid w:val="00B93384"/>
    <w:rsid w:val="00B933A1"/>
    <w:rsid w:val="00B9425B"/>
    <w:rsid w:val="00B94755"/>
    <w:rsid w:val="00B94952"/>
    <w:rsid w:val="00BA0777"/>
    <w:rsid w:val="00BA132B"/>
    <w:rsid w:val="00BA5121"/>
    <w:rsid w:val="00BA53B8"/>
    <w:rsid w:val="00BA610C"/>
    <w:rsid w:val="00BA721C"/>
    <w:rsid w:val="00BB20DA"/>
    <w:rsid w:val="00BB7705"/>
    <w:rsid w:val="00BC21B0"/>
    <w:rsid w:val="00BC25AD"/>
    <w:rsid w:val="00BC36C4"/>
    <w:rsid w:val="00BC5B75"/>
    <w:rsid w:val="00BC72BA"/>
    <w:rsid w:val="00BD25B0"/>
    <w:rsid w:val="00BD38F3"/>
    <w:rsid w:val="00BD4B33"/>
    <w:rsid w:val="00BD5D08"/>
    <w:rsid w:val="00BD5D6D"/>
    <w:rsid w:val="00BD7CBC"/>
    <w:rsid w:val="00BE1561"/>
    <w:rsid w:val="00BE15E1"/>
    <w:rsid w:val="00BE204D"/>
    <w:rsid w:val="00BE231D"/>
    <w:rsid w:val="00BE2320"/>
    <w:rsid w:val="00BE384B"/>
    <w:rsid w:val="00BE49F1"/>
    <w:rsid w:val="00BE62F0"/>
    <w:rsid w:val="00BE689B"/>
    <w:rsid w:val="00BE7244"/>
    <w:rsid w:val="00BE737D"/>
    <w:rsid w:val="00BE7A1B"/>
    <w:rsid w:val="00BF08D4"/>
    <w:rsid w:val="00BF6DC5"/>
    <w:rsid w:val="00C012AB"/>
    <w:rsid w:val="00C02208"/>
    <w:rsid w:val="00C02C37"/>
    <w:rsid w:val="00C02E5C"/>
    <w:rsid w:val="00C0387E"/>
    <w:rsid w:val="00C049C3"/>
    <w:rsid w:val="00C067A6"/>
    <w:rsid w:val="00C10272"/>
    <w:rsid w:val="00C11E57"/>
    <w:rsid w:val="00C11F96"/>
    <w:rsid w:val="00C12198"/>
    <w:rsid w:val="00C1252D"/>
    <w:rsid w:val="00C13D39"/>
    <w:rsid w:val="00C1748C"/>
    <w:rsid w:val="00C2096A"/>
    <w:rsid w:val="00C236A0"/>
    <w:rsid w:val="00C23B96"/>
    <w:rsid w:val="00C24449"/>
    <w:rsid w:val="00C2513E"/>
    <w:rsid w:val="00C2669B"/>
    <w:rsid w:val="00C26BD8"/>
    <w:rsid w:val="00C311DE"/>
    <w:rsid w:val="00C3137B"/>
    <w:rsid w:val="00C32BB5"/>
    <w:rsid w:val="00C3475D"/>
    <w:rsid w:val="00C352ED"/>
    <w:rsid w:val="00C353D2"/>
    <w:rsid w:val="00C35BB6"/>
    <w:rsid w:val="00C3602B"/>
    <w:rsid w:val="00C3719D"/>
    <w:rsid w:val="00C376DB"/>
    <w:rsid w:val="00C41F5C"/>
    <w:rsid w:val="00C43431"/>
    <w:rsid w:val="00C47EA1"/>
    <w:rsid w:val="00C50042"/>
    <w:rsid w:val="00C50A9C"/>
    <w:rsid w:val="00C510DB"/>
    <w:rsid w:val="00C51971"/>
    <w:rsid w:val="00C522BA"/>
    <w:rsid w:val="00C53AD2"/>
    <w:rsid w:val="00C54256"/>
    <w:rsid w:val="00C546F6"/>
    <w:rsid w:val="00C55755"/>
    <w:rsid w:val="00C56797"/>
    <w:rsid w:val="00C56F72"/>
    <w:rsid w:val="00C57445"/>
    <w:rsid w:val="00C6034D"/>
    <w:rsid w:val="00C60A26"/>
    <w:rsid w:val="00C63CAE"/>
    <w:rsid w:val="00C64AA1"/>
    <w:rsid w:val="00C67168"/>
    <w:rsid w:val="00C6791C"/>
    <w:rsid w:val="00C67C0A"/>
    <w:rsid w:val="00C72E16"/>
    <w:rsid w:val="00C75D51"/>
    <w:rsid w:val="00C7758D"/>
    <w:rsid w:val="00C80B91"/>
    <w:rsid w:val="00C81A8B"/>
    <w:rsid w:val="00C82E3C"/>
    <w:rsid w:val="00C835EF"/>
    <w:rsid w:val="00C84113"/>
    <w:rsid w:val="00C85184"/>
    <w:rsid w:val="00C868B0"/>
    <w:rsid w:val="00C871A3"/>
    <w:rsid w:val="00C87893"/>
    <w:rsid w:val="00C878B5"/>
    <w:rsid w:val="00C879B9"/>
    <w:rsid w:val="00C90EF9"/>
    <w:rsid w:val="00C91BB0"/>
    <w:rsid w:val="00C93774"/>
    <w:rsid w:val="00C97607"/>
    <w:rsid w:val="00CA06E0"/>
    <w:rsid w:val="00CA07D3"/>
    <w:rsid w:val="00CA23E6"/>
    <w:rsid w:val="00CA241F"/>
    <w:rsid w:val="00CA454F"/>
    <w:rsid w:val="00CA5AFF"/>
    <w:rsid w:val="00CA7B25"/>
    <w:rsid w:val="00CB1B6A"/>
    <w:rsid w:val="00CB2427"/>
    <w:rsid w:val="00CB5521"/>
    <w:rsid w:val="00CB6752"/>
    <w:rsid w:val="00CB75E2"/>
    <w:rsid w:val="00CB7BF9"/>
    <w:rsid w:val="00CC0FFF"/>
    <w:rsid w:val="00CC2A62"/>
    <w:rsid w:val="00CC2E17"/>
    <w:rsid w:val="00CC360D"/>
    <w:rsid w:val="00CC3960"/>
    <w:rsid w:val="00CC4E5E"/>
    <w:rsid w:val="00CC546F"/>
    <w:rsid w:val="00CC790F"/>
    <w:rsid w:val="00CC7AD2"/>
    <w:rsid w:val="00CD18A2"/>
    <w:rsid w:val="00CD2C6E"/>
    <w:rsid w:val="00CE2437"/>
    <w:rsid w:val="00CE3642"/>
    <w:rsid w:val="00CE3ACA"/>
    <w:rsid w:val="00CE434D"/>
    <w:rsid w:val="00CE440E"/>
    <w:rsid w:val="00CE6480"/>
    <w:rsid w:val="00CF1BE7"/>
    <w:rsid w:val="00CF2327"/>
    <w:rsid w:val="00D01AEC"/>
    <w:rsid w:val="00D069EF"/>
    <w:rsid w:val="00D077D7"/>
    <w:rsid w:val="00D11671"/>
    <w:rsid w:val="00D14608"/>
    <w:rsid w:val="00D1495C"/>
    <w:rsid w:val="00D16399"/>
    <w:rsid w:val="00D16D47"/>
    <w:rsid w:val="00D205A1"/>
    <w:rsid w:val="00D213CA"/>
    <w:rsid w:val="00D2281C"/>
    <w:rsid w:val="00D22A35"/>
    <w:rsid w:val="00D25DB4"/>
    <w:rsid w:val="00D261A4"/>
    <w:rsid w:val="00D305BF"/>
    <w:rsid w:val="00D306F8"/>
    <w:rsid w:val="00D30F04"/>
    <w:rsid w:val="00D31349"/>
    <w:rsid w:val="00D35171"/>
    <w:rsid w:val="00D35D13"/>
    <w:rsid w:val="00D3752D"/>
    <w:rsid w:val="00D3797C"/>
    <w:rsid w:val="00D40E7B"/>
    <w:rsid w:val="00D41834"/>
    <w:rsid w:val="00D4345E"/>
    <w:rsid w:val="00D435F9"/>
    <w:rsid w:val="00D437FC"/>
    <w:rsid w:val="00D43CC5"/>
    <w:rsid w:val="00D45CC4"/>
    <w:rsid w:val="00D46C03"/>
    <w:rsid w:val="00D47900"/>
    <w:rsid w:val="00D53EE0"/>
    <w:rsid w:val="00D5497E"/>
    <w:rsid w:val="00D5614A"/>
    <w:rsid w:val="00D61350"/>
    <w:rsid w:val="00D6195C"/>
    <w:rsid w:val="00D62D1F"/>
    <w:rsid w:val="00D63C68"/>
    <w:rsid w:val="00D63DE9"/>
    <w:rsid w:val="00D65D69"/>
    <w:rsid w:val="00D66622"/>
    <w:rsid w:val="00D6694B"/>
    <w:rsid w:val="00D66DB6"/>
    <w:rsid w:val="00D71A8B"/>
    <w:rsid w:val="00D720DF"/>
    <w:rsid w:val="00D73E60"/>
    <w:rsid w:val="00D7416C"/>
    <w:rsid w:val="00D74D47"/>
    <w:rsid w:val="00D7530C"/>
    <w:rsid w:val="00D75440"/>
    <w:rsid w:val="00D758A2"/>
    <w:rsid w:val="00D765A1"/>
    <w:rsid w:val="00D774E6"/>
    <w:rsid w:val="00D774F6"/>
    <w:rsid w:val="00D80576"/>
    <w:rsid w:val="00D822DB"/>
    <w:rsid w:val="00D83B98"/>
    <w:rsid w:val="00D8497C"/>
    <w:rsid w:val="00D901B5"/>
    <w:rsid w:val="00D90FAA"/>
    <w:rsid w:val="00D91018"/>
    <w:rsid w:val="00D92412"/>
    <w:rsid w:val="00D93DE2"/>
    <w:rsid w:val="00D949A4"/>
    <w:rsid w:val="00D96E39"/>
    <w:rsid w:val="00DA0C53"/>
    <w:rsid w:val="00DA1754"/>
    <w:rsid w:val="00DA3471"/>
    <w:rsid w:val="00DA3B24"/>
    <w:rsid w:val="00DA5F5E"/>
    <w:rsid w:val="00DA7ACC"/>
    <w:rsid w:val="00DB093B"/>
    <w:rsid w:val="00DB34DD"/>
    <w:rsid w:val="00DB454F"/>
    <w:rsid w:val="00DB5B28"/>
    <w:rsid w:val="00DB6D2B"/>
    <w:rsid w:val="00DC00F4"/>
    <w:rsid w:val="00DC09D8"/>
    <w:rsid w:val="00DC2396"/>
    <w:rsid w:val="00DC27C5"/>
    <w:rsid w:val="00DC323B"/>
    <w:rsid w:val="00DC4035"/>
    <w:rsid w:val="00DC5BE6"/>
    <w:rsid w:val="00DC6C7C"/>
    <w:rsid w:val="00DD01F8"/>
    <w:rsid w:val="00DD0679"/>
    <w:rsid w:val="00DD0816"/>
    <w:rsid w:val="00DD1167"/>
    <w:rsid w:val="00DD1E3B"/>
    <w:rsid w:val="00DD3D1B"/>
    <w:rsid w:val="00DD47BB"/>
    <w:rsid w:val="00DD55F4"/>
    <w:rsid w:val="00DD56CE"/>
    <w:rsid w:val="00DD6FDD"/>
    <w:rsid w:val="00DE0B78"/>
    <w:rsid w:val="00DE0D6D"/>
    <w:rsid w:val="00DE1E70"/>
    <w:rsid w:val="00DE2E27"/>
    <w:rsid w:val="00DE3A15"/>
    <w:rsid w:val="00DE3BDF"/>
    <w:rsid w:val="00DE3BEE"/>
    <w:rsid w:val="00DE5085"/>
    <w:rsid w:val="00DE76A2"/>
    <w:rsid w:val="00DF0901"/>
    <w:rsid w:val="00DF12DF"/>
    <w:rsid w:val="00DF1EBA"/>
    <w:rsid w:val="00DF265F"/>
    <w:rsid w:val="00DF26BF"/>
    <w:rsid w:val="00DF2706"/>
    <w:rsid w:val="00DF29F3"/>
    <w:rsid w:val="00DF6302"/>
    <w:rsid w:val="00DF6B0F"/>
    <w:rsid w:val="00E00234"/>
    <w:rsid w:val="00E00F13"/>
    <w:rsid w:val="00E0367B"/>
    <w:rsid w:val="00E03A8A"/>
    <w:rsid w:val="00E0548E"/>
    <w:rsid w:val="00E06A0D"/>
    <w:rsid w:val="00E116B7"/>
    <w:rsid w:val="00E1761A"/>
    <w:rsid w:val="00E17835"/>
    <w:rsid w:val="00E17D06"/>
    <w:rsid w:val="00E208C4"/>
    <w:rsid w:val="00E22EB4"/>
    <w:rsid w:val="00E23D89"/>
    <w:rsid w:val="00E27C9F"/>
    <w:rsid w:val="00E31804"/>
    <w:rsid w:val="00E3245D"/>
    <w:rsid w:val="00E34FA9"/>
    <w:rsid w:val="00E352E2"/>
    <w:rsid w:val="00E36357"/>
    <w:rsid w:val="00E375A4"/>
    <w:rsid w:val="00E40656"/>
    <w:rsid w:val="00E44365"/>
    <w:rsid w:val="00E45B3E"/>
    <w:rsid w:val="00E47F16"/>
    <w:rsid w:val="00E53F49"/>
    <w:rsid w:val="00E54D2A"/>
    <w:rsid w:val="00E55604"/>
    <w:rsid w:val="00E55B65"/>
    <w:rsid w:val="00E55C9B"/>
    <w:rsid w:val="00E577F2"/>
    <w:rsid w:val="00E609CF"/>
    <w:rsid w:val="00E62B5C"/>
    <w:rsid w:val="00E64979"/>
    <w:rsid w:val="00E65492"/>
    <w:rsid w:val="00E65D88"/>
    <w:rsid w:val="00E6632C"/>
    <w:rsid w:val="00E676C3"/>
    <w:rsid w:val="00E67B6C"/>
    <w:rsid w:val="00E7206C"/>
    <w:rsid w:val="00E74113"/>
    <w:rsid w:val="00E74889"/>
    <w:rsid w:val="00E76820"/>
    <w:rsid w:val="00E7702A"/>
    <w:rsid w:val="00E77303"/>
    <w:rsid w:val="00E777DB"/>
    <w:rsid w:val="00E8256F"/>
    <w:rsid w:val="00E82AA9"/>
    <w:rsid w:val="00E831BB"/>
    <w:rsid w:val="00E860FA"/>
    <w:rsid w:val="00E86669"/>
    <w:rsid w:val="00E8736D"/>
    <w:rsid w:val="00E91363"/>
    <w:rsid w:val="00E93C20"/>
    <w:rsid w:val="00E9413C"/>
    <w:rsid w:val="00E94C38"/>
    <w:rsid w:val="00E9543A"/>
    <w:rsid w:val="00E959B9"/>
    <w:rsid w:val="00E975AB"/>
    <w:rsid w:val="00EA22B7"/>
    <w:rsid w:val="00EA2B6D"/>
    <w:rsid w:val="00EA2E5B"/>
    <w:rsid w:val="00EA3D70"/>
    <w:rsid w:val="00EA4BEF"/>
    <w:rsid w:val="00EA5E77"/>
    <w:rsid w:val="00EA70BD"/>
    <w:rsid w:val="00EA7777"/>
    <w:rsid w:val="00EA7B62"/>
    <w:rsid w:val="00EB18F1"/>
    <w:rsid w:val="00EB68E6"/>
    <w:rsid w:val="00EB751A"/>
    <w:rsid w:val="00EC02B0"/>
    <w:rsid w:val="00EC054B"/>
    <w:rsid w:val="00EC07C2"/>
    <w:rsid w:val="00EC217A"/>
    <w:rsid w:val="00EC23C8"/>
    <w:rsid w:val="00EC43E0"/>
    <w:rsid w:val="00EC4648"/>
    <w:rsid w:val="00EC623E"/>
    <w:rsid w:val="00EC66A7"/>
    <w:rsid w:val="00EC74B7"/>
    <w:rsid w:val="00ED197E"/>
    <w:rsid w:val="00ED27D8"/>
    <w:rsid w:val="00ED40BF"/>
    <w:rsid w:val="00ED428A"/>
    <w:rsid w:val="00ED4409"/>
    <w:rsid w:val="00ED59E6"/>
    <w:rsid w:val="00ED755D"/>
    <w:rsid w:val="00EE2AAF"/>
    <w:rsid w:val="00EE2DD6"/>
    <w:rsid w:val="00EE4000"/>
    <w:rsid w:val="00EE5278"/>
    <w:rsid w:val="00EF03F4"/>
    <w:rsid w:val="00EF2153"/>
    <w:rsid w:val="00EF5C89"/>
    <w:rsid w:val="00F001BC"/>
    <w:rsid w:val="00F007FD"/>
    <w:rsid w:val="00F01390"/>
    <w:rsid w:val="00F01724"/>
    <w:rsid w:val="00F027F4"/>
    <w:rsid w:val="00F03F55"/>
    <w:rsid w:val="00F05975"/>
    <w:rsid w:val="00F05F2E"/>
    <w:rsid w:val="00F07607"/>
    <w:rsid w:val="00F1006A"/>
    <w:rsid w:val="00F11C36"/>
    <w:rsid w:val="00F121E3"/>
    <w:rsid w:val="00F13353"/>
    <w:rsid w:val="00F13E27"/>
    <w:rsid w:val="00F14F4B"/>
    <w:rsid w:val="00F20143"/>
    <w:rsid w:val="00F21E24"/>
    <w:rsid w:val="00F21FE9"/>
    <w:rsid w:val="00F22417"/>
    <w:rsid w:val="00F22A4C"/>
    <w:rsid w:val="00F22C9C"/>
    <w:rsid w:val="00F22F14"/>
    <w:rsid w:val="00F24FAC"/>
    <w:rsid w:val="00F25624"/>
    <w:rsid w:val="00F26E52"/>
    <w:rsid w:val="00F276E7"/>
    <w:rsid w:val="00F27A10"/>
    <w:rsid w:val="00F302D0"/>
    <w:rsid w:val="00F3324F"/>
    <w:rsid w:val="00F36DB9"/>
    <w:rsid w:val="00F3781D"/>
    <w:rsid w:val="00F41423"/>
    <w:rsid w:val="00F424FF"/>
    <w:rsid w:val="00F434FE"/>
    <w:rsid w:val="00F439DA"/>
    <w:rsid w:val="00F44D35"/>
    <w:rsid w:val="00F46677"/>
    <w:rsid w:val="00F4781E"/>
    <w:rsid w:val="00F47F75"/>
    <w:rsid w:val="00F5154C"/>
    <w:rsid w:val="00F51F5B"/>
    <w:rsid w:val="00F53D08"/>
    <w:rsid w:val="00F54CF5"/>
    <w:rsid w:val="00F553BB"/>
    <w:rsid w:val="00F55686"/>
    <w:rsid w:val="00F571DB"/>
    <w:rsid w:val="00F60BBC"/>
    <w:rsid w:val="00F61F60"/>
    <w:rsid w:val="00F622DC"/>
    <w:rsid w:val="00F632CF"/>
    <w:rsid w:val="00F64C1D"/>
    <w:rsid w:val="00F653CC"/>
    <w:rsid w:val="00F6698A"/>
    <w:rsid w:val="00F70E28"/>
    <w:rsid w:val="00F71040"/>
    <w:rsid w:val="00F71191"/>
    <w:rsid w:val="00F733EB"/>
    <w:rsid w:val="00F7397B"/>
    <w:rsid w:val="00F73D5B"/>
    <w:rsid w:val="00F74885"/>
    <w:rsid w:val="00F74BF7"/>
    <w:rsid w:val="00F7610C"/>
    <w:rsid w:val="00F7638A"/>
    <w:rsid w:val="00F80421"/>
    <w:rsid w:val="00F81C92"/>
    <w:rsid w:val="00F81D89"/>
    <w:rsid w:val="00F82251"/>
    <w:rsid w:val="00F82292"/>
    <w:rsid w:val="00F8417C"/>
    <w:rsid w:val="00F8524F"/>
    <w:rsid w:val="00F85599"/>
    <w:rsid w:val="00F86270"/>
    <w:rsid w:val="00F871FC"/>
    <w:rsid w:val="00F87C53"/>
    <w:rsid w:val="00F915D1"/>
    <w:rsid w:val="00F918A7"/>
    <w:rsid w:val="00F94E02"/>
    <w:rsid w:val="00F975D1"/>
    <w:rsid w:val="00FA06C9"/>
    <w:rsid w:val="00FA28D4"/>
    <w:rsid w:val="00FA38D3"/>
    <w:rsid w:val="00FA3B47"/>
    <w:rsid w:val="00FA4422"/>
    <w:rsid w:val="00FA5B12"/>
    <w:rsid w:val="00FA5CF0"/>
    <w:rsid w:val="00FA7393"/>
    <w:rsid w:val="00FB0AE2"/>
    <w:rsid w:val="00FB241E"/>
    <w:rsid w:val="00FB396E"/>
    <w:rsid w:val="00FB4CAF"/>
    <w:rsid w:val="00FB4CF7"/>
    <w:rsid w:val="00FB4EAA"/>
    <w:rsid w:val="00FB652F"/>
    <w:rsid w:val="00FB7F4C"/>
    <w:rsid w:val="00FC061E"/>
    <w:rsid w:val="00FC09B1"/>
    <w:rsid w:val="00FC0D16"/>
    <w:rsid w:val="00FC17C6"/>
    <w:rsid w:val="00FC3ABF"/>
    <w:rsid w:val="00FC3D98"/>
    <w:rsid w:val="00FC51E0"/>
    <w:rsid w:val="00FC5505"/>
    <w:rsid w:val="00FC605E"/>
    <w:rsid w:val="00FC70B2"/>
    <w:rsid w:val="00FD06BC"/>
    <w:rsid w:val="00FD0CA9"/>
    <w:rsid w:val="00FD2F6C"/>
    <w:rsid w:val="00FD38E5"/>
    <w:rsid w:val="00FD3BF6"/>
    <w:rsid w:val="00FD6FB8"/>
    <w:rsid w:val="00FD719C"/>
    <w:rsid w:val="00FE0EA1"/>
    <w:rsid w:val="00FE36C1"/>
    <w:rsid w:val="00FE54AA"/>
    <w:rsid w:val="00FE5CA9"/>
    <w:rsid w:val="00FE732B"/>
    <w:rsid w:val="00FF001C"/>
    <w:rsid w:val="00FF146F"/>
    <w:rsid w:val="00FF173F"/>
    <w:rsid w:val="00FF26B9"/>
    <w:rsid w:val="00FF45F4"/>
    <w:rsid w:val="00FF4A66"/>
    <w:rsid w:val="00FF5412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3CDB452"/>
  <w15:docId w15:val="{4843A1CB-FCD8-4A56-B009-5EF2DE5D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8E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7823B2"/>
    <w:pPr>
      <w:keepNext/>
      <w:ind w:firstLine="0"/>
      <w:outlineLvl w:val="0"/>
    </w:pPr>
    <w:rPr>
      <w:b/>
      <w:szCs w:val="24"/>
    </w:rPr>
  </w:style>
  <w:style w:type="paragraph" w:styleId="Ttulo2">
    <w:name w:val="heading 2"/>
    <w:basedOn w:val="Ttulo1"/>
    <w:next w:val="Normal"/>
    <w:link w:val="Ttulo2Char"/>
    <w:autoRedefine/>
    <w:qFormat/>
    <w:rsid w:val="007823B2"/>
    <w:pPr>
      <w:ind w:firstLine="709"/>
      <w:outlineLvl w:val="1"/>
    </w:pPr>
    <w:rPr>
      <w:bCs/>
      <w:color w:val="000000"/>
    </w:rPr>
  </w:style>
  <w:style w:type="paragraph" w:styleId="Ttulo3">
    <w:name w:val="heading 3"/>
    <w:basedOn w:val="Ttulo1"/>
    <w:next w:val="Normal"/>
    <w:link w:val="Ttulo3Char"/>
    <w:autoRedefine/>
    <w:qFormat/>
    <w:rsid w:val="007823B2"/>
    <w:pPr>
      <w:ind w:firstLine="1418"/>
      <w:outlineLvl w:val="2"/>
    </w:pPr>
  </w:style>
  <w:style w:type="paragraph" w:styleId="Ttulo4">
    <w:name w:val="heading 4"/>
    <w:aliases w:val="Figuras"/>
    <w:basedOn w:val="Normal"/>
    <w:next w:val="Normal"/>
    <w:qFormat/>
    <w:rsid w:val="0054543B"/>
    <w:pPr>
      <w:keepNext/>
      <w:jc w:val="center"/>
      <w:outlineLvl w:val="3"/>
    </w:pPr>
    <w:rPr>
      <w:bCs/>
    </w:rPr>
  </w:style>
  <w:style w:type="paragraph" w:styleId="Ttulo5">
    <w:name w:val="heading 5"/>
    <w:aliases w:val="Tabelas"/>
    <w:basedOn w:val="Normal"/>
    <w:next w:val="Normal"/>
    <w:link w:val="Ttulo5Char"/>
    <w:qFormat/>
    <w:rsid w:val="008E6D6D"/>
    <w:pPr>
      <w:keepNext/>
      <w:jc w:val="center"/>
      <w:outlineLvl w:val="4"/>
    </w:pPr>
    <w:rPr>
      <w:bCs/>
    </w:rPr>
  </w:style>
  <w:style w:type="paragraph" w:styleId="Ttulo6">
    <w:name w:val="heading 6"/>
    <w:basedOn w:val="Normal"/>
    <w:next w:val="Normal"/>
    <w:qFormat/>
    <w:rsid w:val="00E65D88"/>
    <w:pPr>
      <w:keepNext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E65D88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E65D88"/>
    <w:pPr>
      <w:keepNext/>
      <w:jc w:val="center"/>
      <w:outlineLvl w:val="7"/>
    </w:pPr>
  </w:style>
  <w:style w:type="paragraph" w:styleId="Ttulo9">
    <w:name w:val="heading 9"/>
    <w:basedOn w:val="Normal"/>
    <w:next w:val="Normal"/>
    <w:qFormat/>
    <w:rsid w:val="00E65D88"/>
    <w:pPr>
      <w:keepNext/>
      <w:jc w:val="center"/>
      <w:outlineLvl w:val="8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65D8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65D8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65D88"/>
  </w:style>
  <w:style w:type="character" w:styleId="Refdecomentrio">
    <w:name w:val="annotation reference"/>
    <w:basedOn w:val="Fontepargpadro"/>
    <w:rsid w:val="00E65D88"/>
    <w:rPr>
      <w:sz w:val="16"/>
    </w:rPr>
  </w:style>
  <w:style w:type="paragraph" w:styleId="Corpodetexto">
    <w:name w:val="Body Text"/>
    <w:basedOn w:val="Normal"/>
    <w:link w:val="CorpodetextoChar"/>
    <w:rsid w:val="00E65D88"/>
    <w:pPr>
      <w:spacing w:after="120"/>
    </w:pPr>
  </w:style>
  <w:style w:type="paragraph" w:styleId="Primeirorecuodecorpodetexto">
    <w:name w:val="Body Text First Indent"/>
    <w:basedOn w:val="Corpodetexto"/>
    <w:rsid w:val="00E65D88"/>
    <w:pPr>
      <w:ind w:firstLine="210"/>
    </w:pPr>
  </w:style>
  <w:style w:type="paragraph" w:styleId="Textodecomentrio">
    <w:name w:val="annotation text"/>
    <w:basedOn w:val="Normal"/>
    <w:link w:val="TextodecomentrioChar"/>
    <w:uiPriority w:val="99"/>
    <w:rsid w:val="00E65D88"/>
  </w:style>
  <w:style w:type="paragraph" w:styleId="Corpodetexto2">
    <w:name w:val="Body Text 2"/>
    <w:basedOn w:val="Normal"/>
    <w:rsid w:val="00E65D88"/>
  </w:style>
  <w:style w:type="paragraph" w:customStyle="1" w:styleId="nor">
    <w:name w:val="nor"/>
    <w:aliases w:val="al"/>
    <w:basedOn w:val="Primeirorecuodecorpodetexto"/>
    <w:rsid w:val="00E65D88"/>
    <w:pPr>
      <w:ind w:firstLine="0"/>
      <w:jc w:val="center"/>
    </w:pPr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detexto3">
    <w:name w:val="Body Text 3"/>
    <w:basedOn w:val="Normal"/>
    <w:rsid w:val="00E65D88"/>
    <w:pPr>
      <w:jc w:val="center"/>
    </w:pPr>
    <w:rPr>
      <w:sz w:val="9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Recuodecorpodetexto2">
    <w:name w:val="Body Text Indent 2"/>
    <w:basedOn w:val="Normal"/>
    <w:rsid w:val="00E65D88"/>
    <w:pPr>
      <w:ind w:left="708" w:firstLine="708"/>
    </w:pPr>
    <w:rPr>
      <w:rFonts w:eastAsia="Batang"/>
      <w:sz w:val="22"/>
    </w:rPr>
  </w:style>
  <w:style w:type="paragraph" w:styleId="Ttulo">
    <w:name w:val="Title"/>
    <w:basedOn w:val="Normal"/>
    <w:link w:val="TtuloChar"/>
    <w:autoRedefine/>
    <w:qFormat/>
    <w:rsid w:val="002E5D53"/>
    <w:pPr>
      <w:ind w:firstLine="0"/>
      <w:jc w:val="center"/>
    </w:pPr>
    <w:rPr>
      <w:b/>
    </w:rPr>
  </w:style>
  <w:style w:type="paragraph" w:customStyle="1" w:styleId="ListNumber1">
    <w:name w:val="List Number1"/>
    <w:basedOn w:val="Normal"/>
    <w:rsid w:val="00E65D88"/>
    <w:rPr>
      <w:sz w:val="28"/>
    </w:rPr>
  </w:style>
  <w:style w:type="paragraph" w:styleId="Textodebalo">
    <w:name w:val="Balloon Text"/>
    <w:basedOn w:val="Normal"/>
    <w:rsid w:val="00E65D88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65D88"/>
    <w:rPr>
      <w:b/>
    </w:rPr>
  </w:style>
  <w:style w:type="paragraph" w:customStyle="1" w:styleId="Texto">
    <w:name w:val="Texto"/>
    <w:basedOn w:val="Normal"/>
    <w:rsid w:val="00E65D88"/>
  </w:style>
  <w:style w:type="paragraph" w:customStyle="1" w:styleId="IndiceTitulo002">
    <w:name w:val="Indice_Titulo_002"/>
    <w:basedOn w:val="Normal"/>
    <w:rsid w:val="00E65D88"/>
    <w:rPr>
      <w:b/>
      <w:sz w:val="32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5E249B"/>
    <w:pPr>
      <w:tabs>
        <w:tab w:val="left" w:pos="400"/>
        <w:tab w:val="right" w:leader="dot" w:pos="9062"/>
      </w:tabs>
      <w:spacing w:before="120" w:after="120"/>
    </w:pPr>
    <w:rPr>
      <w:bCs/>
      <w:caps/>
      <w:noProof/>
    </w:rPr>
  </w:style>
  <w:style w:type="paragraph" w:customStyle="1" w:styleId="Primeirorecuodecorpodetexto1">
    <w:name w:val="Primeiro recuo de corpo de texto1"/>
    <w:basedOn w:val="Corpodetexto"/>
    <w:rsid w:val="0003483D"/>
    <w:pPr>
      <w:suppressAutoHyphens/>
      <w:ind w:firstLine="210"/>
    </w:pPr>
    <w:rPr>
      <w:lang w:eastAsia="ar-SA"/>
    </w:rPr>
  </w:style>
  <w:style w:type="paragraph" w:customStyle="1" w:styleId="Default">
    <w:name w:val="Default"/>
    <w:rsid w:val="005B0233"/>
    <w:pPr>
      <w:autoSpaceDE w:val="0"/>
      <w:autoSpaceDN w:val="0"/>
      <w:adjustRightInd w:val="0"/>
    </w:pPr>
    <w:rPr>
      <w:rFonts w:eastAsia="SimSun"/>
      <w:color w:val="000000"/>
      <w:sz w:val="24"/>
      <w:szCs w:val="24"/>
    </w:rPr>
  </w:style>
  <w:style w:type="character" w:customStyle="1" w:styleId="texto1">
    <w:name w:val="texto1"/>
    <w:basedOn w:val="Fontepargpadro"/>
    <w:rsid w:val="003F0F46"/>
    <w:rPr>
      <w:rFonts w:ascii="Verdana" w:hAnsi="Verdana" w:hint="default"/>
      <w:b w:val="0"/>
      <w:bCs w:val="0"/>
      <w:color w:val="333333"/>
      <w:sz w:val="15"/>
      <w:szCs w:val="15"/>
    </w:rPr>
  </w:style>
  <w:style w:type="paragraph" w:styleId="NormalWeb">
    <w:name w:val="Normal (Web)"/>
    <w:basedOn w:val="Normal"/>
    <w:uiPriority w:val="99"/>
    <w:rsid w:val="003F0F46"/>
    <w:pPr>
      <w:spacing w:before="100" w:beforeAutospacing="1" w:after="100" w:afterAutospacing="1"/>
    </w:pPr>
    <w:rPr>
      <w:rFonts w:eastAsia="SimSun"/>
      <w:szCs w:val="24"/>
      <w:lang w:eastAsia="zh-CN"/>
    </w:rPr>
  </w:style>
  <w:style w:type="table" w:styleId="Tabelacomgrade">
    <w:name w:val="Table Grid"/>
    <w:basedOn w:val="Tabelanormal"/>
    <w:rsid w:val="00D305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A85F3D"/>
  </w:style>
  <w:style w:type="character" w:styleId="Hyperlink">
    <w:name w:val="Hyperlink"/>
    <w:basedOn w:val="Fontepargpadro"/>
    <w:uiPriority w:val="99"/>
    <w:unhideWhenUsed/>
    <w:rsid w:val="00A26104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241E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qFormat/>
    <w:rsid w:val="005E249B"/>
    <w:pPr>
      <w:tabs>
        <w:tab w:val="right" w:leader="dot" w:pos="9062"/>
      </w:tabs>
      <w:ind w:left="200"/>
    </w:pPr>
    <w:rPr>
      <w:noProof/>
      <w:color w:val="0D0D0D"/>
      <w:szCs w:val="24"/>
    </w:rPr>
  </w:style>
  <w:style w:type="paragraph" w:styleId="Sumrio3">
    <w:name w:val="toc 3"/>
    <w:basedOn w:val="Normal"/>
    <w:next w:val="Normal"/>
    <w:autoRedefine/>
    <w:uiPriority w:val="39"/>
    <w:qFormat/>
    <w:rsid w:val="00FA5B12"/>
    <w:pPr>
      <w:tabs>
        <w:tab w:val="right" w:leader="dot" w:pos="9062"/>
      </w:tabs>
      <w:ind w:left="567"/>
    </w:pPr>
    <w:rPr>
      <w:iCs/>
      <w:noProof/>
    </w:rPr>
  </w:style>
  <w:style w:type="paragraph" w:styleId="Sumrio4">
    <w:name w:val="toc 4"/>
    <w:basedOn w:val="Normal"/>
    <w:next w:val="Normal"/>
    <w:autoRedefine/>
    <w:rsid w:val="005B241E"/>
    <w:pPr>
      <w:ind w:left="60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rsid w:val="005B241E"/>
    <w:pPr>
      <w:ind w:left="80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rsid w:val="005B241E"/>
    <w:pPr>
      <w:ind w:left="10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rsid w:val="005B241E"/>
    <w:pPr>
      <w:ind w:left="120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rsid w:val="005B241E"/>
    <w:pPr>
      <w:ind w:left="140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rsid w:val="005B241E"/>
    <w:pPr>
      <w:ind w:left="1600"/>
    </w:pPr>
    <w:rPr>
      <w:rFonts w:ascii="Calibri" w:hAnsi="Calibr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7823B2"/>
    <w:rPr>
      <w:b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7823B2"/>
    <w:rPr>
      <w:b/>
      <w:bCs/>
      <w:color w:val="00000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511F4"/>
  </w:style>
  <w:style w:type="character" w:styleId="nfase">
    <w:name w:val="Emphasis"/>
    <w:basedOn w:val="Fontepargpadro"/>
    <w:uiPriority w:val="20"/>
    <w:qFormat/>
    <w:rsid w:val="00857FCF"/>
    <w:rPr>
      <w:i/>
      <w:iCs/>
    </w:rPr>
  </w:style>
  <w:style w:type="paragraph" w:styleId="PargrafodaLista">
    <w:name w:val="List Paragraph"/>
    <w:basedOn w:val="Normal"/>
    <w:uiPriority w:val="34"/>
    <w:qFormat/>
    <w:rsid w:val="0005119E"/>
    <w:pPr>
      <w:ind w:left="720"/>
      <w:contextualSpacing/>
    </w:pPr>
  </w:style>
  <w:style w:type="paragraph" w:customStyle="1" w:styleId="TabelaLander">
    <w:name w:val="Tabela_Lander"/>
    <w:basedOn w:val="Normal"/>
    <w:next w:val="Normal"/>
    <w:autoRedefine/>
    <w:rsid w:val="00213788"/>
    <w:pPr>
      <w:tabs>
        <w:tab w:val="left" w:pos="-1980"/>
        <w:tab w:val="left" w:pos="900"/>
      </w:tabs>
      <w:jc w:val="center"/>
    </w:pPr>
  </w:style>
  <w:style w:type="paragraph" w:customStyle="1" w:styleId="FiguraLander">
    <w:name w:val="Figura_Lander"/>
    <w:basedOn w:val="TabelaLander"/>
    <w:autoRedefine/>
    <w:rsid w:val="00814ED2"/>
  </w:style>
  <w:style w:type="paragraph" w:styleId="ndicedeilustraes">
    <w:name w:val="table of figures"/>
    <w:basedOn w:val="Normal"/>
    <w:next w:val="Normal"/>
    <w:uiPriority w:val="99"/>
    <w:rsid w:val="005640FD"/>
  </w:style>
  <w:style w:type="character" w:customStyle="1" w:styleId="Ttulo3Char">
    <w:name w:val="Título 3 Char"/>
    <w:basedOn w:val="Fontepargpadro"/>
    <w:link w:val="Ttulo3"/>
    <w:rsid w:val="007823B2"/>
    <w:rPr>
      <w:b/>
      <w:sz w:val="24"/>
      <w:szCs w:val="24"/>
    </w:rPr>
  </w:style>
  <w:style w:type="character" w:customStyle="1" w:styleId="apple-style-span">
    <w:name w:val="apple-style-span"/>
    <w:basedOn w:val="Fontepargpadro"/>
    <w:rsid w:val="00F27A10"/>
  </w:style>
  <w:style w:type="character" w:customStyle="1" w:styleId="apple-converted-space">
    <w:name w:val="apple-converted-space"/>
    <w:basedOn w:val="Fontepargpadro"/>
    <w:rsid w:val="00F27A10"/>
  </w:style>
  <w:style w:type="paragraph" w:styleId="Legenda">
    <w:name w:val="caption"/>
    <w:basedOn w:val="Normal"/>
    <w:next w:val="Normal"/>
    <w:rsid w:val="00771ADE"/>
    <w:pPr>
      <w:ind w:firstLine="567"/>
    </w:pPr>
    <w:rPr>
      <w:b/>
      <w:bCs/>
    </w:rPr>
  </w:style>
  <w:style w:type="character" w:styleId="Nmerodelinha">
    <w:name w:val="line number"/>
    <w:basedOn w:val="Fontepargpadro"/>
    <w:rsid w:val="004F1DD6"/>
  </w:style>
  <w:style w:type="character" w:customStyle="1" w:styleId="searchmatch">
    <w:name w:val="searchmatch"/>
    <w:basedOn w:val="Fontepargpadro"/>
    <w:rsid w:val="002D7067"/>
  </w:style>
  <w:style w:type="table" w:styleId="Tabelaemcolunas3">
    <w:name w:val="Table Columns 3"/>
    <w:basedOn w:val="Tabelanormal"/>
    <w:rsid w:val="005F53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-nfase3">
    <w:name w:val="Light Grid Accent 3"/>
    <w:basedOn w:val="Tabelanormal"/>
    <w:uiPriority w:val="62"/>
    <w:rsid w:val="005F5330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adeClara-nfase5">
    <w:name w:val="Light Grid Accent 5"/>
    <w:basedOn w:val="Tabelanormal"/>
    <w:uiPriority w:val="62"/>
    <w:rsid w:val="00A3101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A3101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egendaTabela">
    <w:name w:val="LegendaTabela"/>
    <w:rsid w:val="00F918A7"/>
    <w:pPr>
      <w:spacing w:before="120" w:after="120"/>
      <w:jc w:val="center"/>
    </w:pPr>
    <w:rPr>
      <w:b/>
      <w:bCs/>
      <w:iCs/>
      <w:sz w:val="24"/>
      <w:lang w:eastAsia="ar-SA"/>
    </w:rPr>
  </w:style>
  <w:style w:type="paragraph" w:customStyle="1" w:styleId="TituloTopico">
    <w:name w:val="TituloTopico"/>
    <w:rsid w:val="00F918A7"/>
    <w:pPr>
      <w:tabs>
        <w:tab w:val="left" w:pos="0"/>
      </w:tabs>
      <w:spacing w:line="360" w:lineRule="auto"/>
    </w:pPr>
    <w:rPr>
      <w:b/>
      <w:sz w:val="28"/>
      <w:szCs w:val="28"/>
      <w:lang w:eastAsia="ar-SA"/>
    </w:rPr>
  </w:style>
  <w:style w:type="paragraph" w:customStyle="1" w:styleId="LegendaFigura">
    <w:name w:val="LegendaFigura"/>
    <w:rsid w:val="00F918A7"/>
    <w:pPr>
      <w:spacing w:before="120" w:after="120"/>
      <w:jc w:val="center"/>
    </w:pPr>
    <w:rPr>
      <w:b/>
      <w:bCs/>
      <w:iCs/>
      <w:sz w:val="24"/>
      <w:lang w:eastAsia="ar-SA"/>
    </w:rPr>
  </w:style>
  <w:style w:type="paragraph" w:customStyle="1" w:styleId="TitSubTopico">
    <w:name w:val="TitSubTopico"/>
    <w:rsid w:val="00F918A7"/>
    <w:rPr>
      <w:b/>
      <w:sz w:val="28"/>
      <w:szCs w:val="28"/>
      <w:lang w:eastAsia="ar-SA"/>
    </w:rPr>
  </w:style>
  <w:style w:type="paragraph" w:customStyle="1" w:styleId="TituloCapitulo">
    <w:name w:val="TituloCapitulo"/>
    <w:rsid w:val="00F918A7"/>
    <w:pPr>
      <w:tabs>
        <w:tab w:val="left" w:pos="0"/>
        <w:tab w:val="left" w:pos="360"/>
      </w:tabs>
      <w:spacing w:line="360" w:lineRule="auto"/>
    </w:pPr>
    <w:rPr>
      <w:b/>
      <w:sz w:val="32"/>
      <w:lang w:eastAsia="ar-SA"/>
    </w:rPr>
  </w:style>
  <w:style w:type="character" w:customStyle="1" w:styleId="WW8Num1z0">
    <w:name w:val="WW8Num1z0"/>
    <w:rsid w:val="00F44D35"/>
    <w:rPr>
      <w:rFonts w:ascii="Symbol" w:hAnsi="Symbol"/>
      <w:sz w:val="16"/>
    </w:rPr>
  </w:style>
  <w:style w:type="character" w:customStyle="1" w:styleId="WW8Num2z0">
    <w:name w:val="WW8Num2z0"/>
    <w:rsid w:val="00F44D35"/>
    <w:rPr>
      <w:rFonts w:ascii="Courier New" w:hAnsi="Courier New" w:cs="Courier New"/>
    </w:rPr>
  </w:style>
  <w:style w:type="character" w:customStyle="1" w:styleId="WW8Num4z0">
    <w:name w:val="WW8Num4z0"/>
    <w:rsid w:val="00F44D35"/>
    <w:rPr>
      <w:rFonts w:ascii="Wingdings" w:hAnsi="Wingdings"/>
    </w:rPr>
  </w:style>
  <w:style w:type="character" w:customStyle="1" w:styleId="WW8Num5z0">
    <w:name w:val="WW8Num5z0"/>
    <w:rsid w:val="00F44D35"/>
    <w:rPr>
      <w:rFonts w:ascii="Wingdings" w:hAnsi="Wingdings"/>
      <w:sz w:val="16"/>
    </w:rPr>
  </w:style>
  <w:style w:type="character" w:customStyle="1" w:styleId="WW8Num6z0">
    <w:name w:val="WW8Num6z0"/>
    <w:rsid w:val="00F44D35"/>
    <w:rPr>
      <w:rFonts w:ascii="Wingdings" w:hAnsi="Wingdings"/>
      <w:sz w:val="16"/>
    </w:rPr>
  </w:style>
  <w:style w:type="character" w:customStyle="1" w:styleId="WW8Num10z0">
    <w:name w:val="WW8Num10z0"/>
    <w:rsid w:val="00F44D35"/>
    <w:rPr>
      <w:rFonts w:ascii="Wingdings" w:hAnsi="Wingdings"/>
    </w:rPr>
  </w:style>
  <w:style w:type="character" w:customStyle="1" w:styleId="WW8Num14z0">
    <w:name w:val="WW8Num14z0"/>
    <w:rsid w:val="00F44D35"/>
    <w:rPr>
      <w:rFonts w:ascii="Wingdings" w:hAnsi="Wingdings"/>
      <w:b/>
      <w:i w:val="0"/>
      <w:color w:val="0000FF"/>
      <w:sz w:val="44"/>
      <w:szCs w:val="44"/>
    </w:rPr>
  </w:style>
  <w:style w:type="character" w:customStyle="1" w:styleId="WW8Num14z1">
    <w:name w:val="WW8Num14z1"/>
    <w:rsid w:val="00F44D35"/>
    <w:rPr>
      <w:rFonts w:ascii="Symbol" w:hAnsi="Symbol"/>
      <w:b/>
      <w:i w:val="0"/>
      <w:color w:val="0000FF"/>
      <w:sz w:val="44"/>
      <w:szCs w:val="44"/>
    </w:rPr>
  </w:style>
  <w:style w:type="character" w:customStyle="1" w:styleId="WW8Num14z2">
    <w:name w:val="WW8Num14z2"/>
    <w:rsid w:val="00F44D35"/>
    <w:rPr>
      <w:rFonts w:ascii="Wingdings" w:hAnsi="Wingdings"/>
    </w:rPr>
  </w:style>
  <w:style w:type="character" w:customStyle="1" w:styleId="WW8Num14z3">
    <w:name w:val="WW8Num14z3"/>
    <w:rsid w:val="00F44D35"/>
    <w:rPr>
      <w:rFonts w:ascii="Symbol" w:hAnsi="Symbol"/>
    </w:rPr>
  </w:style>
  <w:style w:type="character" w:customStyle="1" w:styleId="WW8Num14z4">
    <w:name w:val="WW8Num14z4"/>
    <w:rsid w:val="00F44D35"/>
    <w:rPr>
      <w:rFonts w:ascii="Courier New" w:hAnsi="Courier New" w:cs="Batang"/>
    </w:rPr>
  </w:style>
  <w:style w:type="character" w:customStyle="1" w:styleId="WW8Num15z0">
    <w:name w:val="WW8Num15z0"/>
    <w:rsid w:val="00F44D35"/>
    <w:rPr>
      <w:rFonts w:ascii="Symbol" w:hAnsi="Symbol"/>
    </w:rPr>
  </w:style>
  <w:style w:type="character" w:customStyle="1" w:styleId="WW8Num18z0">
    <w:name w:val="WW8Num18z0"/>
    <w:rsid w:val="00F44D35"/>
    <w:rPr>
      <w:rFonts w:ascii="Wingdings" w:hAnsi="Wingdings"/>
    </w:rPr>
  </w:style>
  <w:style w:type="character" w:customStyle="1" w:styleId="WW8Num21z0">
    <w:name w:val="WW8Num21z0"/>
    <w:rsid w:val="00F44D35"/>
    <w:rPr>
      <w:rFonts w:ascii="Wingdings" w:hAnsi="Wingdings"/>
      <w:sz w:val="16"/>
    </w:rPr>
  </w:style>
  <w:style w:type="character" w:customStyle="1" w:styleId="WW8Num22z0">
    <w:name w:val="WW8Num22z0"/>
    <w:rsid w:val="00F44D35"/>
    <w:rPr>
      <w:rFonts w:ascii="Symbol" w:hAnsi="Symbol"/>
    </w:rPr>
  </w:style>
  <w:style w:type="character" w:customStyle="1" w:styleId="WW8Num23z0">
    <w:name w:val="WW8Num23z0"/>
    <w:rsid w:val="00F44D35"/>
    <w:rPr>
      <w:rFonts w:ascii="Webdings" w:hAnsi="Webdings"/>
      <w:sz w:val="32"/>
    </w:rPr>
  </w:style>
  <w:style w:type="character" w:customStyle="1" w:styleId="WW8Num27z0">
    <w:name w:val="WW8Num27z0"/>
    <w:rsid w:val="00F44D35"/>
    <w:rPr>
      <w:rFonts w:ascii="Wingdings" w:hAnsi="Wingdings"/>
      <w:color w:val="auto"/>
    </w:rPr>
  </w:style>
  <w:style w:type="character" w:customStyle="1" w:styleId="WW8Num27z1">
    <w:name w:val="WW8Num27z1"/>
    <w:rsid w:val="00F44D35"/>
    <w:rPr>
      <w:rFonts w:ascii="Courier New" w:hAnsi="Courier New" w:cs="Courier New"/>
    </w:rPr>
  </w:style>
  <w:style w:type="character" w:customStyle="1" w:styleId="WW8Num27z2">
    <w:name w:val="WW8Num27z2"/>
    <w:rsid w:val="00F44D35"/>
    <w:rPr>
      <w:rFonts w:ascii="Wingdings" w:hAnsi="Wingdings"/>
    </w:rPr>
  </w:style>
  <w:style w:type="character" w:customStyle="1" w:styleId="WW8Num27z3">
    <w:name w:val="WW8Num27z3"/>
    <w:rsid w:val="00F44D35"/>
    <w:rPr>
      <w:rFonts w:ascii="Symbol" w:hAnsi="Symbol"/>
    </w:rPr>
  </w:style>
  <w:style w:type="character" w:customStyle="1" w:styleId="WW8Num28z0">
    <w:name w:val="WW8Num28z0"/>
    <w:rsid w:val="00F44D35"/>
    <w:rPr>
      <w:rFonts w:ascii="Webdings" w:hAnsi="Webdings"/>
      <w:sz w:val="32"/>
    </w:rPr>
  </w:style>
  <w:style w:type="character" w:customStyle="1" w:styleId="WW8Num29z0">
    <w:name w:val="WW8Num29z0"/>
    <w:rsid w:val="00F44D35"/>
    <w:rPr>
      <w:rFonts w:ascii="Wingdings" w:hAnsi="Wingdings"/>
    </w:rPr>
  </w:style>
  <w:style w:type="character" w:customStyle="1" w:styleId="WW8Num30z0">
    <w:name w:val="WW8Num30z0"/>
    <w:rsid w:val="00F44D35"/>
    <w:rPr>
      <w:rFonts w:ascii="Symbol" w:hAnsi="Symbol"/>
    </w:rPr>
  </w:style>
  <w:style w:type="character" w:customStyle="1" w:styleId="WW8Num30z1">
    <w:name w:val="WW8Num30z1"/>
    <w:rsid w:val="00F44D35"/>
    <w:rPr>
      <w:rFonts w:ascii="Courier New" w:hAnsi="Courier New"/>
    </w:rPr>
  </w:style>
  <w:style w:type="character" w:customStyle="1" w:styleId="WW8Num30z2">
    <w:name w:val="WW8Num30z2"/>
    <w:rsid w:val="00F44D35"/>
    <w:rPr>
      <w:rFonts w:ascii="Wingdings" w:hAnsi="Wingdings"/>
    </w:rPr>
  </w:style>
  <w:style w:type="character" w:customStyle="1" w:styleId="WW8Num32z0">
    <w:name w:val="WW8Num32z0"/>
    <w:rsid w:val="00F44D35"/>
    <w:rPr>
      <w:rFonts w:ascii="Symbol" w:hAnsi="Symbol"/>
    </w:rPr>
  </w:style>
  <w:style w:type="character" w:customStyle="1" w:styleId="WW8Num32z1">
    <w:name w:val="WW8Num32z1"/>
    <w:rsid w:val="00F44D35"/>
    <w:rPr>
      <w:rFonts w:ascii="Courier New" w:hAnsi="Courier New" w:cs="Courier New"/>
    </w:rPr>
  </w:style>
  <w:style w:type="character" w:customStyle="1" w:styleId="WW8Num32z2">
    <w:name w:val="WW8Num32z2"/>
    <w:rsid w:val="00F44D35"/>
    <w:rPr>
      <w:rFonts w:ascii="Wingdings" w:hAnsi="Wingdings"/>
    </w:rPr>
  </w:style>
  <w:style w:type="character" w:customStyle="1" w:styleId="WW8Num34z0">
    <w:name w:val="WW8Num34z0"/>
    <w:rsid w:val="00F44D35"/>
    <w:rPr>
      <w:rFonts w:ascii="Symbol" w:hAnsi="Symbol"/>
      <w:b/>
      <w:i w:val="0"/>
      <w:color w:val="0000FF"/>
      <w:sz w:val="40"/>
      <w:szCs w:val="40"/>
    </w:rPr>
  </w:style>
  <w:style w:type="character" w:customStyle="1" w:styleId="WW8Num34z1">
    <w:name w:val="WW8Num34z1"/>
    <w:rsid w:val="00F44D35"/>
    <w:rPr>
      <w:rFonts w:ascii="Courier New" w:hAnsi="Courier New" w:cs="Batang"/>
    </w:rPr>
  </w:style>
  <w:style w:type="character" w:customStyle="1" w:styleId="WW8Num34z2">
    <w:name w:val="WW8Num34z2"/>
    <w:rsid w:val="00F44D35"/>
    <w:rPr>
      <w:rFonts w:ascii="Wingdings" w:hAnsi="Wingdings"/>
    </w:rPr>
  </w:style>
  <w:style w:type="character" w:customStyle="1" w:styleId="WW8Num34z3">
    <w:name w:val="WW8Num34z3"/>
    <w:rsid w:val="00F44D35"/>
    <w:rPr>
      <w:rFonts w:ascii="Symbol" w:hAnsi="Symbol"/>
    </w:rPr>
  </w:style>
  <w:style w:type="character" w:customStyle="1" w:styleId="WW8Num35z0">
    <w:name w:val="WW8Num35z0"/>
    <w:rsid w:val="00F44D35"/>
    <w:rPr>
      <w:rFonts w:ascii="Courier New" w:hAnsi="Courier New" w:cs="Courier New"/>
    </w:rPr>
  </w:style>
  <w:style w:type="character" w:customStyle="1" w:styleId="WW8Num35z2">
    <w:name w:val="WW8Num35z2"/>
    <w:rsid w:val="00F44D35"/>
    <w:rPr>
      <w:rFonts w:ascii="Wingdings" w:hAnsi="Wingdings"/>
    </w:rPr>
  </w:style>
  <w:style w:type="character" w:customStyle="1" w:styleId="WW8Num35z3">
    <w:name w:val="WW8Num35z3"/>
    <w:rsid w:val="00F44D35"/>
    <w:rPr>
      <w:rFonts w:ascii="Symbol" w:hAnsi="Symbol"/>
    </w:rPr>
  </w:style>
  <w:style w:type="character" w:customStyle="1" w:styleId="WW8Num36z0">
    <w:name w:val="WW8Num36z0"/>
    <w:rsid w:val="00F44D35"/>
    <w:rPr>
      <w:rFonts w:ascii="Symbol" w:hAnsi="Symbol"/>
    </w:rPr>
  </w:style>
  <w:style w:type="character" w:customStyle="1" w:styleId="WW8Num36z1">
    <w:name w:val="WW8Num36z1"/>
    <w:rsid w:val="00F44D35"/>
    <w:rPr>
      <w:rFonts w:ascii="Courier New" w:hAnsi="Courier New" w:cs="Courier New"/>
    </w:rPr>
  </w:style>
  <w:style w:type="character" w:customStyle="1" w:styleId="WW8Num36z2">
    <w:name w:val="WW8Num36z2"/>
    <w:rsid w:val="00F44D35"/>
    <w:rPr>
      <w:rFonts w:ascii="Wingdings" w:hAnsi="Wingdings"/>
    </w:rPr>
  </w:style>
  <w:style w:type="character" w:customStyle="1" w:styleId="WW8Num38z0">
    <w:name w:val="WW8Num38z0"/>
    <w:rsid w:val="00F44D35"/>
    <w:rPr>
      <w:rFonts w:ascii="Wingdings" w:hAnsi="Wingdings"/>
    </w:rPr>
  </w:style>
  <w:style w:type="character" w:customStyle="1" w:styleId="WW8Num38z1">
    <w:name w:val="WW8Num38z1"/>
    <w:rsid w:val="00F44D35"/>
    <w:rPr>
      <w:rFonts w:ascii="Courier New" w:hAnsi="Courier New" w:cs="Courier New"/>
    </w:rPr>
  </w:style>
  <w:style w:type="character" w:customStyle="1" w:styleId="WW8Num38z3">
    <w:name w:val="WW8Num38z3"/>
    <w:rsid w:val="00F44D35"/>
    <w:rPr>
      <w:rFonts w:ascii="Symbol" w:hAnsi="Symbol"/>
    </w:rPr>
  </w:style>
  <w:style w:type="character" w:customStyle="1" w:styleId="WW8Num40z0">
    <w:name w:val="WW8Num40z0"/>
    <w:rsid w:val="00F44D35"/>
    <w:rPr>
      <w:rFonts w:ascii="Wingdings" w:hAnsi="Wingdings"/>
      <w:b w:val="0"/>
      <w:i w:val="0"/>
      <w:strike w:val="0"/>
      <w:dstrike w:val="0"/>
      <w:color w:val="auto"/>
      <w:position w:val="0"/>
      <w:sz w:val="2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1z0">
    <w:name w:val="WW8Num41z0"/>
    <w:rsid w:val="00F44D35"/>
    <w:rPr>
      <w:rFonts w:ascii="Symbol" w:hAnsi="Symbol"/>
    </w:rPr>
  </w:style>
  <w:style w:type="character" w:customStyle="1" w:styleId="WW8Num42z0">
    <w:name w:val="WW8Num42z0"/>
    <w:rsid w:val="00F44D35"/>
    <w:rPr>
      <w:rFonts w:ascii="Times New Roman" w:eastAsia="Times New Roman" w:hAnsi="Times New Roman" w:cs="Times New Roman"/>
    </w:rPr>
  </w:style>
  <w:style w:type="character" w:customStyle="1" w:styleId="WW8Num42z1">
    <w:name w:val="WW8Num42z1"/>
    <w:rsid w:val="00F44D35"/>
    <w:rPr>
      <w:rFonts w:ascii="Courier New" w:hAnsi="Courier New"/>
    </w:rPr>
  </w:style>
  <w:style w:type="character" w:customStyle="1" w:styleId="WW8Num42z2">
    <w:name w:val="WW8Num42z2"/>
    <w:rsid w:val="00F44D35"/>
    <w:rPr>
      <w:rFonts w:ascii="Wingdings" w:hAnsi="Wingdings"/>
    </w:rPr>
  </w:style>
  <w:style w:type="character" w:customStyle="1" w:styleId="WW8Num42z3">
    <w:name w:val="WW8Num42z3"/>
    <w:rsid w:val="00F44D35"/>
    <w:rPr>
      <w:rFonts w:ascii="Symbol" w:hAnsi="Symbol"/>
    </w:rPr>
  </w:style>
  <w:style w:type="character" w:customStyle="1" w:styleId="WW8Num45z0">
    <w:name w:val="WW8Num45z0"/>
    <w:rsid w:val="00F44D35"/>
    <w:rPr>
      <w:rFonts w:ascii="Wingdings" w:hAnsi="Wingdings"/>
    </w:rPr>
  </w:style>
  <w:style w:type="character" w:customStyle="1" w:styleId="Fontepargpadro1">
    <w:name w:val="Fonte parág. padrão1"/>
    <w:rsid w:val="00F44D35"/>
  </w:style>
  <w:style w:type="character" w:customStyle="1" w:styleId="Refdecomentrio1">
    <w:name w:val="Ref. de comentário1"/>
    <w:basedOn w:val="Fontepargpadro1"/>
    <w:rsid w:val="00F44D35"/>
  </w:style>
  <w:style w:type="paragraph" w:customStyle="1" w:styleId="Captulo">
    <w:name w:val="Capítulo"/>
    <w:basedOn w:val="Normal"/>
    <w:next w:val="Corpodetexto"/>
    <w:rsid w:val="00F44D35"/>
    <w:pPr>
      <w:keepNext/>
      <w:suppressAutoHyphens/>
      <w:spacing w:before="240" w:after="120"/>
    </w:pPr>
    <w:rPr>
      <w:rFonts w:eastAsia="MS Mincho" w:cs="Tahoma"/>
      <w:sz w:val="28"/>
      <w:szCs w:val="28"/>
      <w:lang w:eastAsia="ar-SA"/>
    </w:rPr>
  </w:style>
  <w:style w:type="paragraph" w:styleId="Lista">
    <w:name w:val="List"/>
    <w:basedOn w:val="Corpodetexto"/>
    <w:rsid w:val="00F44D35"/>
    <w:pPr>
      <w:suppressAutoHyphens/>
    </w:pPr>
    <w:rPr>
      <w:rFonts w:cs="Tahoma"/>
      <w:lang w:eastAsia="ar-SA"/>
    </w:rPr>
  </w:style>
  <w:style w:type="paragraph" w:customStyle="1" w:styleId="Legenda1">
    <w:name w:val="Legenda1"/>
    <w:basedOn w:val="Normal"/>
    <w:rsid w:val="00F44D35"/>
    <w:pPr>
      <w:suppressLineNumbers/>
      <w:suppressAutoHyphens/>
      <w:spacing w:before="120" w:after="120"/>
    </w:pPr>
    <w:rPr>
      <w:rFonts w:cs="Tahoma"/>
      <w:i/>
      <w:iCs/>
      <w:szCs w:val="24"/>
      <w:lang w:eastAsia="ar-SA"/>
    </w:rPr>
  </w:style>
  <w:style w:type="paragraph" w:customStyle="1" w:styleId="ndice">
    <w:name w:val="Índice"/>
    <w:basedOn w:val="Normal"/>
    <w:rsid w:val="00F44D35"/>
    <w:pPr>
      <w:suppressLineNumbers/>
      <w:suppressAutoHyphens/>
    </w:pPr>
    <w:rPr>
      <w:rFonts w:cs="Tahoma"/>
      <w:lang w:eastAsia="ar-SA"/>
    </w:rPr>
  </w:style>
  <w:style w:type="paragraph" w:customStyle="1" w:styleId="Primeirorecuodecorpodetexto2">
    <w:name w:val="Primeiro recuo de corpo de texto2"/>
    <w:basedOn w:val="Corpodetexto"/>
    <w:rsid w:val="00F44D35"/>
    <w:pPr>
      <w:suppressAutoHyphens/>
      <w:ind w:firstLine="210"/>
    </w:pPr>
    <w:rPr>
      <w:lang w:eastAsia="ar-SA"/>
    </w:rPr>
  </w:style>
  <w:style w:type="paragraph" w:customStyle="1" w:styleId="Textodecomentrio1">
    <w:name w:val="Texto de comentário1"/>
    <w:basedOn w:val="Normal"/>
    <w:rsid w:val="00F44D35"/>
    <w:pPr>
      <w:suppressAutoHyphens/>
    </w:pPr>
    <w:rPr>
      <w:lang w:eastAsia="ar-SA"/>
    </w:rPr>
  </w:style>
  <w:style w:type="paragraph" w:customStyle="1" w:styleId="Corpodetexto21">
    <w:name w:val="Corpo de texto 21"/>
    <w:basedOn w:val="Normal"/>
    <w:rsid w:val="00F44D35"/>
    <w:pPr>
      <w:suppressAutoHyphens/>
    </w:pPr>
    <w:rPr>
      <w:lang w:eastAsia="ar-SA"/>
    </w:rPr>
  </w:style>
  <w:style w:type="paragraph" w:customStyle="1" w:styleId="Corpodetexto31">
    <w:name w:val="Corpo de texto 31"/>
    <w:basedOn w:val="Normal"/>
    <w:rsid w:val="00F44D35"/>
    <w:pPr>
      <w:suppressAutoHyphens/>
      <w:jc w:val="center"/>
    </w:pPr>
    <w:rPr>
      <w:sz w:val="92"/>
      <w:lang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Recuodecorpodetexto21">
    <w:name w:val="Recuo de corpo de texto 21"/>
    <w:basedOn w:val="Normal"/>
    <w:rsid w:val="00F44D35"/>
    <w:pPr>
      <w:suppressAutoHyphens/>
      <w:ind w:left="708" w:firstLine="708"/>
    </w:pPr>
    <w:rPr>
      <w:rFonts w:eastAsia="Batang"/>
      <w:sz w:val="22"/>
      <w:lang w:eastAsia="ar-SA"/>
    </w:rPr>
  </w:style>
  <w:style w:type="paragraph" w:styleId="Subttulo">
    <w:name w:val="Subtitle"/>
    <w:basedOn w:val="Captulo"/>
    <w:next w:val="Corpodetexto"/>
    <w:link w:val="SubttuloChar"/>
    <w:rsid w:val="00F44D35"/>
    <w:pPr>
      <w:jc w:val="center"/>
    </w:pPr>
    <w:rPr>
      <w:i/>
      <w:iCs/>
    </w:rPr>
  </w:style>
  <w:style w:type="character" w:customStyle="1" w:styleId="SubttuloChar">
    <w:name w:val="Subtítulo Char"/>
    <w:basedOn w:val="Fontepargpadro"/>
    <w:link w:val="Subttulo"/>
    <w:rsid w:val="00F44D35"/>
    <w:rPr>
      <w:rFonts w:ascii="Arial" w:eastAsia="MS Mincho" w:hAnsi="Arial" w:cs="Tahoma"/>
      <w:i/>
      <w:iCs/>
      <w:sz w:val="28"/>
      <w:szCs w:val="28"/>
      <w:lang w:eastAsia="ar-SA"/>
    </w:rPr>
  </w:style>
  <w:style w:type="paragraph" w:customStyle="1" w:styleId="Contedodoquadro">
    <w:name w:val="Conteúdo do quadro"/>
    <w:basedOn w:val="Corpodetexto"/>
    <w:rsid w:val="00F44D35"/>
    <w:pPr>
      <w:suppressAutoHyphens/>
    </w:pPr>
    <w:rPr>
      <w:lang w:eastAsia="ar-SA"/>
    </w:rPr>
  </w:style>
  <w:style w:type="paragraph" w:customStyle="1" w:styleId="Estilo3">
    <w:name w:val="Estilo3"/>
    <w:basedOn w:val="Ttulo3"/>
    <w:rsid w:val="00F44D35"/>
    <w:pPr>
      <w:suppressAutoHyphens/>
    </w:pPr>
    <w:rPr>
      <w:rFonts w:ascii="Times New Roman" w:hAnsi="Times New Roman"/>
      <w:szCs w:val="28"/>
      <w:lang w:eastAsia="ar-SA"/>
    </w:rPr>
  </w:style>
  <w:style w:type="paragraph" w:customStyle="1" w:styleId="EstiloLegenda110ptNegritoNoItlicoCentralizado">
    <w:name w:val="Estilo Legenda1 + 10 pt Negrito Não Itálico Centralizado"/>
    <w:basedOn w:val="Legenda1"/>
    <w:rsid w:val="00F44D35"/>
    <w:pPr>
      <w:jc w:val="center"/>
    </w:pPr>
    <w:rPr>
      <w:rFonts w:cs="Times New Roman"/>
      <w:b/>
      <w:bCs/>
      <w:i w:val="0"/>
      <w:iCs w:val="0"/>
      <w:sz w:val="20"/>
      <w:szCs w:val="20"/>
    </w:rPr>
  </w:style>
  <w:style w:type="character" w:customStyle="1" w:styleId="2-Normalcommarcadorcheio">
    <w:name w:val="2- Normal com marcador cheio"/>
    <w:basedOn w:val="Fontepargpadro"/>
    <w:rsid w:val="00F44D35"/>
    <w:rPr>
      <w:bCs/>
    </w:rPr>
  </w:style>
  <w:style w:type="paragraph" w:customStyle="1" w:styleId="tabela">
    <w:name w:val="tabela"/>
    <w:basedOn w:val="Ttulo3"/>
    <w:rsid w:val="00F44D35"/>
    <w:pPr>
      <w:jc w:val="center"/>
    </w:pPr>
    <w:rPr>
      <w:rFonts w:ascii="Times New Roman" w:hAnsi="Times New Roman"/>
      <w:b w:val="0"/>
      <w:bCs/>
      <w:i/>
      <w:sz w:val="20"/>
      <w:szCs w:val="26"/>
    </w:rPr>
  </w:style>
  <w:style w:type="paragraph" w:customStyle="1" w:styleId="Ttulo2Chocolate">
    <w:name w:val="Título 2 Chocolate"/>
    <w:basedOn w:val="Normal"/>
    <w:rsid w:val="00F44D35"/>
    <w:rPr>
      <w:b/>
      <w:bCs/>
      <w:sz w:val="28"/>
      <w:szCs w:val="24"/>
    </w:rPr>
  </w:style>
  <w:style w:type="paragraph" w:customStyle="1" w:styleId="TabelaTitulo001">
    <w:name w:val="Tabela_Titulo_001"/>
    <w:basedOn w:val="Normal"/>
    <w:rsid w:val="00F44D35"/>
    <w:pPr>
      <w:spacing w:before="60" w:after="60"/>
      <w:jc w:val="center"/>
    </w:pPr>
    <w:rPr>
      <w:b/>
      <w:szCs w:val="24"/>
    </w:rPr>
  </w:style>
  <w:style w:type="paragraph" w:customStyle="1" w:styleId="Sub-capituloCharChar">
    <w:name w:val="Sub-capitulo Char Char"/>
    <w:basedOn w:val="Normal"/>
    <w:link w:val="Sub-capituloCharCharChar"/>
    <w:rsid w:val="00F44D35"/>
    <w:rPr>
      <w:rFonts w:cs="Times-Bold"/>
      <w:b/>
      <w:bCs/>
      <w:szCs w:val="28"/>
    </w:rPr>
  </w:style>
  <w:style w:type="character" w:customStyle="1" w:styleId="Sub-capituloCharCharChar">
    <w:name w:val="Sub-capitulo Char Char Char"/>
    <w:basedOn w:val="Fontepargpadro"/>
    <w:link w:val="Sub-capituloCharChar"/>
    <w:rsid w:val="00F44D35"/>
    <w:rPr>
      <w:rFonts w:cs="Times-Bold"/>
      <w:b/>
      <w:bCs/>
      <w:sz w:val="24"/>
      <w:szCs w:val="28"/>
    </w:rPr>
  </w:style>
  <w:style w:type="paragraph" w:customStyle="1" w:styleId="Ttulo413pt">
    <w:name w:val="Título 4 + 13 pt"/>
    <w:basedOn w:val="Ttulo4"/>
    <w:rsid w:val="00F44D35"/>
    <w:pPr>
      <w:spacing w:line="240" w:lineRule="auto"/>
      <w:jc w:val="left"/>
    </w:pPr>
    <w:rPr>
      <w:b/>
    </w:rPr>
  </w:style>
  <w:style w:type="paragraph" w:customStyle="1" w:styleId="Estilo2">
    <w:name w:val="Estilo2"/>
    <w:basedOn w:val="Ttulo2"/>
    <w:link w:val="Estilo2Carcter"/>
    <w:rsid w:val="00F44D35"/>
    <w:pPr>
      <w:framePr w:wrap="notBeside" w:vAnchor="text" w:hAnchor="text" w:y="1"/>
      <w:numPr>
        <w:ilvl w:val="1"/>
        <w:numId w:val="1"/>
      </w:numPr>
    </w:pPr>
    <w:rPr>
      <w:rFonts w:ascii="Times New (W1)" w:hAnsi="Times New (W1)"/>
      <w:b w:val="0"/>
      <w:color w:val="auto"/>
      <w:sz w:val="28"/>
      <w:szCs w:val="28"/>
    </w:rPr>
  </w:style>
  <w:style w:type="character" w:customStyle="1" w:styleId="Estilo2Carcter">
    <w:name w:val="Estilo2 Carácter"/>
    <w:basedOn w:val="Fontepargpadro"/>
    <w:link w:val="Estilo2"/>
    <w:rsid w:val="00F44D35"/>
    <w:rPr>
      <w:rFonts w:ascii="Times New (W1)" w:hAnsi="Times New (W1)"/>
      <w:bCs/>
      <w:sz w:val="28"/>
      <w:szCs w:val="28"/>
    </w:rPr>
  </w:style>
  <w:style w:type="paragraph" w:customStyle="1" w:styleId="Limpar">
    <w:name w:val="Limpar"/>
    <w:basedOn w:val="EstiloLegenda110ptNegritoNoItlicoCentralizado"/>
    <w:rsid w:val="00F44D35"/>
    <w:rPr>
      <w:sz w:val="24"/>
      <w:szCs w:val="24"/>
    </w:rPr>
  </w:style>
  <w:style w:type="paragraph" w:customStyle="1" w:styleId="Tabela0">
    <w:name w:val="Tabela"/>
    <w:basedOn w:val="Normal"/>
    <w:autoRedefine/>
    <w:rsid w:val="00F44D35"/>
    <w:pPr>
      <w:jc w:val="center"/>
    </w:pPr>
  </w:style>
  <w:style w:type="character" w:customStyle="1" w:styleId="TabelaChar1">
    <w:name w:val="Tabela Char1"/>
    <w:basedOn w:val="Fontepargpadro"/>
    <w:rsid w:val="00F44D35"/>
    <w:rPr>
      <w:rFonts w:ascii="Times New (W1)" w:hAnsi="Times New (W1)"/>
      <w:noProof w:val="0"/>
      <w:lang w:val="pt-BR" w:eastAsia="pt-BR" w:bidi="ar-SA"/>
    </w:rPr>
  </w:style>
  <w:style w:type="character" w:customStyle="1" w:styleId="Ttulo5Char">
    <w:name w:val="Título 5 Char"/>
    <w:aliases w:val="Tabelas Char"/>
    <w:basedOn w:val="Fontepargpadro"/>
    <w:link w:val="Ttulo5"/>
    <w:rsid w:val="0094006A"/>
    <w:rPr>
      <w:bCs/>
    </w:rPr>
  </w:style>
  <w:style w:type="paragraph" w:styleId="Textodenotadefim">
    <w:name w:val="endnote text"/>
    <w:basedOn w:val="Normal"/>
    <w:link w:val="TextodenotadefimChar"/>
    <w:rsid w:val="007251D6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7251D6"/>
    <w:rPr>
      <w:sz w:val="20"/>
    </w:rPr>
  </w:style>
  <w:style w:type="character" w:styleId="Refdenotadefim">
    <w:name w:val="endnote reference"/>
    <w:basedOn w:val="Fontepargpadro"/>
    <w:rsid w:val="007251D6"/>
    <w:rPr>
      <w:vertAlign w:val="superscript"/>
    </w:rPr>
  </w:style>
  <w:style w:type="paragraph" w:styleId="Remissivo1">
    <w:name w:val="index 1"/>
    <w:basedOn w:val="Normal"/>
    <w:next w:val="Normal"/>
    <w:autoRedefine/>
    <w:rsid w:val="00DB34DD"/>
    <w:pPr>
      <w:ind w:left="240" w:hanging="240"/>
    </w:pPr>
    <w:rPr>
      <w:rFonts w:ascii="Times New Roman" w:hAnsi="Times New Roman"/>
    </w:rPr>
  </w:style>
  <w:style w:type="paragraph" w:styleId="Textodenotaderodap">
    <w:name w:val="footnote text"/>
    <w:basedOn w:val="Normal"/>
    <w:link w:val="TextodenotaderodapChar"/>
    <w:rsid w:val="00657DF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rsid w:val="00657DF2"/>
  </w:style>
  <w:style w:type="character" w:styleId="Refdenotaderodap">
    <w:name w:val="footnote reference"/>
    <w:basedOn w:val="Fontepargpadro"/>
    <w:rsid w:val="00657DF2"/>
    <w:rPr>
      <w:vertAlign w:val="superscript"/>
    </w:rPr>
  </w:style>
  <w:style w:type="paragraph" w:customStyle="1" w:styleId="Abstract">
    <w:name w:val="Abstract"/>
    <w:basedOn w:val="Normal"/>
    <w:rsid w:val="00122CBA"/>
    <w:pPr>
      <w:tabs>
        <w:tab w:val="left" w:pos="720"/>
      </w:tabs>
      <w:spacing w:before="120" w:after="120"/>
      <w:ind w:left="454" w:right="454"/>
    </w:pPr>
    <w:rPr>
      <w:rFonts w:ascii="Times" w:hAnsi="Times" w:cs="Times New Roman"/>
      <w:i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1351B"/>
    <w:rPr>
      <w:sz w:val="24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1351B"/>
    <w:rPr>
      <w:b/>
      <w:bCs/>
      <w:sz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1351B"/>
    <w:rPr>
      <w:b/>
      <w:bCs/>
      <w:sz w:val="24"/>
    </w:rPr>
  </w:style>
  <w:style w:type="paragraph" w:styleId="Reviso">
    <w:name w:val="Revision"/>
    <w:hidden/>
    <w:uiPriority w:val="99"/>
    <w:semiHidden/>
    <w:rsid w:val="00FA4422"/>
    <w:rPr>
      <w:sz w:val="24"/>
    </w:rPr>
  </w:style>
  <w:style w:type="table" w:customStyle="1" w:styleId="2">
    <w:name w:val="2"/>
    <w:basedOn w:val="Tabelanormal"/>
    <w:rsid w:val="0046182D"/>
    <w:rPr>
      <w:rFonts w:eastAsia="Arial"/>
      <w:sz w:val="24"/>
      <w:szCs w:val="24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3B6123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  <w:rsid w:val="0032054D"/>
    <w:rPr>
      <w:sz w:val="24"/>
    </w:rPr>
  </w:style>
  <w:style w:type="character" w:styleId="HiperlinkVisitado">
    <w:name w:val="FollowedHyperlink"/>
    <w:basedOn w:val="Fontepargpadro"/>
    <w:semiHidden/>
    <w:unhideWhenUsed/>
    <w:rsid w:val="00F22F14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2E5D53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6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65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4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954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4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77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8F87E-CE03-406D-8069-2DA391D7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5</Pages>
  <Words>797</Words>
  <Characters>4308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Controle Veterinário</vt:lpstr>
      <vt:lpstr>Controle Veterinário</vt:lpstr>
    </vt:vector>
  </TitlesOfParts>
  <Manager>Olau Alves Borges Júnior</Manager>
  <Company>UniFOA</Company>
  <LinksUpToDate>false</LinksUpToDate>
  <CharactersWithSpaces>5095</CharactersWithSpaces>
  <SharedDoc>false</SharedDoc>
  <HLinks>
    <vt:vector size="1008" baseType="variant">
      <vt:variant>
        <vt:i4>852056</vt:i4>
      </vt:variant>
      <vt:variant>
        <vt:i4>978</vt:i4>
      </vt:variant>
      <vt:variant>
        <vt:i4>0</vt:i4>
      </vt:variant>
      <vt:variant>
        <vt:i4>5</vt:i4>
      </vt:variant>
      <vt:variant>
        <vt:lpwstr>http://pt.wikipedia.org/wiki/Servidor</vt:lpwstr>
      </vt:variant>
      <vt:variant>
        <vt:lpwstr/>
      </vt:variant>
      <vt:variant>
        <vt:i4>786440</vt:i4>
      </vt:variant>
      <vt:variant>
        <vt:i4>975</vt:i4>
      </vt:variant>
      <vt:variant>
        <vt:i4>0</vt:i4>
      </vt:variant>
      <vt:variant>
        <vt:i4>5</vt:i4>
      </vt:variant>
      <vt:variant>
        <vt:lpwstr>http://pt.wikipedia.org/wiki/Cliente-servidor</vt:lpwstr>
      </vt:variant>
      <vt:variant>
        <vt:lpwstr/>
      </vt:variant>
      <vt:variant>
        <vt:i4>5046304</vt:i4>
      </vt:variant>
      <vt:variant>
        <vt:i4>972</vt:i4>
      </vt:variant>
      <vt:variant>
        <vt:i4>0</vt:i4>
      </vt:variant>
      <vt:variant>
        <vt:i4>5</vt:i4>
      </vt:variant>
      <vt:variant>
        <vt:lpwstr>http://pt.wikipedia.org/wiki/Rede_local</vt:lpwstr>
      </vt:variant>
      <vt:variant>
        <vt:lpwstr/>
      </vt:variant>
      <vt:variant>
        <vt:i4>8323104</vt:i4>
      </vt:variant>
      <vt:variant>
        <vt:i4>969</vt:i4>
      </vt:variant>
      <vt:variant>
        <vt:i4>0</vt:i4>
      </vt:variant>
      <vt:variant>
        <vt:i4>5</vt:i4>
      </vt:variant>
      <vt:variant>
        <vt:lpwstr>http://pt.wikipedia.org/wiki/Computador</vt:lpwstr>
      </vt:variant>
      <vt:variant>
        <vt:lpwstr/>
      </vt:variant>
      <vt:variant>
        <vt:i4>8323104</vt:i4>
      </vt:variant>
      <vt:variant>
        <vt:i4>966</vt:i4>
      </vt:variant>
      <vt:variant>
        <vt:i4>0</vt:i4>
      </vt:variant>
      <vt:variant>
        <vt:i4>5</vt:i4>
      </vt:variant>
      <vt:variant>
        <vt:lpwstr>http://pt.wikipedia.org/wiki/Computador</vt:lpwstr>
      </vt:variant>
      <vt:variant>
        <vt:lpwstr/>
      </vt:variant>
      <vt:variant>
        <vt:i4>3539049</vt:i4>
      </vt:variant>
      <vt:variant>
        <vt:i4>963</vt:i4>
      </vt:variant>
      <vt:variant>
        <vt:i4>0</vt:i4>
      </vt:variant>
      <vt:variant>
        <vt:i4>5</vt:i4>
      </vt:variant>
      <vt:variant>
        <vt:lpwstr>http://pt.wikipedia.org/wiki/Rede_de_computadores</vt:lpwstr>
      </vt:variant>
      <vt:variant>
        <vt:lpwstr/>
      </vt:variant>
      <vt:variant>
        <vt:i4>3342341</vt:i4>
      </vt:variant>
      <vt:variant>
        <vt:i4>960</vt:i4>
      </vt:variant>
      <vt:variant>
        <vt:i4>0</vt:i4>
      </vt:variant>
      <vt:variant>
        <vt:i4>5</vt:i4>
      </vt:variant>
      <vt:variant>
        <vt:lpwstr>http://pt.wikipedia.org/wiki/L%C3%ADngua_portuguesa</vt:lpwstr>
      </vt:variant>
      <vt:variant>
        <vt:lpwstr/>
      </vt:variant>
      <vt:variant>
        <vt:i4>7929889</vt:i4>
      </vt:variant>
      <vt:variant>
        <vt:i4>957</vt:i4>
      </vt:variant>
      <vt:variant>
        <vt:i4>0</vt:i4>
      </vt:variant>
      <vt:variant>
        <vt:i4>5</vt:i4>
      </vt:variant>
      <vt:variant>
        <vt:lpwstr>http://pt.wikipedia.org/wiki/Dados</vt:lpwstr>
      </vt:variant>
      <vt:variant>
        <vt:lpwstr/>
      </vt:variant>
      <vt:variant>
        <vt:i4>8257577</vt:i4>
      </vt:variant>
      <vt:variant>
        <vt:i4>954</vt:i4>
      </vt:variant>
      <vt:variant>
        <vt:i4>0</vt:i4>
      </vt:variant>
      <vt:variant>
        <vt:i4>5</vt:i4>
      </vt:variant>
      <vt:variant>
        <vt:lpwstr>http://pt.wikipedia.org/wiki/Armazenamento</vt:lpwstr>
      </vt:variant>
      <vt:variant>
        <vt:lpwstr/>
      </vt:variant>
      <vt:variant>
        <vt:i4>8323104</vt:i4>
      </vt:variant>
      <vt:variant>
        <vt:i4>951</vt:i4>
      </vt:variant>
      <vt:variant>
        <vt:i4>0</vt:i4>
      </vt:variant>
      <vt:variant>
        <vt:i4>5</vt:i4>
      </vt:variant>
      <vt:variant>
        <vt:lpwstr>http://pt.wikipedia.org/wiki/Computador</vt:lpwstr>
      </vt:variant>
      <vt:variant>
        <vt:lpwstr/>
      </vt:variant>
      <vt:variant>
        <vt:i4>1507397</vt:i4>
      </vt:variant>
      <vt:variant>
        <vt:i4>948</vt:i4>
      </vt:variant>
      <vt:variant>
        <vt:i4>0</vt:i4>
      </vt:variant>
      <vt:variant>
        <vt:i4>5</vt:i4>
      </vt:variant>
      <vt:variant>
        <vt:lpwstr>http://pt.wikipedia.org/wiki/Perif%C3%A9rico</vt:lpwstr>
      </vt:variant>
      <vt:variant>
        <vt:lpwstr/>
      </vt:variant>
      <vt:variant>
        <vt:i4>1704021</vt:i4>
      </vt:variant>
      <vt:variant>
        <vt:i4>945</vt:i4>
      </vt:variant>
      <vt:variant>
        <vt:i4>0</vt:i4>
      </vt:variant>
      <vt:variant>
        <vt:i4>5</vt:i4>
      </vt:variant>
      <vt:variant>
        <vt:lpwstr>http://pt.wikipedia.org/wiki/Software</vt:lpwstr>
      </vt:variant>
      <vt:variant>
        <vt:lpwstr/>
      </vt:variant>
      <vt:variant>
        <vt:i4>393287</vt:i4>
      </vt:variant>
      <vt:variant>
        <vt:i4>942</vt:i4>
      </vt:variant>
      <vt:variant>
        <vt:i4>0</vt:i4>
      </vt:variant>
      <vt:variant>
        <vt:i4>5</vt:i4>
      </vt:variant>
      <vt:variant>
        <vt:lpwstr>http://pt.wikipedia.org/wiki/Equipamento</vt:lpwstr>
      </vt:variant>
      <vt:variant>
        <vt:lpwstr/>
      </vt:variant>
      <vt:variant>
        <vt:i4>1572920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_Toc258228008</vt:lpwstr>
      </vt:variant>
      <vt:variant>
        <vt:i4>1572920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_Toc258228007</vt:lpwstr>
      </vt:variant>
      <vt:variant>
        <vt:i4>1572920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_Toc258228006</vt:lpwstr>
      </vt:variant>
      <vt:variant>
        <vt:i4>1572920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_Toc258228005</vt:lpwstr>
      </vt:variant>
      <vt:variant>
        <vt:i4>1572920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_Toc258228004</vt:lpwstr>
      </vt:variant>
      <vt:variant>
        <vt:i4>1572920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_Toc258228003</vt:lpwstr>
      </vt:variant>
      <vt:variant>
        <vt:i4>1572920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_Toc258228002</vt:lpwstr>
      </vt:variant>
      <vt:variant>
        <vt:i4>1572920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_Toc258228001</vt:lpwstr>
      </vt:variant>
      <vt:variant>
        <vt:i4>1572920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_Toc258228000</vt:lpwstr>
      </vt:variant>
      <vt:variant>
        <vt:i4>1966129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_Toc258227999</vt:lpwstr>
      </vt:variant>
      <vt:variant>
        <vt:i4>1966129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_Toc258227998</vt:lpwstr>
      </vt:variant>
      <vt:variant>
        <vt:i4>1966129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_Toc258227997</vt:lpwstr>
      </vt:variant>
      <vt:variant>
        <vt:i4>1966129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_Toc258227996</vt:lpwstr>
      </vt:variant>
      <vt:variant>
        <vt:i4>1966129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_Toc258227995</vt:lpwstr>
      </vt:variant>
      <vt:variant>
        <vt:i4>1966129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_Toc258227994</vt:lpwstr>
      </vt:variant>
      <vt:variant>
        <vt:i4>1966129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_Toc258227993</vt:lpwstr>
      </vt:variant>
      <vt:variant>
        <vt:i4>1966129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_Toc258227992</vt:lpwstr>
      </vt:variant>
      <vt:variant>
        <vt:i4>1966129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_Toc258227991</vt:lpwstr>
      </vt:variant>
      <vt:variant>
        <vt:i4>1966129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_Toc258227990</vt:lpwstr>
      </vt:variant>
      <vt:variant>
        <vt:i4>2031665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_Toc258227989</vt:lpwstr>
      </vt:variant>
      <vt:variant>
        <vt:i4>2031665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_Toc258227988</vt:lpwstr>
      </vt:variant>
      <vt:variant>
        <vt:i4>2031665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_Toc258227987</vt:lpwstr>
      </vt:variant>
      <vt:variant>
        <vt:i4>2031665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_Toc258227986</vt:lpwstr>
      </vt:variant>
      <vt:variant>
        <vt:i4>2031665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_Toc258227985</vt:lpwstr>
      </vt:variant>
      <vt:variant>
        <vt:i4>2031665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_Toc258227984</vt:lpwstr>
      </vt:variant>
      <vt:variant>
        <vt:i4>2031665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_Toc258227983</vt:lpwstr>
      </vt:variant>
      <vt:variant>
        <vt:i4>2031665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_Toc258227982</vt:lpwstr>
      </vt:variant>
      <vt:variant>
        <vt:i4>2031665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_Toc258227981</vt:lpwstr>
      </vt:variant>
      <vt:variant>
        <vt:i4>2031665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_Toc258227980</vt:lpwstr>
      </vt:variant>
      <vt:variant>
        <vt:i4>1048625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_Toc258227979</vt:lpwstr>
      </vt:variant>
      <vt:variant>
        <vt:i4>1048625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_Toc258227978</vt:lpwstr>
      </vt:variant>
      <vt:variant>
        <vt:i4>1048625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_Toc258227977</vt:lpwstr>
      </vt:variant>
      <vt:variant>
        <vt:i4>1048625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_Toc258227976</vt:lpwstr>
      </vt:variant>
      <vt:variant>
        <vt:i4>1048625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_Toc258227975</vt:lpwstr>
      </vt:variant>
      <vt:variant>
        <vt:i4>1048625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_Toc258227974</vt:lpwstr>
      </vt:variant>
      <vt:variant>
        <vt:i4>1048625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_Toc258227973</vt:lpwstr>
      </vt:variant>
      <vt:variant>
        <vt:i4>1048625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_Toc258227972</vt:lpwstr>
      </vt:variant>
      <vt:variant>
        <vt:i4>1048625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_Toc258227971</vt:lpwstr>
      </vt:variant>
      <vt:variant>
        <vt:i4>1048625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_Toc258227970</vt:lpwstr>
      </vt:variant>
      <vt:variant>
        <vt:i4>1114161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_Toc258227969</vt:lpwstr>
      </vt:variant>
      <vt:variant>
        <vt:i4>1114161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_Toc258227968</vt:lpwstr>
      </vt:variant>
      <vt:variant>
        <vt:i4>1114161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_Toc258227967</vt:lpwstr>
      </vt:variant>
      <vt:variant>
        <vt:i4>1114161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_Toc258227966</vt:lpwstr>
      </vt:variant>
      <vt:variant>
        <vt:i4>1114161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_Toc258227965</vt:lpwstr>
      </vt:variant>
      <vt:variant>
        <vt:i4>1114161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_Toc258227964</vt:lpwstr>
      </vt:variant>
      <vt:variant>
        <vt:i4>1114161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_Toc258227963</vt:lpwstr>
      </vt:variant>
      <vt:variant>
        <vt:i4>1114161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_Toc258227962</vt:lpwstr>
      </vt:variant>
      <vt:variant>
        <vt:i4>1114161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_Toc258227961</vt:lpwstr>
      </vt:variant>
      <vt:variant>
        <vt:i4>1114161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_Toc258227960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_Toc258227959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_Toc258227958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_Toc258227957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_Toc258227956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_Toc258227955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_Toc258227954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_Toc258227953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_Toc258227952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_Toc258227951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_Toc258227950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_Toc258227949</vt:lpwstr>
      </vt:variant>
      <vt:variant>
        <vt:i4>1245233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_Toc258227948</vt:lpwstr>
      </vt:variant>
      <vt:variant>
        <vt:i4>1245233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_Toc258227947</vt:lpwstr>
      </vt:variant>
      <vt:variant>
        <vt:i4>1245233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_Toc258227946</vt:lpwstr>
      </vt:variant>
      <vt:variant>
        <vt:i4>1245233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_Toc258227945</vt:lpwstr>
      </vt:variant>
      <vt:variant>
        <vt:i4>1245233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_Toc258227944</vt:lpwstr>
      </vt:variant>
      <vt:variant>
        <vt:i4>1245233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_Toc258227943</vt:lpwstr>
      </vt:variant>
      <vt:variant>
        <vt:i4>1245233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_Toc258227942</vt:lpwstr>
      </vt:variant>
      <vt:variant>
        <vt:i4>1245233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_Toc258227941</vt:lpwstr>
      </vt:variant>
      <vt:variant>
        <vt:i4>1245233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_Toc258227940</vt:lpwstr>
      </vt:variant>
      <vt:variant>
        <vt:i4>1310769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_Toc258227939</vt:lpwstr>
      </vt:variant>
      <vt:variant>
        <vt:i4>1310769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_Toc258227938</vt:lpwstr>
      </vt:variant>
      <vt:variant>
        <vt:i4>1310769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_Toc258227937</vt:lpwstr>
      </vt:variant>
      <vt:variant>
        <vt:i4>1310769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_Toc258227936</vt:lpwstr>
      </vt:variant>
      <vt:variant>
        <vt:i4>1310769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_Toc258227935</vt:lpwstr>
      </vt:variant>
      <vt:variant>
        <vt:i4>1310769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_Toc258227934</vt:lpwstr>
      </vt:variant>
      <vt:variant>
        <vt:i4>1310769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_Toc258227933</vt:lpwstr>
      </vt:variant>
      <vt:variant>
        <vt:i4>1310769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_Toc258227932</vt:lpwstr>
      </vt:variant>
      <vt:variant>
        <vt:i4>1310769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_Toc258227931</vt:lpwstr>
      </vt:variant>
      <vt:variant>
        <vt:i4>1310769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_Toc258227930</vt:lpwstr>
      </vt:variant>
      <vt:variant>
        <vt:i4>1376305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_Toc258227929</vt:lpwstr>
      </vt:variant>
      <vt:variant>
        <vt:i4>1376305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_Toc258227928</vt:lpwstr>
      </vt:variant>
      <vt:variant>
        <vt:i4>1376305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_Toc258227927</vt:lpwstr>
      </vt:variant>
      <vt:variant>
        <vt:i4>1376305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_Toc258227926</vt:lpwstr>
      </vt:variant>
      <vt:variant>
        <vt:i4>1376305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_Toc258227925</vt:lpwstr>
      </vt:variant>
      <vt:variant>
        <vt:i4>1376305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_Toc258227924</vt:lpwstr>
      </vt:variant>
      <vt:variant>
        <vt:i4>1376305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_Toc258227923</vt:lpwstr>
      </vt:variant>
      <vt:variant>
        <vt:i4>1376305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_Toc258227922</vt:lpwstr>
      </vt:variant>
      <vt:variant>
        <vt:i4>1376305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_Toc258227921</vt:lpwstr>
      </vt:variant>
      <vt:variant>
        <vt:i4>1376305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_Toc258227920</vt:lpwstr>
      </vt:variant>
      <vt:variant>
        <vt:i4>1441841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_Toc258227919</vt:lpwstr>
      </vt:variant>
      <vt:variant>
        <vt:i4>1966142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_Toc258246084</vt:lpwstr>
      </vt:variant>
      <vt:variant>
        <vt:i4>1966142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_Toc258246083</vt:lpwstr>
      </vt:variant>
      <vt:variant>
        <vt:i4>1966142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_Toc258246082</vt:lpwstr>
      </vt:variant>
      <vt:variant>
        <vt:i4>1966142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_Toc258246081</vt:lpwstr>
      </vt:variant>
      <vt:variant>
        <vt:i4>1966142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_Toc258246080</vt:lpwstr>
      </vt:variant>
      <vt:variant>
        <vt:i4>1114174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_Toc258246079</vt:lpwstr>
      </vt:variant>
      <vt:variant>
        <vt:i4>1114174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_Toc258246078</vt:lpwstr>
      </vt:variant>
      <vt:variant>
        <vt:i4>1114174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_Toc258246077</vt:lpwstr>
      </vt:variant>
      <vt:variant>
        <vt:i4>1114174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_Toc258246076</vt:lpwstr>
      </vt:variant>
      <vt:variant>
        <vt:i4>1114174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_Toc258246075</vt:lpwstr>
      </vt:variant>
      <vt:variant>
        <vt:i4>1114174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_Toc258246074</vt:lpwstr>
      </vt:variant>
      <vt:variant>
        <vt:i4>1114174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_Toc258246073</vt:lpwstr>
      </vt:variant>
      <vt:variant>
        <vt:i4>1114174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_Toc258246072</vt:lpwstr>
      </vt:variant>
      <vt:variant>
        <vt:i4>1114174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_Toc258246071</vt:lpwstr>
      </vt:variant>
      <vt:variant>
        <vt:i4>1114174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_Toc258246070</vt:lpwstr>
      </vt:variant>
      <vt:variant>
        <vt:i4>1048638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_Toc258246069</vt:lpwstr>
      </vt:variant>
      <vt:variant>
        <vt:i4>1048638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_Toc258246068</vt:lpwstr>
      </vt:variant>
      <vt:variant>
        <vt:i4>1048638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_Toc258246067</vt:lpwstr>
      </vt:variant>
      <vt:variant>
        <vt:i4>1048638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_Toc258246066</vt:lpwstr>
      </vt:variant>
      <vt:variant>
        <vt:i4>1048638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_Toc258246065</vt:lpwstr>
      </vt:variant>
      <vt:variant>
        <vt:i4>1048638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_Toc258246064</vt:lpwstr>
      </vt:variant>
      <vt:variant>
        <vt:i4>1048638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_Toc258246063</vt:lpwstr>
      </vt:variant>
      <vt:variant>
        <vt:i4>1048638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_Toc258246062</vt:lpwstr>
      </vt:variant>
      <vt:variant>
        <vt:i4>1048638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_Toc258246061</vt:lpwstr>
      </vt:variant>
      <vt:variant>
        <vt:i4>1048638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_Toc258246060</vt:lpwstr>
      </vt:variant>
      <vt:variant>
        <vt:i4>1245246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_Toc258246059</vt:lpwstr>
      </vt:variant>
      <vt:variant>
        <vt:i4>1245246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_Toc258246058</vt:lpwstr>
      </vt:variant>
      <vt:variant>
        <vt:i4>1245246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_Toc258246057</vt:lpwstr>
      </vt:variant>
      <vt:variant>
        <vt:i4>1245246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_Toc258246056</vt:lpwstr>
      </vt:variant>
      <vt:variant>
        <vt:i4>1245246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_Toc258246055</vt:lpwstr>
      </vt:variant>
      <vt:variant>
        <vt:i4>1245246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_Toc258246054</vt:lpwstr>
      </vt:variant>
      <vt:variant>
        <vt:i4>1245246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_Toc258246053</vt:lpwstr>
      </vt:variant>
      <vt:variant>
        <vt:i4>1245246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_Toc258246052</vt:lpwstr>
      </vt:variant>
      <vt:variant>
        <vt:i4>1179708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_Toc258246242</vt:lpwstr>
      </vt:variant>
      <vt:variant>
        <vt:i4>1179708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_Toc258246241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_Toc258246240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_Toc258246239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_Toc258246238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_Toc258246237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_Toc258246236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_Toc258246235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_Toc258246234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_Toc258246233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_Toc258246232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_Toc258246231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_Toc258246230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_Toc258246229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_Toc258246228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_Toc258246227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_Toc258246226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_Toc258246225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_Toc258246224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_Toc258246223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_Toc258246222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_Toc258246221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_Toc258246220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_Toc258246219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_Toc258246218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_Toc258246217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_Toc258246216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_Toc258246215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_Toc258246214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_Toc258246213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_Toc258246212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_Toc258246211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Veterinário</dc:title>
  <dc:subject>Projeto Integrado</dc:subject>
  <dc:creator>Alessandro, Davidson, Priscila, Roberta</dc:creator>
  <cp:lastModifiedBy>DANILO DUARTE RIBEIRO</cp:lastModifiedBy>
  <cp:revision>266</cp:revision>
  <cp:lastPrinted>2010-10-14T22:13:00Z</cp:lastPrinted>
  <dcterms:created xsi:type="dcterms:W3CDTF">2020-02-16T23:59:00Z</dcterms:created>
  <dcterms:modified xsi:type="dcterms:W3CDTF">2020-11-25T02:56:00Z</dcterms:modified>
</cp:coreProperties>
</file>